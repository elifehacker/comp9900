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6FE0C" w14:textId="7FAB990E" w:rsidR="00F4553E" w:rsidRDefault="2DD4BCA2" w:rsidP="00567281">
      <w:pPr>
        <w:jc w:val="center"/>
        <w:rPr>
          <w:sz w:val="70"/>
          <w:szCs w:val="70"/>
          <w:lang w:val="en-US"/>
        </w:rPr>
      </w:pPr>
      <w:bookmarkStart w:id="0" w:name="_GoBack"/>
      <w:bookmarkEnd w:id="0"/>
      <w:r>
        <w:rPr>
          <w:noProof/>
          <w:lang w:val="en-US"/>
        </w:rPr>
        <w:drawing>
          <wp:inline distT="0" distB="0" distL="0" distR="0" wp14:anchorId="4B8E80B6" wp14:editId="367FEE6F">
            <wp:extent cx="2926080" cy="3061501"/>
            <wp:effectExtent l="0" t="0" r="7620"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0" cy="3061501"/>
                    </a:xfrm>
                    <a:prstGeom prst="rect">
                      <a:avLst/>
                    </a:prstGeom>
                  </pic:spPr>
                </pic:pic>
              </a:graphicData>
            </a:graphic>
          </wp:inline>
        </w:drawing>
      </w:r>
    </w:p>
    <w:p w14:paraId="72ECC0C1" w14:textId="77777777" w:rsidR="00F4553E" w:rsidRDefault="00F4553E" w:rsidP="00567281">
      <w:pPr>
        <w:jc w:val="center"/>
        <w:rPr>
          <w:sz w:val="70"/>
          <w:szCs w:val="70"/>
          <w:lang w:val="en-US"/>
        </w:rPr>
      </w:pPr>
    </w:p>
    <w:p w14:paraId="6A338F78" w14:textId="075912F5" w:rsidR="00414D77" w:rsidRPr="008118B8" w:rsidRDefault="00414D77" w:rsidP="00414D77">
      <w:pPr>
        <w:jc w:val="center"/>
        <w:rPr>
          <w:sz w:val="40"/>
          <w:szCs w:val="40"/>
          <w:lang w:val="en-US"/>
        </w:rPr>
      </w:pPr>
      <w:r w:rsidRPr="008118B8">
        <w:rPr>
          <w:sz w:val="40"/>
          <w:szCs w:val="40"/>
          <w:lang w:val="en-US"/>
        </w:rPr>
        <w:t>COMP9900</w:t>
      </w:r>
      <w:r w:rsidR="003656D1" w:rsidRPr="008118B8">
        <w:rPr>
          <w:sz w:val="40"/>
          <w:szCs w:val="40"/>
          <w:lang w:val="en-US"/>
        </w:rPr>
        <w:t xml:space="preserve"> </w:t>
      </w:r>
    </w:p>
    <w:p w14:paraId="3B0734FF" w14:textId="4F0C3072" w:rsidR="008118B8" w:rsidRPr="008118B8" w:rsidRDefault="008118B8" w:rsidP="00414D77">
      <w:pPr>
        <w:jc w:val="center"/>
        <w:rPr>
          <w:sz w:val="40"/>
          <w:szCs w:val="40"/>
          <w:lang w:val="en-US"/>
        </w:rPr>
      </w:pPr>
      <w:r w:rsidRPr="008118B8">
        <w:rPr>
          <w:sz w:val="40"/>
          <w:szCs w:val="40"/>
          <w:lang w:val="en-US"/>
        </w:rPr>
        <w:t>Term 1, 2021</w:t>
      </w:r>
    </w:p>
    <w:p w14:paraId="0774B131" w14:textId="0B246487" w:rsidR="008118B8" w:rsidRDefault="003656D1" w:rsidP="00567281">
      <w:pPr>
        <w:jc w:val="center"/>
        <w:rPr>
          <w:sz w:val="40"/>
          <w:szCs w:val="40"/>
          <w:lang w:val="en-US"/>
        </w:rPr>
      </w:pPr>
      <w:r w:rsidRPr="008118B8">
        <w:rPr>
          <w:sz w:val="40"/>
          <w:szCs w:val="40"/>
          <w:lang w:val="en-US"/>
        </w:rPr>
        <w:t>Information Technology Project</w:t>
      </w:r>
      <w:r w:rsidR="00A84605" w:rsidRPr="008118B8">
        <w:rPr>
          <w:sz w:val="40"/>
          <w:szCs w:val="40"/>
          <w:lang w:val="en-US"/>
        </w:rPr>
        <w:t xml:space="preserve"> </w:t>
      </w:r>
    </w:p>
    <w:p w14:paraId="78E48F8E" w14:textId="2919E3DB" w:rsidR="008118B8" w:rsidRPr="008118B8" w:rsidRDefault="008118B8" w:rsidP="00567281">
      <w:pPr>
        <w:jc w:val="center"/>
        <w:rPr>
          <w:sz w:val="40"/>
          <w:szCs w:val="40"/>
          <w:lang w:val="en-US"/>
        </w:rPr>
      </w:pPr>
    </w:p>
    <w:p w14:paraId="13F4BA20" w14:textId="4C01DA8E" w:rsidR="00414D77" w:rsidRPr="008E4D34" w:rsidRDefault="00475101" w:rsidP="00567281">
      <w:pPr>
        <w:jc w:val="center"/>
        <w:rPr>
          <w:sz w:val="48"/>
          <w:szCs w:val="48"/>
          <w:lang w:val="en-US"/>
        </w:rPr>
      </w:pPr>
      <w:r>
        <w:rPr>
          <w:sz w:val="48"/>
          <w:szCs w:val="48"/>
          <w:lang w:val="en-US"/>
        </w:rPr>
        <w:t>Project</w:t>
      </w:r>
      <w:r w:rsidR="00414D77" w:rsidRPr="008E4D34">
        <w:rPr>
          <w:sz w:val="48"/>
          <w:szCs w:val="48"/>
          <w:lang w:val="en-US"/>
        </w:rPr>
        <w:t xml:space="preserve"> </w:t>
      </w:r>
      <w:r>
        <w:rPr>
          <w:sz w:val="48"/>
          <w:szCs w:val="48"/>
          <w:lang w:val="en-US"/>
        </w:rPr>
        <w:t>Report</w:t>
      </w:r>
    </w:p>
    <w:p w14:paraId="48E820D0" w14:textId="00AAFE7F" w:rsidR="00567281" w:rsidRPr="001D21CE" w:rsidRDefault="00567281" w:rsidP="00567281">
      <w:pPr>
        <w:jc w:val="center"/>
        <w:rPr>
          <w:sz w:val="40"/>
          <w:szCs w:val="40"/>
          <w:lang w:val="en-US"/>
        </w:rPr>
      </w:pPr>
    </w:p>
    <w:p w14:paraId="5515F51F" w14:textId="4F935602" w:rsidR="00567281" w:rsidRPr="008118B8" w:rsidRDefault="00A84605" w:rsidP="00A84605">
      <w:pPr>
        <w:jc w:val="center"/>
        <w:rPr>
          <w:sz w:val="40"/>
          <w:szCs w:val="40"/>
          <w:lang w:val="en-US"/>
        </w:rPr>
      </w:pPr>
      <w:r w:rsidRPr="001D21CE">
        <w:rPr>
          <w:b/>
          <w:bCs/>
          <w:sz w:val="40"/>
          <w:szCs w:val="40"/>
          <w:lang w:val="en-US"/>
        </w:rPr>
        <w:t>Project Title:</w:t>
      </w:r>
      <w:r w:rsidRPr="008118B8">
        <w:rPr>
          <w:sz w:val="40"/>
          <w:szCs w:val="40"/>
          <w:lang w:val="en-US"/>
        </w:rPr>
        <w:t xml:space="preserve"> Chatbot</w:t>
      </w:r>
    </w:p>
    <w:p w14:paraId="5ADC9AAA" w14:textId="3A66AF31" w:rsidR="00567281" w:rsidRDefault="00146668" w:rsidP="00567281">
      <w:pPr>
        <w:jc w:val="center"/>
        <w:rPr>
          <w:sz w:val="40"/>
          <w:szCs w:val="40"/>
          <w:lang w:val="en-US"/>
        </w:rPr>
      </w:pPr>
      <w:r w:rsidRPr="001D21CE">
        <w:rPr>
          <w:b/>
          <w:bCs/>
          <w:sz w:val="40"/>
          <w:szCs w:val="40"/>
          <w:lang w:val="en-US"/>
        </w:rPr>
        <w:t>Group Name:</w:t>
      </w:r>
      <w:r w:rsidRPr="008118B8">
        <w:rPr>
          <w:sz w:val="40"/>
          <w:szCs w:val="40"/>
          <w:lang w:val="en-US"/>
        </w:rPr>
        <w:t xml:space="preserve"> </w:t>
      </w:r>
      <w:r w:rsidR="00A84605" w:rsidRPr="008118B8">
        <w:rPr>
          <w:sz w:val="40"/>
          <w:szCs w:val="40"/>
          <w:lang w:val="en-US"/>
        </w:rPr>
        <w:t>9900-W18A-OuterHeaven</w:t>
      </w:r>
    </w:p>
    <w:p w14:paraId="7603D090" w14:textId="3F1A7173" w:rsidR="001B554B" w:rsidRPr="008118B8" w:rsidRDefault="001B554B" w:rsidP="00567281">
      <w:pPr>
        <w:jc w:val="center"/>
        <w:rPr>
          <w:sz w:val="40"/>
          <w:szCs w:val="40"/>
          <w:lang w:val="en-US"/>
        </w:rPr>
      </w:pPr>
      <w:r w:rsidRPr="001B554B">
        <w:rPr>
          <w:b/>
          <w:sz w:val="40"/>
          <w:szCs w:val="40"/>
          <w:lang w:val="en-US"/>
        </w:rPr>
        <w:t>Submission Date:</w:t>
      </w:r>
      <w:r>
        <w:rPr>
          <w:sz w:val="40"/>
          <w:szCs w:val="40"/>
          <w:lang w:val="en-US"/>
        </w:rPr>
        <w:t xml:space="preserve"> 23-Apr-2021</w:t>
      </w:r>
    </w:p>
    <w:p w14:paraId="550F42FF" w14:textId="10204A07" w:rsidR="00567281" w:rsidRDefault="00567281" w:rsidP="008118B8">
      <w:pPr>
        <w:rPr>
          <w:sz w:val="40"/>
          <w:szCs w:val="40"/>
          <w:u w:val="single"/>
          <w:lang w:val="en-US"/>
        </w:rPr>
      </w:pPr>
    </w:p>
    <w:tbl>
      <w:tblPr>
        <w:tblStyle w:val="TableGrid"/>
        <w:tblW w:w="9776" w:type="dxa"/>
        <w:jc w:val="center"/>
        <w:tblLook w:val="04A0" w:firstRow="1" w:lastRow="0" w:firstColumn="1" w:lastColumn="0" w:noHBand="0" w:noVBand="1"/>
      </w:tblPr>
      <w:tblGrid>
        <w:gridCol w:w="508"/>
        <w:gridCol w:w="2377"/>
        <w:gridCol w:w="2930"/>
        <w:gridCol w:w="1576"/>
        <w:gridCol w:w="2385"/>
      </w:tblGrid>
      <w:tr w:rsidR="008118B8" w14:paraId="2E6FF41C" w14:textId="77777777" w:rsidTr="009D2E02">
        <w:trPr>
          <w:jc w:val="center"/>
        </w:trPr>
        <w:tc>
          <w:tcPr>
            <w:tcW w:w="508" w:type="dxa"/>
          </w:tcPr>
          <w:p w14:paraId="47E6D8A1" w14:textId="77777777" w:rsidR="008118B8" w:rsidRPr="00723921" w:rsidRDefault="008118B8" w:rsidP="009D2E02">
            <w:pPr>
              <w:rPr>
                <w:lang w:val="en-US"/>
              </w:rPr>
            </w:pPr>
          </w:p>
        </w:tc>
        <w:tc>
          <w:tcPr>
            <w:tcW w:w="2377" w:type="dxa"/>
          </w:tcPr>
          <w:p w14:paraId="7E1184E8" w14:textId="77777777" w:rsidR="008118B8" w:rsidRPr="001D21CE" w:rsidRDefault="008118B8" w:rsidP="009D2E02">
            <w:pPr>
              <w:jc w:val="center"/>
              <w:rPr>
                <w:b/>
                <w:bCs/>
                <w:lang w:val="en-US"/>
              </w:rPr>
            </w:pPr>
            <w:r w:rsidRPr="001D21CE">
              <w:rPr>
                <w:b/>
                <w:bCs/>
                <w:lang w:val="en-US"/>
              </w:rPr>
              <w:t>Name</w:t>
            </w:r>
          </w:p>
        </w:tc>
        <w:tc>
          <w:tcPr>
            <w:tcW w:w="2930" w:type="dxa"/>
          </w:tcPr>
          <w:p w14:paraId="0124B21E" w14:textId="77777777" w:rsidR="008118B8" w:rsidRPr="001D21CE" w:rsidRDefault="008118B8" w:rsidP="009D2E02">
            <w:pPr>
              <w:jc w:val="center"/>
              <w:rPr>
                <w:b/>
                <w:bCs/>
                <w:lang w:val="en-US"/>
              </w:rPr>
            </w:pPr>
            <w:r w:rsidRPr="001D21CE">
              <w:rPr>
                <w:b/>
                <w:bCs/>
                <w:lang w:val="en-US"/>
              </w:rPr>
              <w:t>Email</w:t>
            </w:r>
          </w:p>
        </w:tc>
        <w:tc>
          <w:tcPr>
            <w:tcW w:w="1576" w:type="dxa"/>
          </w:tcPr>
          <w:p w14:paraId="77D1E9DC" w14:textId="6EC68ED1" w:rsidR="008118B8" w:rsidRPr="001D21CE" w:rsidRDefault="007245BC" w:rsidP="009D2E02">
            <w:pPr>
              <w:jc w:val="center"/>
              <w:rPr>
                <w:b/>
                <w:bCs/>
                <w:lang w:val="en-US"/>
              </w:rPr>
            </w:pPr>
            <w:r>
              <w:rPr>
                <w:b/>
                <w:bCs/>
                <w:lang w:val="en-US"/>
              </w:rPr>
              <w:t>Z</w:t>
            </w:r>
            <w:r w:rsidR="008118B8" w:rsidRPr="001D21CE">
              <w:rPr>
                <w:b/>
                <w:bCs/>
                <w:lang w:val="en-US"/>
              </w:rPr>
              <w:t>ID</w:t>
            </w:r>
          </w:p>
        </w:tc>
        <w:tc>
          <w:tcPr>
            <w:tcW w:w="2385" w:type="dxa"/>
          </w:tcPr>
          <w:p w14:paraId="4B058945" w14:textId="77777777" w:rsidR="008118B8" w:rsidRPr="001D21CE" w:rsidRDefault="008118B8" w:rsidP="009D2E02">
            <w:pPr>
              <w:jc w:val="center"/>
              <w:rPr>
                <w:b/>
                <w:bCs/>
                <w:lang w:val="en-US"/>
              </w:rPr>
            </w:pPr>
            <w:r w:rsidRPr="001D21CE">
              <w:rPr>
                <w:b/>
                <w:bCs/>
                <w:lang w:val="en-US"/>
              </w:rPr>
              <w:t>Role</w:t>
            </w:r>
          </w:p>
        </w:tc>
      </w:tr>
      <w:tr w:rsidR="008118B8" w14:paraId="44276811" w14:textId="77777777" w:rsidTr="009D2E02">
        <w:trPr>
          <w:jc w:val="center"/>
        </w:trPr>
        <w:tc>
          <w:tcPr>
            <w:tcW w:w="508" w:type="dxa"/>
          </w:tcPr>
          <w:p w14:paraId="17F49A0F" w14:textId="77777777" w:rsidR="008118B8" w:rsidRPr="00723921" w:rsidRDefault="008118B8" w:rsidP="009D2E02">
            <w:pPr>
              <w:jc w:val="center"/>
              <w:rPr>
                <w:lang w:val="en-US"/>
              </w:rPr>
            </w:pPr>
            <w:r w:rsidRPr="00723921">
              <w:rPr>
                <w:lang w:val="en-US"/>
              </w:rPr>
              <w:t>1.</w:t>
            </w:r>
          </w:p>
        </w:tc>
        <w:tc>
          <w:tcPr>
            <w:tcW w:w="2377" w:type="dxa"/>
          </w:tcPr>
          <w:p w14:paraId="1DC6FAA8" w14:textId="77777777" w:rsidR="008118B8" w:rsidRPr="001D21CE" w:rsidRDefault="008118B8" w:rsidP="009D2E02">
            <w:pPr>
              <w:jc w:val="center"/>
              <w:rPr>
                <w:lang w:val="en-US"/>
              </w:rPr>
            </w:pPr>
            <w:r w:rsidRPr="001D21CE">
              <w:rPr>
                <w:lang w:val="en-US"/>
              </w:rPr>
              <w:t>Pei Wang</w:t>
            </w:r>
          </w:p>
        </w:tc>
        <w:tc>
          <w:tcPr>
            <w:tcW w:w="2930" w:type="dxa"/>
          </w:tcPr>
          <w:p w14:paraId="758AC443" w14:textId="77777777" w:rsidR="008118B8" w:rsidRPr="001D21CE" w:rsidRDefault="00293969" w:rsidP="009D2E02">
            <w:pPr>
              <w:jc w:val="center"/>
              <w:rPr>
                <w:lang w:val="en-US"/>
              </w:rPr>
            </w:pPr>
            <w:hyperlink r:id="rId13" w:history="1">
              <w:r w:rsidR="008118B8" w:rsidRPr="001D21CE">
                <w:rPr>
                  <w:rStyle w:val="Hyperlink"/>
                  <w:u w:val="none"/>
                  <w:lang w:val="en-US"/>
                </w:rPr>
                <w:t>z3290805@ad.unsw.edu.au</w:t>
              </w:r>
            </w:hyperlink>
          </w:p>
        </w:tc>
        <w:tc>
          <w:tcPr>
            <w:tcW w:w="1576" w:type="dxa"/>
          </w:tcPr>
          <w:p w14:paraId="6798383F" w14:textId="77777777" w:rsidR="008118B8" w:rsidRPr="001D21CE" w:rsidRDefault="008118B8" w:rsidP="009D2E02">
            <w:pPr>
              <w:jc w:val="center"/>
              <w:rPr>
                <w:lang w:val="en-US"/>
              </w:rPr>
            </w:pPr>
            <w:r w:rsidRPr="001D21CE">
              <w:rPr>
                <w:lang w:val="en-US"/>
              </w:rPr>
              <w:t>z3290805</w:t>
            </w:r>
          </w:p>
        </w:tc>
        <w:tc>
          <w:tcPr>
            <w:tcW w:w="2385" w:type="dxa"/>
          </w:tcPr>
          <w:p w14:paraId="55B2B71B" w14:textId="77777777" w:rsidR="008118B8" w:rsidRPr="001D21CE" w:rsidRDefault="008118B8" w:rsidP="009D2E02">
            <w:pPr>
              <w:jc w:val="center"/>
              <w:rPr>
                <w:lang w:val="en-US"/>
              </w:rPr>
            </w:pPr>
            <w:r w:rsidRPr="001D21CE">
              <w:rPr>
                <w:lang w:val="en-US"/>
              </w:rPr>
              <w:t>Design &amp; Developer</w:t>
            </w:r>
          </w:p>
        </w:tc>
      </w:tr>
      <w:tr w:rsidR="008118B8" w14:paraId="6976A7BF" w14:textId="77777777" w:rsidTr="009D2E02">
        <w:trPr>
          <w:jc w:val="center"/>
        </w:trPr>
        <w:tc>
          <w:tcPr>
            <w:tcW w:w="508" w:type="dxa"/>
          </w:tcPr>
          <w:p w14:paraId="36D0252D" w14:textId="77777777" w:rsidR="008118B8" w:rsidRPr="00723921" w:rsidRDefault="008118B8" w:rsidP="009D2E02">
            <w:pPr>
              <w:jc w:val="center"/>
              <w:rPr>
                <w:lang w:val="en-US"/>
              </w:rPr>
            </w:pPr>
            <w:r w:rsidRPr="00723921">
              <w:rPr>
                <w:lang w:val="en-US"/>
              </w:rPr>
              <w:t>2.</w:t>
            </w:r>
          </w:p>
        </w:tc>
        <w:tc>
          <w:tcPr>
            <w:tcW w:w="2377" w:type="dxa"/>
          </w:tcPr>
          <w:p w14:paraId="6A2EF062" w14:textId="77777777" w:rsidR="008118B8" w:rsidRPr="001D21CE" w:rsidRDefault="008118B8" w:rsidP="009D2E02">
            <w:pPr>
              <w:jc w:val="center"/>
              <w:rPr>
                <w:lang w:val="en-US"/>
              </w:rPr>
            </w:pPr>
            <w:r w:rsidRPr="001D21CE">
              <w:rPr>
                <w:lang w:val="en-US"/>
              </w:rPr>
              <w:t>Sriram Murali</w:t>
            </w:r>
          </w:p>
        </w:tc>
        <w:tc>
          <w:tcPr>
            <w:tcW w:w="2930" w:type="dxa"/>
          </w:tcPr>
          <w:p w14:paraId="25C8D2EB" w14:textId="77777777" w:rsidR="008118B8" w:rsidRPr="001D21CE" w:rsidRDefault="00293969" w:rsidP="009D2E02">
            <w:pPr>
              <w:jc w:val="center"/>
              <w:rPr>
                <w:lang w:val="en-US"/>
              </w:rPr>
            </w:pPr>
            <w:hyperlink r:id="rId14" w:history="1">
              <w:r w:rsidR="008118B8" w:rsidRPr="001D21CE">
                <w:rPr>
                  <w:rStyle w:val="Hyperlink"/>
                  <w:u w:val="none"/>
                  <w:lang w:val="en-US"/>
                </w:rPr>
                <w:t>z5232023@ad.unsw.edu.au</w:t>
              </w:r>
            </w:hyperlink>
          </w:p>
        </w:tc>
        <w:tc>
          <w:tcPr>
            <w:tcW w:w="1576" w:type="dxa"/>
          </w:tcPr>
          <w:p w14:paraId="245049C1" w14:textId="77777777" w:rsidR="008118B8" w:rsidRPr="001D21CE" w:rsidRDefault="008118B8" w:rsidP="009D2E02">
            <w:pPr>
              <w:jc w:val="center"/>
              <w:rPr>
                <w:lang w:val="en-US"/>
              </w:rPr>
            </w:pPr>
            <w:r w:rsidRPr="001D21CE">
              <w:rPr>
                <w:lang w:val="en-US"/>
              </w:rPr>
              <w:t>z5232023</w:t>
            </w:r>
          </w:p>
        </w:tc>
        <w:tc>
          <w:tcPr>
            <w:tcW w:w="2385" w:type="dxa"/>
          </w:tcPr>
          <w:p w14:paraId="372A366C" w14:textId="77777777" w:rsidR="008118B8" w:rsidRPr="001D21CE" w:rsidRDefault="008118B8" w:rsidP="009D2E02">
            <w:pPr>
              <w:jc w:val="center"/>
              <w:rPr>
                <w:lang w:val="en-US"/>
              </w:rPr>
            </w:pPr>
            <w:r w:rsidRPr="001D21CE">
              <w:rPr>
                <w:lang w:val="en-US"/>
              </w:rPr>
              <w:t>Scrum Master, Tester</w:t>
            </w:r>
          </w:p>
        </w:tc>
      </w:tr>
      <w:tr w:rsidR="008118B8" w14:paraId="24C28A7E" w14:textId="77777777" w:rsidTr="009D2E02">
        <w:trPr>
          <w:jc w:val="center"/>
        </w:trPr>
        <w:tc>
          <w:tcPr>
            <w:tcW w:w="508" w:type="dxa"/>
          </w:tcPr>
          <w:p w14:paraId="080E346A" w14:textId="77777777" w:rsidR="008118B8" w:rsidRPr="00723921" w:rsidRDefault="008118B8" w:rsidP="009D2E02">
            <w:pPr>
              <w:jc w:val="center"/>
              <w:rPr>
                <w:lang w:val="en-US"/>
              </w:rPr>
            </w:pPr>
            <w:r w:rsidRPr="00723921">
              <w:rPr>
                <w:lang w:val="en-US"/>
              </w:rPr>
              <w:t>3.</w:t>
            </w:r>
          </w:p>
        </w:tc>
        <w:tc>
          <w:tcPr>
            <w:tcW w:w="2377" w:type="dxa"/>
          </w:tcPr>
          <w:p w14:paraId="23FD7ACF" w14:textId="77777777" w:rsidR="008118B8" w:rsidRPr="001D21CE" w:rsidRDefault="008118B8" w:rsidP="009D2E02">
            <w:pPr>
              <w:jc w:val="center"/>
              <w:rPr>
                <w:lang w:val="en-US"/>
              </w:rPr>
            </w:pPr>
            <w:r w:rsidRPr="001D21CE">
              <w:rPr>
                <w:lang w:val="en-US"/>
              </w:rPr>
              <w:t>Janvi Paresh Sheth</w:t>
            </w:r>
          </w:p>
        </w:tc>
        <w:tc>
          <w:tcPr>
            <w:tcW w:w="2930" w:type="dxa"/>
          </w:tcPr>
          <w:p w14:paraId="4E5D28CC" w14:textId="77777777" w:rsidR="008118B8" w:rsidRPr="001D21CE" w:rsidRDefault="00293969" w:rsidP="009D2E02">
            <w:pPr>
              <w:jc w:val="center"/>
              <w:rPr>
                <w:lang w:val="en-US"/>
              </w:rPr>
            </w:pPr>
            <w:hyperlink r:id="rId15" w:history="1">
              <w:r w:rsidR="008118B8" w:rsidRPr="001D21CE">
                <w:rPr>
                  <w:rStyle w:val="Hyperlink"/>
                  <w:u w:val="none"/>
                  <w:lang w:val="en-US"/>
                </w:rPr>
                <w:t>z5251994@ad.unsw.edu.au</w:t>
              </w:r>
            </w:hyperlink>
          </w:p>
        </w:tc>
        <w:tc>
          <w:tcPr>
            <w:tcW w:w="1576" w:type="dxa"/>
          </w:tcPr>
          <w:p w14:paraId="66F2EC87" w14:textId="77777777" w:rsidR="008118B8" w:rsidRPr="001D21CE" w:rsidRDefault="008118B8" w:rsidP="009D2E02">
            <w:pPr>
              <w:jc w:val="center"/>
              <w:rPr>
                <w:lang w:val="en-US"/>
              </w:rPr>
            </w:pPr>
            <w:r w:rsidRPr="001D21CE">
              <w:rPr>
                <w:lang w:val="en-US"/>
              </w:rPr>
              <w:t>z5251994</w:t>
            </w:r>
          </w:p>
        </w:tc>
        <w:tc>
          <w:tcPr>
            <w:tcW w:w="2385" w:type="dxa"/>
          </w:tcPr>
          <w:p w14:paraId="1068EFC1" w14:textId="77777777" w:rsidR="008118B8" w:rsidRPr="001D21CE" w:rsidRDefault="008118B8" w:rsidP="009D2E02">
            <w:pPr>
              <w:jc w:val="center"/>
              <w:rPr>
                <w:lang w:val="en-US"/>
              </w:rPr>
            </w:pPr>
            <w:r w:rsidRPr="001D21CE">
              <w:rPr>
                <w:lang w:val="en-US"/>
              </w:rPr>
              <w:t>Design &amp; Developer</w:t>
            </w:r>
          </w:p>
        </w:tc>
      </w:tr>
      <w:tr w:rsidR="008118B8" w14:paraId="7B395A43" w14:textId="77777777" w:rsidTr="009D2E02">
        <w:trPr>
          <w:jc w:val="center"/>
        </w:trPr>
        <w:tc>
          <w:tcPr>
            <w:tcW w:w="508" w:type="dxa"/>
          </w:tcPr>
          <w:p w14:paraId="5647D345" w14:textId="77777777" w:rsidR="008118B8" w:rsidRPr="00723921" w:rsidRDefault="008118B8" w:rsidP="009D2E02">
            <w:pPr>
              <w:jc w:val="center"/>
              <w:rPr>
                <w:lang w:val="en-US"/>
              </w:rPr>
            </w:pPr>
            <w:r w:rsidRPr="00723921">
              <w:rPr>
                <w:lang w:val="en-US"/>
              </w:rPr>
              <w:t>4.</w:t>
            </w:r>
          </w:p>
        </w:tc>
        <w:tc>
          <w:tcPr>
            <w:tcW w:w="2377" w:type="dxa"/>
          </w:tcPr>
          <w:p w14:paraId="1C80F38E" w14:textId="77777777" w:rsidR="008118B8" w:rsidRPr="001D21CE" w:rsidRDefault="008118B8" w:rsidP="009D2E02">
            <w:pPr>
              <w:jc w:val="center"/>
              <w:rPr>
                <w:lang w:val="en-US"/>
              </w:rPr>
            </w:pPr>
            <w:r w:rsidRPr="001D21CE">
              <w:rPr>
                <w:lang w:val="en-US"/>
              </w:rPr>
              <w:t>Ziyang Geng</w:t>
            </w:r>
          </w:p>
        </w:tc>
        <w:tc>
          <w:tcPr>
            <w:tcW w:w="2930" w:type="dxa"/>
          </w:tcPr>
          <w:p w14:paraId="1A0C613C" w14:textId="77777777" w:rsidR="008118B8" w:rsidRPr="001D21CE" w:rsidRDefault="00293969" w:rsidP="009D2E02">
            <w:pPr>
              <w:jc w:val="center"/>
              <w:rPr>
                <w:lang w:val="en-US"/>
              </w:rPr>
            </w:pPr>
            <w:hyperlink r:id="rId16">
              <w:r w:rsidR="008118B8" w:rsidRPr="001D21CE">
                <w:rPr>
                  <w:rStyle w:val="Hyperlink"/>
                  <w:u w:val="none"/>
                  <w:lang w:val="en-US"/>
                </w:rPr>
                <w:t>z5192405@ad.unsw.edu.au</w:t>
              </w:r>
            </w:hyperlink>
          </w:p>
        </w:tc>
        <w:tc>
          <w:tcPr>
            <w:tcW w:w="1576" w:type="dxa"/>
          </w:tcPr>
          <w:p w14:paraId="67FAFBAF" w14:textId="77777777" w:rsidR="008118B8" w:rsidRPr="001D21CE" w:rsidRDefault="008118B8" w:rsidP="009D2E02">
            <w:pPr>
              <w:jc w:val="center"/>
              <w:rPr>
                <w:lang w:val="en-US"/>
              </w:rPr>
            </w:pPr>
            <w:r w:rsidRPr="001D21CE">
              <w:rPr>
                <w:lang w:val="en-US"/>
              </w:rPr>
              <w:t>z5192405</w:t>
            </w:r>
          </w:p>
        </w:tc>
        <w:tc>
          <w:tcPr>
            <w:tcW w:w="2385" w:type="dxa"/>
          </w:tcPr>
          <w:p w14:paraId="22964DF4" w14:textId="77777777" w:rsidR="008118B8" w:rsidRPr="001D21CE" w:rsidRDefault="008118B8" w:rsidP="009D2E02">
            <w:pPr>
              <w:jc w:val="center"/>
              <w:rPr>
                <w:lang w:val="en-US"/>
              </w:rPr>
            </w:pPr>
            <w:r w:rsidRPr="001D21CE">
              <w:rPr>
                <w:lang w:val="en-US"/>
              </w:rPr>
              <w:t>Design &amp; Developer</w:t>
            </w:r>
          </w:p>
        </w:tc>
      </w:tr>
      <w:tr w:rsidR="008118B8" w14:paraId="6BD133A0" w14:textId="77777777" w:rsidTr="009D2E02">
        <w:trPr>
          <w:jc w:val="center"/>
        </w:trPr>
        <w:tc>
          <w:tcPr>
            <w:tcW w:w="508" w:type="dxa"/>
          </w:tcPr>
          <w:p w14:paraId="6248A743" w14:textId="77777777" w:rsidR="008118B8" w:rsidRPr="00723921" w:rsidRDefault="008118B8" w:rsidP="009D2E02">
            <w:pPr>
              <w:jc w:val="center"/>
              <w:rPr>
                <w:lang w:val="en-US"/>
              </w:rPr>
            </w:pPr>
            <w:r w:rsidRPr="00723921">
              <w:rPr>
                <w:lang w:val="en-US"/>
              </w:rPr>
              <w:t>5.</w:t>
            </w:r>
          </w:p>
        </w:tc>
        <w:tc>
          <w:tcPr>
            <w:tcW w:w="2377" w:type="dxa"/>
          </w:tcPr>
          <w:p w14:paraId="184596F9" w14:textId="77777777" w:rsidR="008118B8" w:rsidRPr="001D21CE" w:rsidRDefault="008118B8" w:rsidP="009D2E02">
            <w:pPr>
              <w:jc w:val="center"/>
              <w:rPr>
                <w:lang w:val="en-US"/>
              </w:rPr>
            </w:pPr>
            <w:r w:rsidRPr="001D21CE">
              <w:rPr>
                <w:lang w:val="en-US"/>
              </w:rPr>
              <w:t>Darshana Pritam Shah</w:t>
            </w:r>
          </w:p>
        </w:tc>
        <w:tc>
          <w:tcPr>
            <w:tcW w:w="2930" w:type="dxa"/>
          </w:tcPr>
          <w:p w14:paraId="40BD9BEF" w14:textId="77777777" w:rsidR="008118B8" w:rsidRPr="001D21CE" w:rsidRDefault="00293969" w:rsidP="009D2E02">
            <w:pPr>
              <w:jc w:val="center"/>
              <w:rPr>
                <w:lang w:val="en-US"/>
              </w:rPr>
            </w:pPr>
            <w:hyperlink r:id="rId17" w:history="1">
              <w:r w:rsidR="008118B8" w:rsidRPr="001D21CE">
                <w:rPr>
                  <w:rStyle w:val="Hyperlink"/>
                  <w:u w:val="none"/>
                  <w:lang w:val="en-US"/>
                </w:rPr>
                <w:t>z5298610@ad.unsw.edu.au</w:t>
              </w:r>
            </w:hyperlink>
          </w:p>
        </w:tc>
        <w:tc>
          <w:tcPr>
            <w:tcW w:w="1576" w:type="dxa"/>
          </w:tcPr>
          <w:p w14:paraId="4513F29F" w14:textId="77777777" w:rsidR="008118B8" w:rsidRPr="001D21CE" w:rsidRDefault="008118B8" w:rsidP="009D2E02">
            <w:pPr>
              <w:jc w:val="center"/>
              <w:rPr>
                <w:lang w:val="en-US"/>
              </w:rPr>
            </w:pPr>
            <w:r w:rsidRPr="001D21CE">
              <w:rPr>
                <w:lang w:val="en-US"/>
              </w:rPr>
              <w:t>z5298610</w:t>
            </w:r>
          </w:p>
        </w:tc>
        <w:tc>
          <w:tcPr>
            <w:tcW w:w="2385" w:type="dxa"/>
          </w:tcPr>
          <w:p w14:paraId="294F8C97" w14:textId="77777777" w:rsidR="008118B8" w:rsidRPr="001D21CE" w:rsidRDefault="008118B8" w:rsidP="009D2E02">
            <w:pPr>
              <w:jc w:val="center"/>
              <w:rPr>
                <w:lang w:val="en-US"/>
              </w:rPr>
            </w:pPr>
            <w:r w:rsidRPr="001D21CE">
              <w:rPr>
                <w:lang w:val="en-US"/>
              </w:rPr>
              <w:t>Design &amp; Developer</w:t>
            </w:r>
          </w:p>
        </w:tc>
      </w:tr>
    </w:tbl>
    <w:p w14:paraId="442F3046" w14:textId="3F6AAB2A" w:rsidR="00146668" w:rsidRDefault="00146668" w:rsidP="00567281">
      <w:pPr>
        <w:rPr>
          <w:sz w:val="40"/>
          <w:szCs w:val="40"/>
          <w:lang w:val="en-US"/>
        </w:rPr>
      </w:pPr>
    </w:p>
    <w:p w14:paraId="39309CF3" w14:textId="5C66A398" w:rsidR="00146668" w:rsidRPr="001D21CE" w:rsidRDefault="003C4992" w:rsidP="00546D71">
      <w:pPr>
        <w:jc w:val="center"/>
        <w:rPr>
          <w:sz w:val="28"/>
          <w:szCs w:val="28"/>
          <w:lang w:val="en-US"/>
        </w:rPr>
      </w:pPr>
      <w:r w:rsidRPr="001D21CE">
        <w:rPr>
          <w:b/>
          <w:sz w:val="28"/>
          <w:szCs w:val="28"/>
          <w:lang w:val="en-US"/>
        </w:rPr>
        <w:t>Tutor:</w:t>
      </w:r>
      <w:r w:rsidRPr="001D21CE">
        <w:rPr>
          <w:sz w:val="28"/>
          <w:szCs w:val="28"/>
          <w:lang w:val="en-US"/>
        </w:rPr>
        <w:t xml:space="preserve"> Rachid Hamadi</w:t>
      </w:r>
    </w:p>
    <w:p w14:paraId="29A4201E" w14:textId="3E21268B" w:rsidR="003C4992" w:rsidRPr="001D21CE" w:rsidRDefault="003C4992" w:rsidP="00546D71">
      <w:pPr>
        <w:jc w:val="center"/>
        <w:rPr>
          <w:sz w:val="28"/>
          <w:szCs w:val="28"/>
          <w:lang w:val="en-US"/>
        </w:rPr>
      </w:pPr>
      <w:r w:rsidRPr="001D21CE">
        <w:rPr>
          <w:b/>
          <w:sz w:val="28"/>
          <w:szCs w:val="28"/>
          <w:lang w:val="en-US"/>
        </w:rPr>
        <w:t>Lecturer:</w:t>
      </w:r>
      <w:r w:rsidRPr="001D21CE">
        <w:rPr>
          <w:sz w:val="28"/>
          <w:szCs w:val="28"/>
          <w:lang w:val="en-US"/>
        </w:rPr>
        <w:t xml:space="preserve"> Iwan Budiman</w:t>
      </w:r>
    </w:p>
    <w:p w14:paraId="7C1D4CC8" w14:textId="77777777" w:rsidR="00146668" w:rsidRDefault="00146668" w:rsidP="00567281">
      <w:pPr>
        <w:rPr>
          <w:lang w:val="en-US"/>
        </w:rPr>
      </w:pPr>
    </w:p>
    <w:sdt>
      <w:sdtPr>
        <w:rPr>
          <w:rFonts w:asciiTheme="minorHAnsi" w:eastAsiaTheme="minorHAnsi" w:hAnsiTheme="minorHAnsi" w:cstheme="minorBidi"/>
          <w:b w:val="0"/>
          <w:bCs w:val="0"/>
          <w:color w:val="auto"/>
          <w:sz w:val="24"/>
          <w:szCs w:val="24"/>
          <w:lang w:val="en-IN" w:eastAsia="en-US"/>
        </w:rPr>
        <w:id w:val="-1482387416"/>
        <w:docPartObj>
          <w:docPartGallery w:val="Table of Contents"/>
          <w:docPartUnique/>
        </w:docPartObj>
      </w:sdtPr>
      <w:sdtEndPr>
        <w:rPr>
          <w:noProof/>
        </w:rPr>
      </w:sdtEndPr>
      <w:sdtContent>
        <w:p w14:paraId="1A48B036" w14:textId="3D4D26B2" w:rsidR="005E5F03" w:rsidRDefault="0AAB55C6">
          <w:pPr>
            <w:pStyle w:val="TOCHeading"/>
          </w:pPr>
          <w:r>
            <w:t>Table of Contents</w:t>
          </w:r>
        </w:p>
        <w:p w14:paraId="323EFC6E" w14:textId="77777777" w:rsidR="27A0B7A4" w:rsidRDefault="27A0B7A4" w:rsidP="27A0B7A4"/>
        <w:p w14:paraId="394AAA26" w14:textId="77777777" w:rsidR="00E14CEF" w:rsidRDefault="005E5F03">
          <w:pPr>
            <w:pStyle w:val="TOC1"/>
            <w:tabs>
              <w:tab w:val="right" w:leader="dot" w:pos="9010"/>
            </w:tabs>
            <w:rPr>
              <w:rFonts w:eastAsiaTheme="minorEastAsia"/>
              <w:noProof/>
              <w:sz w:val="22"/>
              <w:szCs w:val="22"/>
              <w:lang w:val="en-US"/>
            </w:rPr>
          </w:pPr>
          <w:r>
            <w:fldChar w:fldCharType="begin"/>
          </w:r>
          <w:r>
            <w:instrText xml:space="preserve"> TOC \o "1-3" \h \z \u </w:instrText>
          </w:r>
          <w:r>
            <w:fldChar w:fldCharType="separate"/>
          </w:r>
          <w:hyperlink w:anchor="_Toc69837052" w:history="1">
            <w:r w:rsidR="00E14CEF" w:rsidRPr="0003379E">
              <w:rPr>
                <w:rStyle w:val="Hyperlink"/>
                <w:noProof/>
                <w:lang w:val="en-US"/>
              </w:rPr>
              <w:t>1. Background for the Project</w:t>
            </w:r>
            <w:r w:rsidR="00E14CEF">
              <w:rPr>
                <w:noProof/>
                <w:webHidden/>
              </w:rPr>
              <w:tab/>
            </w:r>
            <w:r w:rsidR="00E14CEF">
              <w:rPr>
                <w:noProof/>
                <w:webHidden/>
              </w:rPr>
              <w:fldChar w:fldCharType="begin"/>
            </w:r>
            <w:r w:rsidR="00E14CEF">
              <w:rPr>
                <w:noProof/>
                <w:webHidden/>
              </w:rPr>
              <w:instrText xml:space="preserve"> PAGEREF _Toc69837052 \h </w:instrText>
            </w:r>
            <w:r w:rsidR="00E14CEF">
              <w:rPr>
                <w:noProof/>
                <w:webHidden/>
              </w:rPr>
            </w:r>
            <w:r w:rsidR="00E14CEF">
              <w:rPr>
                <w:noProof/>
                <w:webHidden/>
              </w:rPr>
              <w:fldChar w:fldCharType="separate"/>
            </w:r>
            <w:r w:rsidR="00E14CEF">
              <w:rPr>
                <w:noProof/>
                <w:webHidden/>
              </w:rPr>
              <w:t>3</w:t>
            </w:r>
            <w:r w:rsidR="00E14CEF">
              <w:rPr>
                <w:noProof/>
                <w:webHidden/>
              </w:rPr>
              <w:fldChar w:fldCharType="end"/>
            </w:r>
          </w:hyperlink>
        </w:p>
        <w:p w14:paraId="006E39CB" w14:textId="77777777" w:rsidR="00E14CEF" w:rsidRDefault="00E14CEF">
          <w:pPr>
            <w:pStyle w:val="TOC1"/>
            <w:tabs>
              <w:tab w:val="right" w:leader="dot" w:pos="9010"/>
            </w:tabs>
            <w:rPr>
              <w:rFonts w:eastAsiaTheme="minorEastAsia"/>
              <w:noProof/>
              <w:sz w:val="22"/>
              <w:szCs w:val="22"/>
              <w:lang w:val="en-US"/>
            </w:rPr>
          </w:pPr>
          <w:hyperlink w:anchor="_Toc69837053" w:history="1">
            <w:r w:rsidRPr="0003379E">
              <w:rPr>
                <w:rStyle w:val="Hyperlink"/>
                <w:noProof/>
                <w:lang w:val="en-US"/>
              </w:rPr>
              <w:t>2. Aim / Project Objectives</w:t>
            </w:r>
            <w:r>
              <w:rPr>
                <w:noProof/>
                <w:webHidden/>
              </w:rPr>
              <w:tab/>
            </w:r>
            <w:r>
              <w:rPr>
                <w:noProof/>
                <w:webHidden/>
              </w:rPr>
              <w:fldChar w:fldCharType="begin"/>
            </w:r>
            <w:r>
              <w:rPr>
                <w:noProof/>
                <w:webHidden/>
              </w:rPr>
              <w:instrText xml:space="preserve"> PAGEREF _Toc69837053 \h </w:instrText>
            </w:r>
            <w:r>
              <w:rPr>
                <w:noProof/>
                <w:webHidden/>
              </w:rPr>
            </w:r>
            <w:r>
              <w:rPr>
                <w:noProof/>
                <w:webHidden/>
              </w:rPr>
              <w:fldChar w:fldCharType="separate"/>
            </w:r>
            <w:r>
              <w:rPr>
                <w:noProof/>
                <w:webHidden/>
              </w:rPr>
              <w:t>4</w:t>
            </w:r>
            <w:r>
              <w:rPr>
                <w:noProof/>
                <w:webHidden/>
              </w:rPr>
              <w:fldChar w:fldCharType="end"/>
            </w:r>
          </w:hyperlink>
        </w:p>
        <w:p w14:paraId="1FABC6E3" w14:textId="77777777" w:rsidR="00E14CEF" w:rsidRDefault="00E14CEF">
          <w:pPr>
            <w:pStyle w:val="TOC1"/>
            <w:tabs>
              <w:tab w:val="right" w:leader="dot" w:pos="9010"/>
            </w:tabs>
            <w:rPr>
              <w:rFonts w:eastAsiaTheme="minorEastAsia"/>
              <w:noProof/>
              <w:sz w:val="22"/>
              <w:szCs w:val="22"/>
              <w:lang w:val="en-US"/>
            </w:rPr>
          </w:pPr>
          <w:hyperlink w:anchor="_Toc69837054" w:history="1">
            <w:r w:rsidRPr="0003379E">
              <w:rPr>
                <w:rStyle w:val="Hyperlink"/>
                <w:noProof/>
                <w:lang w:val="en-US"/>
              </w:rPr>
              <w:t>3. System Architecture</w:t>
            </w:r>
            <w:r>
              <w:rPr>
                <w:noProof/>
                <w:webHidden/>
              </w:rPr>
              <w:tab/>
            </w:r>
            <w:r>
              <w:rPr>
                <w:noProof/>
                <w:webHidden/>
              </w:rPr>
              <w:fldChar w:fldCharType="begin"/>
            </w:r>
            <w:r>
              <w:rPr>
                <w:noProof/>
                <w:webHidden/>
              </w:rPr>
              <w:instrText xml:space="preserve"> PAGEREF _Toc69837054 \h </w:instrText>
            </w:r>
            <w:r>
              <w:rPr>
                <w:noProof/>
                <w:webHidden/>
              </w:rPr>
            </w:r>
            <w:r>
              <w:rPr>
                <w:noProof/>
                <w:webHidden/>
              </w:rPr>
              <w:fldChar w:fldCharType="separate"/>
            </w:r>
            <w:r>
              <w:rPr>
                <w:noProof/>
                <w:webHidden/>
              </w:rPr>
              <w:t>5</w:t>
            </w:r>
            <w:r>
              <w:rPr>
                <w:noProof/>
                <w:webHidden/>
              </w:rPr>
              <w:fldChar w:fldCharType="end"/>
            </w:r>
          </w:hyperlink>
        </w:p>
        <w:p w14:paraId="1BF9B767" w14:textId="77777777" w:rsidR="00E14CEF" w:rsidRDefault="00E14CEF">
          <w:pPr>
            <w:pStyle w:val="TOC2"/>
            <w:tabs>
              <w:tab w:val="right" w:leader="dot" w:pos="9010"/>
            </w:tabs>
            <w:rPr>
              <w:rFonts w:eastAsiaTheme="minorEastAsia"/>
              <w:noProof/>
              <w:sz w:val="22"/>
              <w:szCs w:val="22"/>
              <w:lang w:val="en-US"/>
            </w:rPr>
          </w:pPr>
          <w:hyperlink w:anchor="_Toc69837055" w:history="1">
            <w:r w:rsidRPr="0003379E">
              <w:rPr>
                <w:rStyle w:val="Hyperlink"/>
                <w:noProof/>
              </w:rPr>
              <w:t>Interface/Presentation Layer:</w:t>
            </w:r>
            <w:r>
              <w:rPr>
                <w:noProof/>
                <w:webHidden/>
              </w:rPr>
              <w:tab/>
            </w:r>
            <w:r>
              <w:rPr>
                <w:noProof/>
                <w:webHidden/>
              </w:rPr>
              <w:fldChar w:fldCharType="begin"/>
            </w:r>
            <w:r>
              <w:rPr>
                <w:noProof/>
                <w:webHidden/>
              </w:rPr>
              <w:instrText xml:space="preserve"> PAGEREF _Toc69837055 \h </w:instrText>
            </w:r>
            <w:r>
              <w:rPr>
                <w:noProof/>
                <w:webHidden/>
              </w:rPr>
            </w:r>
            <w:r>
              <w:rPr>
                <w:noProof/>
                <w:webHidden/>
              </w:rPr>
              <w:fldChar w:fldCharType="separate"/>
            </w:r>
            <w:r>
              <w:rPr>
                <w:noProof/>
                <w:webHidden/>
              </w:rPr>
              <w:t>6</w:t>
            </w:r>
            <w:r>
              <w:rPr>
                <w:noProof/>
                <w:webHidden/>
              </w:rPr>
              <w:fldChar w:fldCharType="end"/>
            </w:r>
          </w:hyperlink>
        </w:p>
        <w:p w14:paraId="55FDAD97" w14:textId="77777777" w:rsidR="00E14CEF" w:rsidRDefault="00E14CEF">
          <w:pPr>
            <w:pStyle w:val="TOC2"/>
            <w:tabs>
              <w:tab w:val="right" w:leader="dot" w:pos="9010"/>
            </w:tabs>
            <w:rPr>
              <w:rFonts w:eastAsiaTheme="minorEastAsia"/>
              <w:noProof/>
              <w:sz w:val="22"/>
              <w:szCs w:val="22"/>
              <w:lang w:val="en-US"/>
            </w:rPr>
          </w:pPr>
          <w:hyperlink w:anchor="_Toc69837056" w:history="1">
            <w:r w:rsidRPr="0003379E">
              <w:rPr>
                <w:rStyle w:val="Hyperlink"/>
                <w:noProof/>
              </w:rPr>
              <w:t>Fulfilment/Business Layer:</w:t>
            </w:r>
            <w:r>
              <w:rPr>
                <w:noProof/>
                <w:webHidden/>
              </w:rPr>
              <w:tab/>
            </w:r>
            <w:r>
              <w:rPr>
                <w:noProof/>
                <w:webHidden/>
              </w:rPr>
              <w:fldChar w:fldCharType="begin"/>
            </w:r>
            <w:r>
              <w:rPr>
                <w:noProof/>
                <w:webHidden/>
              </w:rPr>
              <w:instrText xml:space="preserve"> PAGEREF _Toc69837056 \h </w:instrText>
            </w:r>
            <w:r>
              <w:rPr>
                <w:noProof/>
                <w:webHidden/>
              </w:rPr>
            </w:r>
            <w:r>
              <w:rPr>
                <w:noProof/>
                <w:webHidden/>
              </w:rPr>
              <w:fldChar w:fldCharType="separate"/>
            </w:r>
            <w:r>
              <w:rPr>
                <w:noProof/>
                <w:webHidden/>
              </w:rPr>
              <w:t>6</w:t>
            </w:r>
            <w:r>
              <w:rPr>
                <w:noProof/>
                <w:webHidden/>
              </w:rPr>
              <w:fldChar w:fldCharType="end"/>
            </w:r>
          </w:hyperlink>
        </w:p>
        <w:p w14:paraId="7FF960C4" w14:textId="77777777" w:rsidR="00E14CEF" w:rsidRDefault="00E14CEF">
          <w:pPr>
            <w:pStyle w:val="TOC2"/>
            <w:tabs>
              <w:tab w:val="right" w:leader="dot" w:pos="9010"/>
            </w:tabs>
            <w:rPr>
              <w:rFonts w:eastAsiaTheme="minorEastAsia"/>
              <w:noProof/>
              <w:sz w:val="22"/>
              <w:szCs w:val="22"/>
              <w:lang w:val="en-US"/>
            </w:rPr>
          </w:pPr>
          <w:hyperlink w:anchor="_Toc69837057" w:history="1">
            <w:r w:rsidRPr="0003379E">
              <w:rPr>
                <w:rStyle w:val="Hyperlink"/>
                <w:noProof/>
              </w:rPr>
              <w:t>A Flask-based Server:</w:t>
            </w:r>
            <w:r>
              <w:rPr>
                <w:noProof/>
                <w:webHidden/>
              </w:rPr>
              <w:tab/>
            </w:r>
            <w:r>
              <w:rPr>
                <w:noProof/>
                <w:webHidden/>
              </w:rPr>
              <w:fldChar w:fldCharType="begin"/>
            </w:r>
            <w:r>
              <w:rPr>
                <w:noProof/>
                <w:webHidden/>
              </w:rPr>
              <w:instrText xml:space="preserve"> PAGEREF _Toc69837057 \h </w:instrText>
            </w:r>
            <w:r>
              <w:rPr>
                <w:noProof/>
                <w:webHidden/>
              </w:rPr>
            </w:r>
            <w:r>
              <w:rPr>
                <w:noProof/>
                <w:webHidden/>
              </w:rPr>
              <w:fldChar w:fldCharType="separate"/>
            </w:r>
            <w:r>
              <w:rPr>
                <w:noProof/>
                <w:webHidden/>
              </w:rPr>
              <w:t>6</w:t>
            </w:r>
            <w:r>
              <w:rPr>
                <w:noProof/>
                <w:webHidden/>
              </w:rPr>
              <w:fldChar w:fldCharType="end"/>
            </w:r>
          </w:hyperlink>
        </w:p>
        <w:p w14:paraId="1D023ECF" w14:textId="77777777" w:rsidR="00E14CEF" w:rsidRDefault="00E14CEF">
          <w:pPr>
            <w:pStyle w:val="TOC2"/>
            <w:tabs>
              <w:tab w:val="right" w:leader="dot" w:pos="9010"/>
            </w:tabs>
            <w:rPr>
              <w:rFonts w:eastAsiaTheme="minorEastAsia"/>
              <w:noProof/>
              <w:sz w:val="22"/>
              <w:szCs w:val="22"/>
              <w:lang w:val="en-US"/>
            </w:rPr>
          </w:pPr>
          <w:hyperlink w:anchor="_Toc69837058" w:history="1">
            <w:r w:rsidRPr="0003379E">
              <w:rPr>
                <w:rStyle w:val="Hyperlink"/>
                <w:noProof/>
              </w:rPr>
              <w:t>Database Layer:</w:t>
            </w:r>
            <w:r>
              <w:rPr>
                <w:noProof/>
                <w:webHidden/>
              </w:rPr>
              <w:tab/>
            </w:r>
            <w:r>
              <w:rPr>
                <w:noProof/>
                <w:webHidden/>
              </w:rPr>
              <w:fldChar w:fldCharType="begin"/>
            </w:r>
            <w:r>
              <w:rPr>
                <w:noProof/>
                <w:webHidden/>
              </w:rPr>
              <w:instrText xml:space="preserve"> PAGEREF _Toc69837058 \h </w:instrText>
            </w:r>
            <w:r>
              <w:rPr>
                <w:noProof/>
                <w:webHidden/>
              </w:rPr>
            </w:r>
            <w:r>
              <w:rPr>
                <w:noProof/>
                <w:webHidden/>
              </w:rPr>
              <w:fldChar w:fldCharType="separate"/>
            </w:r>
            <w:r>
              <w:rPr>
                <w:noProof/>
                <w:webHidden/>
              </w:rPr>
              <w:t>7</w:t>
            </w:r>
            <w:r>
              <w:rPr>
                <w:noProof/>
                <w:webHidden/>
              </w:rPr>
              <w:fldChar w:fldCharType="end"/>
            </w:r>
          </w:hyperlink>
        </w:p>
        <w:p w14:paraId="7A304B8F" w14:textId="77777777" w:rsidR="00E14CEF" w:rsidRDefault="00E14CEF">
          <w:pPr>
            <w:pStyle w:val="TOC2"/>
            <w:tabs>
              <w:tab w:val="right" w:leader="dot" w:pos="9010"/>
            </w:tabs>
            <w:rPr>
              <w:rFonts w:eastAsiaTheme="minorEastAsia"/>
              <w:noProof/>
              <w:sz w:val="22"/>
              <w:szCs w:val="22"/>
              <w:lang w:val="en-US"/>
            </w:rPr>
          </w:pPr>
          <w:hyperlink w:anchor="_Toc69837059" w:history="1">
            <w:r w:rsidRPr="0003379E">
              <w:rPr>
                <w:rStyle w:val="Hyperlink"/>
                <w:noProof/>
              </w:rPr>
              <w:t>Infrastructure Layer:</w:t>
            </w:r>
            <w:r>
              <w:rPr>
                <w:noProof/>
                <w:webHidden/>
              </w:rPr>
              <w:tab/>
            </w:r>
            <w:r>
              <w:rPr>
                <w:noProof/>
                <w:webHidden/>
              </w:rPr>
              <w:fldChar w:fldCharType="begin"/>
            </w:r>
            <w:r>
              <w:rPr>
                <w:noProof/>
                <w:webHidden/>
              </w:rPr>
              <w:instrText xml:space="preserve"> PAGEREF _Toc69837059 \h </w:instrText>
            </w:r>
            <w:r>
              <w:rPr>
                <w:noProof/>
                <w:webHidden/>
              </w:rPr>
            </w:r>
            <w:r>
              <w:rPr>
                <w:noProof/>
                <w:webHidden/>
              </w:rPr>
              <w:fldChar w:fldCharType="separate"/>
            </w:r>
            <w:r>
              <w:rPr>
                <w:noProof/>
                <w:webHidden/>
              </w:rPr>
              <w:t>7</w:t>
            </w:r>
            <w:r>
              <w:rPr>
                <w:noProof/>
                <w:webHidden/>
              </w:rPr>
              <w:fldChar w:fldCharType="end"/>
            </w:r>
          </w:hyperlink>
        </w:p>
        <w:p w14:paraId="29CFAE47" w14:textId="77777777" w:rsidR="00E14CEF" w:rsidRDefault="00E14CEF">
          <w:pPr>
            <w:pStyle w:val="TOC1"/>
            <w:tabs>
              <w:tab w:val="right" w:leader="dot" w:pos="9010"/>
            </w:tabs>
            <w:rPr>
              <w:rFonts w:eastAsiaTheme="minorEastAsia"/>
              <w:noProof/>
              <w:sz w:val="22"/>
              <w:szCs w:val="22"/>
              <w:lang w:val="en-US"/>
            </w:rPr>
          </w:pPr>
          <w:hyperlink w:anchor="_Toc69837060" w:history="1">
            <w:r w:rsidRPr="0003379E">
              <w:rPr>
                <w:rStyle w:val="Hyperlink"/>
                <w:noProof/>
              </w:rPr>
              <w:t>4. Key Features and Interface</w:t>
            </w:r>
            <w:r>
              <w:rPr>
                <w:noProof/>
                <w:webHidden/>
              </w:rPr>
              <w:tab/>
            </w:r>
            <w:r>
              <w:rPr>
                <w:noProof/>
                <w:webHidden/>
              </w:rPr>
              <w:fldChar w:fldCharType="begin"/>
            </w:r>
            <w:r>
              <w:rPr>
                <w:noProof/>
                <w:webHidden/>
              </w:rPr>
              <w:instrText xml:space="preserve"> PAGEREF _Toc69837060 \h </w:instrText>
            </w:r>
            <w:r>
              <w:rPr>
                <w:noProof/>
                <w:webHidden/>
              </w:rPr>
            </w:r>
            <w:r>
              <w:rPr>
                <w:noProof/>
                <w:webHidden/>
              </w:rPr>
              <w:fldChar w:fldCharType="separate"/>
            </w:r>
            <w:r>
              <w:rPr>
                <w:noProof/>
                <w:webHidden/>
              </w:rPr>
              <w:t>7</w:t>
            </w:r>
            <w:r>
              <w:rPr>
                <w:noProof/>
                <w:webHidden/>
              </w:rPr>
              <w:fldChar w:fldCharType="end"/>
            </w:r>
          </w:hyperlink>
        </w:p>
        <w:p w14:paraId="1F5DA0E7" w14:textId="77777777" w:rsidR="00E14CEF" w:rsidRDefault="00E14CEF">
          <w:pPr>
            <w:pStyle w:val="TOC2"/>
            <w:tabs>
              <w:tab w:val="right" w:leader="dot" w:pos="9010"/>
            </w:tabs>
            <w:rPr>
              <w:rFonts w:eastAsiaTheme="minorEastAsia"/>
              <w:noProof/>
              <w:sz w:val="22"/>
              <w:szCs w:val="22"/>
              <w:lang w:val="en-US"/>
            </w:rPr>
          </w:pPr>
          <w:hyperlink w:anchor="_Toc69837061" w:history="1">
            <w:r w:rsidRPr="0003379E">
              <w:rPr>
                <w:rStyle w:val="Hyperlink"/>
                <w:noProof/>
                <w:lang w:val="en-US"/>
              </w:rPr>
              <w:t>4.1. Web User Interface for Chatbot Interaction</w:t>
            </w:r>
            <w:r>
              <w:rPr>
                <w:noProof/>
                <w:webHidden/>
              </w:rPr>
              <w:tab/>
            </w:r>
            <w:r>
              <w:rPr>
                <w:noProof/>
                <w:webHidden/>
              </w:rPr>
              <w:fldChar w:fldCharType="begin"/>
            </w:r>
            <w:r>
              <w:rPr>
                <w:noProof/>
                <w:webHidden/>
              </w:rPr>
              <w:instrText xml:space="preserve"> PAGEREF _Toc69837061 \h </w:instrText>
            </w:r>
            <w:r>
              <w:rPr>
                <w:noProof/>
                <w:webHidden/>
              </w:rPr>
            </w:r>
            <w:r>
              <w:rPr>
                <w:noProof/>
                <w:webHidden/>
              </w:rPr>
              <w:fldChar w:fldCharType="separate"/>
            </w:r>
            <w:r>
              <w:rPr>
                <w:noProof/>
                <w:webHidden/>
              </w:rPr>
              <w:t>9</w:t>
            </w:r>
            <w:r>
              <w:rPr>
                <w:noProof/>
                <w:webHidden/>
              </w:rPr>
              <w:fldChar w:fldCharType="end"/>
            </w:r>
          </w:hyperlink>
        </w:p>
        <w:p w14:paraId="65F27FDA" w14:textId="77777777" w:rsidR="00E14CEF" w:rsidRDefault="00E14CEF">
          <w:pPr>
            <w:pStyle w:val="TOC2"/>
            <w:tabs>
              <w:tab w:val="right" w:leader="dot" w:pos="9010"/>
            </w:tabs>
            <w:rPr>
              <w:rFonts w:eastAsiaTheme="minorEastAsia"/>
              <w:noProof/>
              <w:sz w:val="22"/>
              <w:szCs w:val="22"/>
              <w:lang w:val="en-US"/>
            </w:rPr>
          </w:pPr>
          <w:hyperlink w:anchor="_Toc69837062" w:history="1">
            <w:r w:rsidRPr="0003379E">
              <w:rPr>
                <w:rStyle w:val="Hyperlink"/>
                <w:noProof/>
                <w:lang w:val="en-US"/>
              </w:rPr>
              <w:t>4.2. Movie Recommendations</w:t>
            </w:r>
            <w:r>
              <w:rPr>
                <w:noProof/>
                <w:webHidden/>
              </w:rPr>
              <w:tab/>
            </w:r>
            <w:r>
              <w:rPr>
                <w:noProof/>
                <w:webHidden/>
              </w:rPr>
              <w:fldChar w:fldCharType="begin"/>
            </w:r>
            <w:r>
              <w:rPr>
                <w:noProof/>
                <w:webHidden/>
              </w:rPr>
              <w:instrText xml:space="preserve"> PAGEREF _Toc69837062 \h </w:instrText>
            </w:r>
            <w:r>
              <w:rPr>
                <w:noProof/>
                <w:webHidden/>
              </w:rPr>
            </w:r>
            <w:r>
              <w:rPr>
                <w:noProof/>
                <w:webHidden/>
              </w:rPr>
              <w:fldChar w:fldCharType="separate"/>
            </w:r>
            <w:r>
              <w:rPr>
                <w:noProof/>
                <w:webHidden/>
              </w:rPr>
              <w:t>9</w:t>
            </w:r>
            <w:r>
              <w:rPr>
                <w:noProof/>
                <w:webHidden/>
              </w:rPr>
              <w:fldChar w:fldCharType="end"/>
            </w:r>
          </w:hyperlink>
        </w:p>
        <w:p w14:paraId="231FC868" w14:textId="77777777" w:rsidR="00E14CEF" w:rsidRDefault="00E14CEF">
          <w:pPr>
            <w:pStyle w:val="TOC2"/>
            <w:tabs>
              <w:tab w:val="right" w:leader="dot" w:pos="9010"/>
            </w:tabs>
            <w:rPr>
              <w:rFonts w:eastAsiaTheme="minorEastAsia"/>
              <w:noProof/>
              <w:sz w:val="22"/>
              <w:szCs w:val="22"/>
              <w:lang w:val="en-US"/>
            </w:rPr>
          </w:pPr>
          <w:hyperlink w:anchor="_Toc69837063" w:history="1">
            <w:r w:rsidRPr="0003379E">
              <w:rPr>
                <w:rStyle w:val="Hyperlink"/>
                <w:noProof/>
                <w:lang w:val="en-US"/>
              </w:rPr>
              <w:t>4.3. Auto-filling forms on behalf of the user</w:t>
            </w:r>
            <w:r>
              <w:rPr>
                <w:noProof/>
                <w:webHidden/>
              </w:rPr>
              <w:tab/>
            </w:r>
            <w:r>
              <w:rPr>
                <w:noProof/>
                <w:webHidden/>
              </w:rPr>
              <w:fldChar w:fldCharType="begin"/>
            </w:r>
            <w:r>
              <w:rPr>
                <w:noProof/>
                <w:webHidden/>
              </w:rPr>
              <w:instrText xml:space="preserve"> PAGEREF _Toc69837063 \h </w:instrText>
            </w:r>
            <w:r>
              <w:rPr>
                <w:noProof/>
                <w:webHidden/>
              </w:rPr>
            </w:r>
            <w:r>
              <w:rPr>
                <w:noProof/>
                <w:webHidden/>
              </w:rPr>
              <w:fldChar w:fldCharType="separate"/>
            </w:r>
            <w:r>
              <w:rPr>
                <w:noProof/>
                <w:webHidden/>
              </w:rPr>
              <w:t>9</w:t>
            </w:r>
            <w:r>
              <w:rPr>
                <w:noProof/>
                <w:webHidden/>
              </w:rPr>
              <w:fldChar w:fldCharType="end"/>
            </w:r>
          </w:hyperlink>
        </w:p>
        <w:p w14:paraId="1557FB13" w14:textId="77777777" w:rsidR="00E14CEF" w:rsidRDefault="00E14CEF">
          <w:pPr>
            <w:pStyle w:val="TOC2"/>
            <w:tabs>
              <w:tab w:val="right" w:leader="dot" w:pos="9010"/>
            </w:tabs>
            <w:rPr>
              <w:rFonts w:eastAsiaTheme="minorEastAsia"/>
              <w:noProof/>
              <w:sz w:val="22"/>
              <w:szCs w:val="22"/>
              <w:lang w:val="en-US"/>
            </w:rPr>
          </w:pPr>
          <w:hyperlink w:anchor="_Toc69837064" w:history="1">
            <w:r w:rsidRPr="0003379E">
              <w:rPr>
                <w:rStyle w:val="Hyperlink"/>
                <w:noProof/>
                <w:lang w:val="en-US"/>
              </w:rPr>
              <w:t>4.4. Virtual Collaboration</w:t>
            </w:r>
            <w:r>
              <w:rPr>
                <w:noProof/>
                <w:webHidden/>
              </w:rPr>
              <w:tab/>
            </w:r>
            <w:r>
              <w:rPr>
                <w:noProof/>
                <w:webHidden/>
              </w:rPr>
              <w:fldChar w:fldCharType="begin"/>
            </w:r>
            <w:r>
              <w:rPr>
                <w:noProof/>
                <w:webHidden/>
              </w:rPr>
              <w:instrText xml:space="preserve"> PAGEREF _Toc69837064 \h </w:instrText>
            </w:r>
            <w:r>
              <w:rPr>
                <w:noProof/>
                <w:webHidden/>
              </w:rPr>
            </w:r>
            <w:r>
              <w:rPr>
                <w:noProof/>
                <w:webHidden/>
              </w:rPr>
              <w:fldChar w:fldCharType="separate"/>
            </w:r>
            <w:r>
              <w:rPr>
                <w:noProof/>
                <w:webHidden/>
              </w:rPr>
              <w:t>10</w:t>
            </w:r>
            <w:r>
              <w:rPr>
                <w:noProof/>
                <w:webHidden/>
              </w:rPr>
              <w:fldChar w:fldCharType="end"/>
            </w:r>
          </w:hyperlink>
        </w:p>
        <w:p w14:paraId="6B47D1B4" w14:textId="77777777" w:rsidR="00E14CEF" w:rsidRDefault="00E14CEF">
          <w:pPr>
            <w:pStyle w:val="TOC2"/>
            <w:tabs>
              <w:tab w:val="right" w:leader="dot" w:pos="9010"/>
            </w:tabs>
            <w:rPr>
              <w:rFonts w:eastAsiaTheme="minorEastAsia"/>
              <w:noProof/>
              <w:sz w:val="22"/>
              <w:szCs w:val="22"/>
              <w:lang w:val="en-US"/>
            </w:rPr>
          </w:pPr>
          <w:hyperlink w:anchor="_Toc69837065" w:history="1">
            <w:r w:rsidRPr="0003379E">
              <w:rPr>
                <w:rStyle w:val="Hyperlink"/>
                <w:noProof/>
                <w:lang w:val="en-US"/>
              </w:rPr>
              <w:t>4.5. BI Module for Users and the Company</w:t>
            </w:r>
            <w:r>
              <w:rPr>
                <w:noProof/>
                <w:webHidden/>
              </w:rPr>
              <w:tab/>
            </w:r>
            <w:r>
              <w:rPr>
                <w:noProof/>
                <w:webHidden/>
              </w:rPr>
              <w:fldChar w:fldCharType="begin"/>
            </w:r>
            <w:r>
              <w:rPr>
                <w:noProof/>
                <w:webHidden/>
              </w:rPr>
              <w:instrText xml:space="preserve"> PAGEREF _Toc69837065 \h </w:instrText>
            </w:r>
            <w:r>
              <w:rPr>
                <w:noProof/>
                <w:webHidden/>
              </w:rPr>
            </w:r>
            <w:r>
              <w:rPr>
                <w:noProof/>
                <w:webHidden/>
              </w:rPr>
              <w:fldChar w:fldCharType="separate"/>
            </w:r>
            <w:r>
              <w:rPr>
                <w:noProof/>
                <w:webHidden/>
              </w:rPr>
              <w:t>10</w:t>
            </w:r>
            <w:r>
              <w:rPr>
                <w:noProof/>
                <w:webHidden/>
              </w:rPr>
              <w:fldChar w:fldCharType="end"/>
            </w:r>
          </w:hyperlink>
        </w:p>
        <w:p w14:paraId="3D44E35F" w14:textId="77777777" w:rsidR="00E14CEF" w:rsidRDefault="00E14CEF">
          <w:pPr>
            <w:pStyle w:val="TOC1"/>
            <w:tabs>
              <w:tab w:val="right" w:leader="dot" w:pos="9010"/>
            </w:tabs>
            <w:rPr>
              <w:rFonts w:eastAsiaTheme="minorEastAsia"/>
              <w:noProof/>
              <w:sz w:val="22"/>
              <w:szCs w:val="22"/>
              <w:lang w:val="en-US"/>
            </w:rPr>
          </w:pPr>
          <w:hyperlink w:anchor="_Toc69837066" w:history="1">
            <w:r w:rsidRPr="0003379E">
              <w:rPr>
                <w:rStyle w:val="Hyperlink"/>
                <w:noProof/>
                <w:lang w:val="en-US"/>
              </w:rPr>
              <w:t>5. Third Party Tools and their Utility in the Project</w:t>
            </w:r>
            <w:r>
              <w:rPr>
                <w:noProof/>
                <w:webHidden/>
              </w:rPr>
              <w:tab/>
            </w:r>
            <w:r>
              <w:rPr>
                <w:noProof/>
                <w:webHidden/>
              </w:rPr>
              <w:fldChar w:fldCharType="begin"/>
            </w:r>
            <w:r>
              <w:rPr>
                <w:noProof/>
                <w:webHidden/>
              </w:rPr>
              <w:instrText xml:space="preserve"> PAGEREF _Toc69837066 \h </w:instrText>
            </w:r>
            <w:r>
              <w:rPr>
                <w:noProof/>
                <w:webHidden/>
              </w:rPr>
            </w:r>
            <w:r>
              <w:rPr>
                <w:noProof/>
                <w:webHidden/>
              </w:rPr>
              <w:fldChar w:fldCharType="separate"/>
            </w:r>
            <w:r>
              <w:rPr>
                <w:noProof/>
                <w:webHidden/>
              </w:rPr>
              <w:t>10</w:t>
            </w:r>
            <w:r>
              <w:rPr>
                <w:noProof/>
                <w:webHidden/>
              </w:rPr>
              <w:fldChar w:fldCharType="end"/>
            </w:r>
          </w:hyperlink>
        </w:p>
        <w:p w14:paraId="16D38C74" w14:textId="77777777" w:rsidR="00E14CEF" w:rsidRDefault="00E14CEF">
          <w:pPr>
            <w:pStyle w:val="TOC2"/>
            <w:tabs>
              <w:tab w:val="right" w:leader="dot" w:pos="9010"/>
            </w:tabs>
            <w:rPr>
              <w:rFonts w:eastAsiaTheme="minorEastAsia"/>
              <w:noProof/>
              <w:sz w:val="22"/>
              <w:szCs w:val="22"/>
              <w:lang w:val="en-US"/>
            </w:rPr>
          </w:pPr>
          <w:hyperlink w:anchor="_Toc69837067" w:history="1">
            <w:r w:rsidRPr="0003379E">
              <w:rPr>
                <w:rStyle w:val="Hyperlink"/>
                <w:noProof/>
                <w:lang w:val="en-US"/>
              </w:rPr>
              <w:t>5.1. Dialogflow</w:t>
            </w:r>
            <w:r>
              <w:rPr>
                <w:noProof/>
                <w:webHidden/>
              </w:rPr>
              <w:tab/>
            </w:r>
            <w:r>
              <w:rPr>
                <w:noProof/>
                <w:webHidden/>
              </w:rPr>
              <w:fldChar w:fldCharType="begin"/>
            </w:r>
            <w:r>
              <w:rPr>
                <w:noProof/>
                <w:webHidden/>
              </w:rPr>
              <w:instrText xml:space="preserve"> PAGEREF _Toc69837067 \h </w:instrText>
            </w:r>
            <w:r>
              <w:rPr>
                <w:noProof/>
                <w:webHidden/>
              </w:rPr>
            </w:r>
            <w:r>
              <w:rPr>
                <w:noProof/>
                <w:webHidden/>
              </w:rPr>
              <w:fldChar w:fldCharType="separate"/>
            </w:r>
            <w:r>
              <w:rPr>
                <w:noProof/>
                <w:webHidden/>
              </w:rPr>
              <w:t>10</w:t>
            </w:r>
            <w:r>
              <w:rPr>
                <w:noProof/>
                <w:webHidden/>
              </w:rPr>
              <w:fldChar w:fldCharType="end"/>
            </w:r>
          </w:hyperlink>
        </w:p>
        <w:p w14:paraId="4CC008EB" w14:textId="77777777" w:rsidR="00E14CEF" w:rsidRDefault="00E14CEF">
          <w:pPr>
            <w:pStyle w:val="TOC2"/>
            <w:tabs>
              <w:tab w:val="right" w:leader="dot" w:pos="9010"/>
            </w:tabs>
            <w:rPr>
              <w:rFonts w:eastAsiaTheme="minorEastAsia"/>
              <w:noProof/>
              <w:sz w:val="22"/>
              <w:szCs w:val="22"/>
              <w:lang w:val="en-US"/>
            </w:rPr>
          </w:pPr>
          <w:hyperlink w:anchor="_Toc69837068" w:history="1">
            <w:r w:rsidRPr="0003379E">
              <w:rPr>
                <w:rStyle w:val="Hyperlink"/>
                <w:noProof/>
                <w:lang w:val="en-US"/>
              </w:rPr>
              <w:t>5.2. Datalab</w:t>
            </w:r>
            <w:r>
              <w:rPr>
                <w:noProof/>
                <w:webHidden/>
              </w:rPr>
              <w:tab/>
            </w:r>
            <w:r>
              <w:rPr>
                <w:noProof/>
                <w:webHidden/>
              </w:rPr>
              <w:fldChar w:fldCharType="begin"/>
            </w:r>
            <w:r>
              <w:rPr>
                <w:noProof/>
                <w:webHidden/>
              </w:rPr>
              <w:instrText xml:space="preserve"> PAGEREF _Toc69837068 \h </w:instrText>
            </w:r>
            <w:r>
              <w:rPr>
                <w:noProof/>
                <w:webHidden/>
              </w:rPr>
            </w:r>
            <w:r>
              <w:rPr>
                <w:noProof/>
                <w:webHidden/>
              </w:rPr>
              <w:fldChar w:fldCharType="separate"/>
            </w:r>
            <w:r>
              <w:rPr>
                <w:noProof/>
                <w:webHidden/>
              </w:rPr>
              <w:t>10</w:t>
            </w:r>
            <w:r>
              <w:rPr>
                <w:noProof/>
                <w:webHidden/>
              </w:rPr>
              <w:fldChar w:fldCharType="end"/>
            </w:r>
          </w:hyperlink>
        </w:p>
        <w:p w14:paraId="7E2303D9" w14:textId="77777777" w:rsidR="00E14CEF" w:rsidRDefault="00E14CEF">
          <w:pPr>
            <w:pStyle w:val="TOC2"/>
            <w:tabs>
              <w:tab w:val="right" w:leader="dot" w:pos="9010"/>
            </w:tabs>
            <w:rPr>
              <w:rFonts w:eastAsiaTheme="minorEastAsia"/>
              <w:noProof/>
              <w:sz w:val="22"/>
              <w:szCs w:val="22"/>
              <w:lang w:val="en-US"/>
            </w:rPr>
          </w:pPr>
          <w:hyperlink w:anchor="_Toc69837069" w:history="1">
            <w:r w:rsidRPr="0003379E">
              <w:rPr>
                <w:rStyle w:val="Hyperlink"/>
                <w:noProof/>
                <w:lang w:val="en-US"/>
              </w:rPr>
              <w:t>5.3. Webhook</w:t>
            </w:r>
            <w:r>
              <w:rPr>
                <w:noProof/>
                <w:webHidden/>
              </w:rPr>
              <w:tab/>
            </w:r>
            <w:r>
              <w:rPr>
                <w:noProof/>
                <w:webHidden/>
              </w:rPr>
              <w:fldChar w:fldCharType="begin"/>
            </w:r>
            <w:r>
              <w:rPr>
                <w:noProof/>
                <w:webHidden/>
              </w:rPr>
              <w:instrText xml:space="preserve"> PAGEREF _Toc69837069 \h </w:instrText>
            </w:r>
            <w:r>
              <w:rPr>
                <w:noProof/>
                <w:webHidden/>
              </w:rPr>
            </w:r>
            <w:r>
              <w:rPr>
                <w:noProof/>
                <w:webHidden/>
              </w:rPr>
              <w:fldChar w:fldCharType="separate"/>
            </w:r>
            <w:r>
              <w:rPr>
                <w:noProof/>
                <w:webHidden/>
              </w:rPr>
              <w:t>10</w:t>
            </w:r>
            <w:r>
              <w:rPr>
                <w:noProof/>
                <w:webHidden/>
              </w:rPr>
              <w:fldChar w:fldCharType="end"/>
            </w:r>
          </w:hyperlink>
        </w:p>
        <w:p w14:paraId="20578BED" w14:textId="77777777" w:rsidR="00E14CEF" w:rsidRDefault="00E14CEF">
          <w:pPr>
            <w:pStyle w:val="TOC2"/>
            <w:tabs>
              <w:tab w:val="right" w:leader="dot" w:pos="9010"/>
            </w:tabs>
            <w:rPr>
              <w:rFonts w:eastAsiaTheme="minorEastAsia"/>
              <w:noProof/>
              <w:sz w:val="22"/>
              <w:szCs w:val="22"/>
              <w:lang w:val="en-US"/>
            </w:rPr>
          </w:pPr>
          <w:hyperlink w:anchor="_Toc69837070" w:history="1">
            <w:r w:rsidRPr="0003379E">
              <w:rPr>
                <w:rStyle w:val="Hyperlink"/>
                <w:noProof/>
                <w:lang w:val="en-US"/>
              </w:rPr>
              <w:t>5.4. APIs</w:t>
            </w:r>
            <w:r>
              <w:rPr>
                <w:noProof/>
                <w:webHidden/>
              </w:rPr>
              <w:tab/>
            </w:r>
            <w:r>
              <w:rPr>
                <w:noProof/>
                <w:webHidden/>
              </w:rPr>
              <w:fldChar w:fldCharType="begin"/>
            </w:r>
            <w:r>
              <w:rPr>
                <w:noProof/>
                <w:webHidden/>
              </w:rPr>
              <w:instrText xml:space="preserve"> PAGEREF _Toc69837070 \h </w:instrText>
            </w:r>
            <w:r>
              <w:rPr>
                <w:noProof/>
                <w:webHidden/>
              </w:rPr>
            </w:r>
            <w:r>
              <w:rPr>
                <w:noProof/>
                <w:webHidden/>
              </w:rPr>
              <w:fldChar w:fldCharType="separate"/>
            </w:r>
            <w:r>
              <w:rPr>
                <w:noProof/>
                <w:webHidden/>
              </w:rPr>
              <w:t>10</w:t>
            </w:r>
            <w:r>
              <w:rPr>
                <w:noProof/>
                <w:webHidden/>
              </w:rPr>
              <w:fldChar w:fldCharType="end"/>
            </w:r>
          </w:hyperlink>
        </w:p>
        <w:p w14:paraId="599FD2BF" w14:textId="77777777" w:rsidR="00E14CEF" w:rsidRDefault="00E14CEF">
          <w:pPr>
            <w:pStyle w:val="TOC2"/>
            <w:tabs>
              <w:tab w:val="right" w:leader="dot" w:pos="9010"/>
            </w:tabs>
            <w:rPr>
              <w:rFonts w:eastAsiaTheme="minorEastAsia"/>
              <w:noProof/>
              <w:sz w:val="22"/>
              <w:szCs w:val="22"/>
              <w:lang w:val="en-US"/>
            </w:rPr>
          </w:pPr>
          <w:hyperlink w:anchor="_Toc69837071" w:history="1">
            <w:r w:rsidRPr="0003379E">
              <w:rPr>
                <w:rStyle w:val="Hyperlink"/>
                <w:noProof/>
                <w:lang w:val="en-US"/>
              </w:rPr>
              <w:t>5.5. WIX Website Builder</w:t>
            </w:r>
            <w:r>
              <w:rPr>
                <w:noProof/>
                <w:webHidden/>
              </w:rPr>
              <w:tab/>
            </w:r>
            <w:r>
              <w:rPr>
                <w:noProof/>
                <w:webHidden/>
              </w:rPr>
              <w:fldChar w:fldCharType="begin"/>
            </w:r>
            <w:r>
              <w:rPr>
                <w:noProof/>
                <w:webHidden/>
              </w:rPr>
              <w:instrText xml:space="preserve"> PAGEREF _Toc69837071 \h </w:instrText>
            </w:r>
            <w:r>
              <w:rPr>
                <w:noProof/>
                <w:webHidden/>
              </w:rPr>
            </w:r>
            <w:r>
              <w:rPr>
                <w:noProof/>
                <w:webHidden/>
              </w:rPr>
              <w:fldChar w:fldCharType="separate"/>
            </w:r>
            <w:r>
              <w:rPr>
                <w:noProof/>
                <w:webHidden/>
              </w:rPr>
              <w:t>10</w:t>
            </w:r>
            <w:r>
              <w:rPr>
                <w:noProof/>
                <w:webHidden/>
              </w:rPr>
              <w:fldChar w:fldCharType="end"/>
            </w:r>
          </w:hyperlink>
        </w:p>
        <w:p w14:paraId="6364C672" w14:textId="77777777" w:rsidR="00E14CEF" w:rsidRDefault="00E14CEF">
          <w:pPr>
            <w:pStyle w:val="TOC1"/>
            <w:tabs>
              <w:tab w:val="right" w:leader="dot" w:pos="9010"/>
            </w:tabs>
            <w:rPr>
              <w:rFonts w:eastAsiaTheme="minorEastAsia"/>
              <w:noProof/>
              <w:sz w:val="22"/>
              <w:szCs w:val="22"/>
              <w:lang w:val="en-US"/>
            </w:rPr>
          </w:pPr>
          <w:hyperlink w:anchor="_Toc69837072" w:history="1">
            <w:r w:rsidRPr="0003379E">
              <w:rPr>
                <w:rStyle w:val="Hyperlink"/>
                <w:noProof/>
                <w:lang w:val="en-US"/>
              </w:rPr>
              <w:t>6. Implementation Challenges</w:t>
            </w:r>
            <w:r>
              <w:rPr>
                <w:noProof/>
                <w:webHidden/>
              </w:rPr>
              <w:tab/>
            </w:r>
            <w:r>
              <w:rPr>
                <w:noProof/>
                <w:webHidden/>
              </w:rPr>
              <w:fldChar w:fldCharType="begin"/>
            </w:r>
            <w:r>
              <w:rPr>
                <w:noProof/>
                <w:webHidden/>
              </w:rPr>
              <w:instrText xml:space="preserve"> PAGEREF _Toc69837072 \h </w:instrText>
            </w:r>
            <w:r>
              <w:rPr>
                <w:noProof/>
                <w:webHidden/>
              </w:rPr>
            </w:r>
            <w:r>
              <w:rPr>
                <w:noProof/>
                <w:webHidden/>
              </w:rPr>
              <w:fldChar w:fldCharType="separate"/>
            </w:r>
            <w:r>
              <w:rPr>
                <w:noProof/>
                <w:webHidden/>
              </w:rPr>
              <w:t>10</w:t>
            </w:r>
            <w:r>
              <w:rPr>
                <w:noProof/>
                <w:webHidden/>
              </w:rPr>
              <w:fldChar w:fldCharType="end"/>
            </w:r>
          </w:hyperlink>
        </w:p>
        <w:p w14:paraId="2C1DF42F" w14:textId="77777777" w:rsidR="00E14CEF" w:rsidRDefault="00E14CEF">
          <w:pPr>
            <w:pStyle w:val="TOC2"/>
            <w:tabs>
              <w:tab w:val="right" w:leader="dot" w:pos="9010"/>
            </w:tabs>
            <w:rPr>
              <w:rFonts w:eastAsiaTheme="minorEastAsia"/>
              <w:noProof/>
              <w:sz w:val="22"/>
              <w:szCs w:val="22"/>
              <w:lang w:val="en-US"/>
            </w:rPr>
          </w:pPr>
          <w:hyperlink w:anchor="_Toc69837073" w:history="1">
            <w:r w:rsidRPr="0003379E">
              <w:rPr>
                <w:rStyle w:val="Hyperlink"/>
                <w:noProof/>
                <w:lang w:val="en-US"/>
              </w:rPr>
              <w:t>6.1. Recommendation Module Algorithm</w:t>
            </w:r>
            <w:r>
              <w:rPr>
                <w:noProof/>
                <w:webHidden/>
              </w:rPr>
              <w:tab/>
            </w:r>
            <w:r>
              <w:rPr>
                <w:noProof/>
                <w:webHidden/>
              </w:rPr>
              <w:fldChar w:fldCharType="begin"/>
            </w:r>
            <w:r>
              <w:rPr>
                <w:noProof/>
                <w:webHidden/>
              </w:rPr>
              <w:instrText xml:space="preserve"> PAGEREF _Toc69837073 \h </w:instrText>
            </w:r>
            <w:r>
              <w:rPr>
                <w:noProof/>
                <w:webHidden/>
              </w:rPr>
            </w:r>
            <w:r>
              <w:rPr>
                <w:noProof/>
                <w:webHidden/>
              </w:rPr>
              <w:fldChar w:fldCharType="separate"/>
            </w:r>
            <w:r>
              <w:rPr>
                <w:noProof/>
                <w:webHidden/>
              </w:rPr>
              <w:t>10</w:t>
            </w:r>
            <w:r>
              <w:rPr>
                <w:noProof/>
                <w:webHidden/>
              </w:rPr>
              <w:fldChar w:fldCharType="end"/>
            </w:r>
          </w:hyperlink>
        </w:p>
        <w:p w14:paraId="142D70B7" w14:textId="77777777" w:rsidR="00E14CEF" w:rsidRDefault="00E14CEF">
          <w:pPr>
            <w:pStyle w:val="TOC2"/>
            <w:tabs>
              <w:tab w:val="right" w:leader="dot" w:pos="9010"/>
            </w:tabs>
            <w:rPr>
              <w:rFonts w:eastAsiaTheme="minorEastAsia"/>
              <w:noProof/>
              <w:sz w:val="22"/>
              <w:szCs w:val="22"/>
              <w:lang w:val="en-US"/>
            </w:rPr>
          </w:pPr>
          <w:hyperlink w:anchor="_Toc69837074" w:history="1">
            <w:r w:rsidRPr="0003379E">
              <w:rPr>
                <w:rStyle w:val="Hyperlink"/>
                <w:noProof/>
                <w:lang w:val="en-US"/>
              </w:rPr>
              <w:t>6.2. TABLEAU Integration</w:t>
            </w:r>
            <w:r>
              <w:rPr>
                <w:noProof/>
                <w:webHidden/>
              </w:rPr>
              <w:tab/>
            </w:r>
            <w:r>
              <w:rPr>
                <w:noProof/>
                <w:webHidden/>
              </w:rPr>
              <w:fldChar w:fldCharType="begin"/>
            </w:r>
            <w:r>
              <w:rPr>
                <w:noProof/>
                <w:webHidden/>
              </w:rPr>
              <w:instrText xml:space="preserve"> PAGEREF _Toc69837074 \h </w:instrText>
            </w:r>
            <w:r>
              <w:rPr>
                <w:noProof/>
                <w:webHidden/>
              </w:rPr>
            </w:r>
            <w:r>
              <w:rPr>
                <w:noProof/>
                <w:webHidden/>
              </w:rPr>
              <w:fldChar w:fldCharType="separate"/>
            </w:r>
            <w:r>
              <w:rPr>
                <w:noProof/>
                <w:webHidden/>
              </w:rPr>
              <w:t>10</w:t>
            </w:r>
            <w:r>
              <w:rPr>
                <w:noProof/>
                <w:webHidden/>
              </w:rPr>
              <w:fldChar w:fldCharType="end"/>
            </w:r>
          </w:hyperlink>
        </w:p>
        <w:p w14:paraId="2E49D474" w14:textId="77777777" w:rsidR="00E14CEF" w:rsidRDefault="00E14CEF">
          <w:pPr>
            <w:pStyle w:val="TOC2"/>
            <w:tabs>
              <w:tab w:val="right" w:leader="dot" w:pos="9010"/>
            </w:tabs>
            <w:rPr>
              <w:rFonts w:eastAsiaTheme="minorEastAsia"/>
              <w:noProof/>
              <w:sz w:val="22"/>
              <w:szCs w:val="22"/>
              <w:lang w:val="en-US"/>
            </w:rPr>
          </w:pPr>
          <w:hyperlink w:anchor="_Toc69837075" w:history="1">
            <w:r w:rsidRPr="0003379E">
              <w:rPr>
                <w:rStyle w:val="Hyperlink"/>
                <w:noProof/>
                <w:lang w:val="en-US"/>
              </w:rPr>
              <w:t>6.3. Movie Scheduler and Chat Feature</w:t>
            </w:r>
            <w:r>
              <w:rPr>
                <w:noProof/>
                <w:webHidden/>
              </w:rPr>
              <w:tab/>
            </w:r>
            <w:r>
              <w:rPr>
                <w:noProof/>
                <w:webHidden/>
              </w:rPr>
              <w:fldChar w:fldCharType="begin"/>
            </w:r>
            <w:r>
              <w:rPr>
                <w:noProof/>
                <w:webHidden/>
              </w:rPr>
              <w:instrText xml:space="preserve"> PAGEREF _Toc69837075 \h </w:instrText>
            </w:r>
            <w:r>
              <w:rPr>
                <w:noProof/>
                <w:webHidden/>
              </w:rPr>
            </w:r>
            <w:r>
              <w:rPr>
                <w:noProof/>
                <w:webHidden/>
              </w:rPr>
              <w:fldChar w:fldCharType="separate"/>
            </w:r>
            <w:r>
              <w:rPr>
                <w:noProof/>
                <w:webHidden/>
              </w:rPr>
              <w:t>10</w:t>
            </w:r>
            <w:r>
              <w:rPr>
                <w:noProof/>
                <w:webHidden/>
              </w:rPr>
              <w:fldChar w:fldCharType="end"/>
            </w:r>
          </w:hyperlink>
        </w:p>
        <w:p w14:paraId="616833EA" w14:textId="77777777" w:rsidR="00E14CEF" w:rsidRDefault="00E14CEF">
          <w:pPr>
            <w:pStyle w:val="TOC1"/>
            <w:tabs>
              <w:tab w:val="right" w:leader="dot" w:pos="9010"/>
            </w:tabs>
            <w:rPr>
              <w:rFonts w:eastAsiaTheme="minorEastAsia"/>
              <w:noProof/>
              <w:sz w:val="22"/>
              <w:szCs w:val="22"/>
              <w:lang w:val="en-US"/>
            </w:rPr>
          </w:pPr>
          <w:hyperlink w:anchor="_Toc69837076" w:history="1">
            <w:r w:rsidRPr="0003379E">
              <w:rPr>
                <w:rStyle w:val="Hyperlink"/>
                <w:noProof/>
                <w:lang w:val="en-US"/>
              </w:rPr>
              <w:t>7. Installation Instruction</w:t>
            </w:r>
            <w:r>
              <w:rPr>
                <w:noProof/>
                <w:webHidden/>
              </w:rPr>
              <w:tab/>
            </w:r>
            <w:r>
              <w:rPr>
                <w:noProof/>
                <w:webHidden/>
              </w:rPr>
              <w:fldChar w:fldCharType="begin"/>
            </w:r>
            <w:r>
              <w:rPr>
                <w:noProof/>
                <w:webHidden/>
              </w:rPr>
              <w:instrText xml:space="preserve"> PAGEREF _Toc69837076 \h </w:instrText>
            </w:r>
            <w:r>
              <w:rPr>
                <w:noProof/>
                <w:webHidden/>
              </w:rPr>
            </w:r>
            <w:r>
              <w:rPr>
                <w:noProof/>
                <w:webHidden/>
              </w:rPr>
              <w:fldChar w:fldCharType="separate"/>
            </w:r>
            <w:r>
              <w:rPr>
                <w:noProof/>
                <w:webHidden/>
              </w:rPr>
              <w:t>11</w:t>
            </w:r>
            <w:r>
              <w:rPr>
                <w:noProof/>
                <w:webHidden/>
              </w:rPr>
              <w:fldChar w:fldCharType="end"/>
            </w:r>
          </w:hyperlink>
        </w:p>
        <w:p w14:paraId="759C86AD" w14:textId="77777777" w:rsidR="00E14CEF" w:rsidRDefault="00E14CEF">
          <w:pPr>
            <w:pStyle w:val="TOC2"/>
            <w:tabs>
              <w:tab w:val="right" w:leader="dot" w:pos="9010"/>
            </w:tabs>
            <w:rPr>
              <w:rFonts w:eastAsiaTheme="minorEastAsia"/>
              <w:noProof/>
              <w:sz w:val="22"/>
              <w:szCs w:val="22"/>
              <w:lang w:val="en-US"/>
            </w:rPr>
          </w:pPr>
          <w:hyperlink w:anchor="_Toc69837077" w:history="1">
            <w:r w:rsidRPr="0003379E">
              <w:rPr>
                <w:rStyle w:val="Hyperlink"/>
                <w:noProof/>
                <w:lang w:val="en-US"/>
              </w:rPr>
              <w:t>7.1. Build</w:t>
            </w:r>
            <w:r>
              <w:rPr>
                <w:noProof/>
                <w:webHidden/>
              </w:rPr>
              <w:tab/>
            </w:r>
            <w:r>
              <w:rPr>
                <w:noProof/>
                <w:webHidden/>
              </w:rPr>
              <w:fldChar w:fldCharType="begin"/>
            </w:r>
            <w:r>
              <w:rPr>
                <w:noProof/>
                <w:webHidden/>
              </w:rPr>
              <w:instrText xml:space="preserve"> PAGEREF _Toc69837077 \h </w:instrText>
            </w:r>
            <w:r>
              <w:rPr>
                <w:noProof/>
                <w:webHidden/>
              </w:rPr>
            </w:r>
            <w:r>
              <w:rPr>
                <w:noProof/>
                <w:webHidden/>
              </w:rPr>
              <w:fldChar w:fldCharType="separate"/>
            </w:r>
            <w:r>
              <w:rPr>
                <w:noProof/>
                <w:webHidden/>
              </w:rPr>
              <w:t>11</w:t>
            </w:r>
            <w:r>
              <w:rPr>
                <w:noProof/>
                <w:webHidden/>
              </w:rPr>
              <w:fldChar w:fldCharType="end"/>
            </w:r>
          </w:hyperlink>
        </w:p>
        <w:p w14:paraId="10E77F8E" w14:textId="77777777" w:rsidR="00E14CEF" w:rsidRDefault="00E14CEF">
          <w:pPr>
            <w:pStyle w:val="TOC2"/>
            <w:tabs>
              <w:tab w:val="right" w:leader="dot" w:pos="9010"/>
            </w:tabs>
            <w:rPr>
              <w:rFonts w:eastAsiaTheme="minorEastAsia"/>
              <w:noProof/>
              <w:sz w:val="22"/>
              <w:szCs w:val="22"/>
              <w:lang w:val="en-US"/>
            </w:rPr>
          </w:pPr>
          <w:hyperlink w:anchor="_Toc69837078" w:history="1">
            <w:r w:rsidRPr="0003379E">
              <w:rPr>
                <w:rStyle w:val="Hyperlink"/>
                <w:noProof/>
                <w:lang w:val="en-US"/>
              </w:rPr>
              <w:t>7.2. Set Up</w:t>
            </w:r>
            <w:r>
              <w:rPr>
                <w:noProof/>
                <w:webHidden/>
              </w:rPr>
              <w:tab/>
            </w:r>
            <w:r>
              <w:rPr>
                <w:noProof/>
                <w:webHidden/>
              </w:rPr>
              <w:fldChar w:fldCharType="begin"/>
            </w:r>
            <w:r>
              <w:rPr>
                <w:noProof/>
                <w:webHidden/>
              </w:rPr>
              <w:instrText xml:space="preserve"> PAGEREF _Toc69837078 \h </w:instrText>
            </w:r>
            <w:r>
              <w:rPr>
                <w:noProof/>
                <w:webHidden/>
              </w:rPr>
            </w:r>
            <w:r>
              <w:rPr>
                <w:noProof/>
                <w:webHidden/>
              </w:rPr>
              <w:fldChar w:fldCharType="separate"/>
            </w:r>
            <w:r>
              <w:rPr>
                <w:noProof/>
                <w:webHidden/>
              </w:rPr>
              <w:t>11</w:t>
            </w:r>
            <w:r>
              <w:rPr>
                <w:noProof/>
                <w:webHidden/>
              </w:rPr>
              <w:fldChar w:fldCharType="end"/>
            </w:r>
          </w:hyperlink>
        </w:p>
        <w:p w14:paraId="1C1522DC" w14:textId="77777777" w:rsidR="00E14CEF" w:rsidRDefault="00E14CEF">
          <w:pPr>
            <w:pStyle w:val="TOC2"/>
            <w:tabs>
              <w:tab w:val="right" w:leader="dot" w:pos="9010"/>
            </w:tabs>
            <w:rPr>
              <w:rFonts w:eastAsiaTheme="minorEastAsia"/>
              <w:noProof/>
              <w:sz w:val="22"/>
              <w:szCs w:val="22"/>
              <w:lang w:val="en-US"/>
            </w:rPr>
          </w:pPr>
          <w:hyperlink w:anchor="_Toc69837079" w:history="1">
            <w:r w:rsidRPr="0003379E">
              <w:rPr>
                <w:rStyle w:val="Hyperlink"/>
                <w:noProof/>
                <w:lang w:val="en-US"/>
              </w:rPr>
              <w:t>7.3. Configure</w:t>
            </w:r>
            <w:r>
              <w:rPr>
                <w:noProof/>
                <w:webHidden/>
              </w:rPr>
              <w:tab/>
            </w:r>
            <w:r>
              <w:rPr>
                <w:noProof/>
                <w:webHidden/>
              </w:rPr>
              <w:fldChar w:fldCharType="begin"/>
            </w:r>
            <w:r>
              <w:rPr>
                <w:noProof/>
                <w:webHidden/>
              </w:rPr>
              <w:instrText xml:space="preserve"> PAGEREF _Toc69837079 \h </w:instrText>
            </w:r>
            <w:r>
              <w:rPr>
                <w:noProof/>
                <w:webHidden/>
              </w:rPr>
            </w:r>
            <w:r>
              <w:rPr>
                <w:noProof/>
                <w:webHidden/>
              </w:rPr>
              <w:fldChar w:fldCharType="separate"/>
            </w:r>
            <w:r>
              <w:rPr>
                <w:noProof/>
                <w:webHidden/>
              </w:rPr>
              <w:t>11</w:t>
            </w:r>
            <w:r>
              <w:rPr>
                <w:noProof/>
                <w:webHidden/>
              </w:rPr>
              <w:fldChar w:fldCharType="end"/>
            </w:r>
          </w:hyperlink>
        </w:p>
        <w:p w14:paraId="71E71534" w14:textId="77777777" w:rsidR="00E14CEF" w:rsidRDefault="00E14CEF">
          <w:pPr>
            <w:pStyle w:val="TOC2"/>
            <w:tabs>
              <w:tab w:val="right" w:leader="dot" w:pos="9010"/>
            </w:tabs>
            <w:rPr>
              <w:rFonts w:eastAsiaTheme="minorEastAsia"/>
              <w:noProof/>
              <w:sz w:val="22"/>
              <w:szCs w:val="22"/>
              <w:lang w:val="en-US"/>
            </w:rPr>
          </w:pPr>
          <w:hyperlink w:anchor="_Toc69837080" w:history="1">
            <w:r w:rsidRPr="0003379E">
              <w:rPr>
                <w:rStyle w:val="Hyperlink"/>
                <w:noProof/>
                <w:lang w:val="en-US"/>
              </w:rPr>
              <w:t>7.4. Test</w:t>
            </w:r>
            <w:r>
              <w:rPr>
                <w:noProof/>
                <w:webHidden/>
              </w:rPr>
              <w:tab/>
            </w:r>
            <w:r>
              <w:rPr>
                <w:noProof/>
                <w:webHidden/>
              </w:rPr>
              <w:fldChar w:fldCharType="begin"/>
            </w:r>
            <w:r>
              <w:rPr>
                <w:noProof/>
                <w:webHidden/>
              </w:rPr>
              <w:instrText xml:space="preserve"> PAGEREF _Toc69837080 \h </w:instrText>
            </w:r>
            <w:r>
              <w:rPr>
                <w:noProof/>
                <w:webHidden/>
              </w:rPr>
            </w:r>
            <w:r>
              <w:rPr>
                <w:noProof/>
                <w:webHidden/>
              </w:rPr>
              <w:fldChar w:fldCharType="separate"/>
            </w:r>
            <w:r>
              <w:rPr>
                <w:noProof/>
                <w:webHidden/>
              </w:rPr>
              <w:t>11</w:t>
            </w:r>
            <w:r>
              <w:rPr>
                <w:noProof/>
                <w:webHidden/>
              </w:rPr>
              <w:fldChar w:fldCharType="end"/>
            </w:r>
          </w:hyperlink>
        </w:p>
        <w:p w14:paraId="49257070" w14:textId="77777777" w:rsidR="00E14CEF" w:rsidRDefault="00E14CEF">
          <w:pPr>
            <w:pStyle w:val="TOC1"/>
            <w:tabs>
              <w:tab w:val="right" w:leader="dot" w:pos="9010"/>
            </w:tabs>
            <w:rPr>
              <w:rFonts w:eastAsiaTheme="minorEastAsia"/>
              <w:noProof/>
              <w:sz w:val="22"/>
              <w:szCs w:val="22"/>
              <w:lang w:val="en-US"/>
            </w:rPr>
          </w:pPr>
          <w:hyperlink w:anchor="_Toc69837081" w:history="1">
            <w:r w:rsidRPr="0003379E">
              <w:rPr>
                <w:rStyle w:val="Hyperlink"/>
                <w:noProof/>
                <w:lang w:val="en-US"/>
              </w:rPr>
              <w:t>8. Project Management</w:t>
            </w:r>
            <w:r>
              <w:rPr>
                <w:noProof/>
                <w:webHidden/>
              </w:rPr>
              <w:tab/>
            </w:r>
            <w:r>
              <w:rPr>
                <w:noProof/>
                <w:webHidden/>
              </w:rPr>
              <w:fldChar w:fldCharType="begin"/>
            </w:r>
            <w:r>
              <w:rPr>
                <w:noProof/>
                <w:webHidden/>
              </w:rPr>
              <w:instrText xml:space="preserve"> PAGEREF _Toc69837081 \h </w:instrText>
            </w:r>
            <w:r>
              <w:rPr>
                <w:noProof/>
                <w:webHidden/>
              </w:rPr>
            </w:r>
            <w:r>
              <w:rPr>
                <w:noProof/>
                <w:webHidden/>
              </w:rPr>
              <w:fldChar w:fldCharType="separate"/>
            </w:r>
            <w:r>
              <w:rPr>
                <w:noProof/>
                <w:webHidden/>
              </w:rPr>
              <w:t>11</w:t>
            </w:r>
            <w:r>
              <w:rPr>
                <w:noProof/>
                <w:webHidden/>
              </w:rPr>
              <w:fldChar w:fldCharType="end"/>
            </w:r>
          </w:hyperlink>
        </w:p>
        <w:p w14:paraId="3C575EF7" w14:textId="77777777" w:rsidR="00E14CEF" w:rsidRDefault="00E14CEF">
          <w:pPr>
            <w:pStyle w:val="TOC2"/>
            <w:tabs>
              <w:tab w:val="right" w:leader="dot" w:pos="9010"/>
            </w:tabs>
            <w:rPr>
              <w:rFonts w:eastAsiaTheme="minorEastAsia"/>
              <w:noProof/>
              <w:sz w:val="22"/>
              <w:szCs w:val="22"/>
              <w:lang w:val="en-US"/>
            </w:rPr>
          </w:pPr>
          <w:hyperlink w:anchor="_Toc69837082" w:history="1">
            <w:r w:rsidRPr="0003379E">
              <w:rPr>
                <w:rStyle w:val="Hyperlink"/>
                <w:noProof/>
                <w:lang w:val="en-US"/>
              </w:rPr>
              <w:t>8.1. Communication Plan</w:t>
            </w:r>
            <w:r>
              <w:rPr>
                <w:noProof/>
                <w:webHidden/>
              </w:rPr>
              <w:tab/>
            </w:r>
            <w:r>
              <w:rPr>
                <w:noProof/>
                <w:webHidden/>
              </w:rPr>
              <w:fldChar w:fldCharType="begin"/>
            </w:r>
            <w:r>
              <w:rPr>
                <w:noProof/>
                <w:webHidden/>
              </w:rPr>
              <w:instrText xml:space="preserve"> PAGEREF _Toc69837082 \h </w:instrText>
            </w:r>
            <w:r>
              <w:rPr>
                <w:noProof/>
                <w:webHidden/>
              </w:rPr>
            </w:r>
            <w:r>
              <w:rPr>
                <w:noProof/>
                <w:webHidden/>
              </w:rPr>
              <w:fldChar w:fldCharType="separate"/>
            </w:r>
            <w:r>
              <w:rPr>
                <w:noProof/>
                <w:webHidden/>
              </w:rPr>
              <w:t>11</w:t>
            </w:r>
            <w:r>
              <w:rPr>
                <w:noProof/>
                <w:webHidden/>
              </w:rPr>
              <w:fldChar w:fldCharType="end"/>
            </w:r>
          </w:hyperlink>
        </w:p>
        <w:p w14:paraId="7EE3013E" w14:textId="77777777" w:rsidR="00E14CEF" w:rsidRDefault="00E14CEF">
          <w:pPr>
            <w:pStyle w:val="TOC2"/>
            <w:tabs>
              <w:tab w:val="right" w:leader="dot" w:pos="9010"/>
            </w:tabs>
            <w:rPr>
              <w:rFonts w:eastAsiaTheme="minorEastAsia"/>
              <w:noProof/>
              <w:sz w:val="22"/>
              <w:szCs w:val="22"/>
              <w:lang w:val="en-US"/>
            </w:rPr>
          </w:pPr>
          <w:hyperlink w:anchor="_Toc69837083" w:history="1">
            <w:r w:rsidRPr="0003379E">
              <w:rPr>
                <w:rStyle w:val="Hyperlink"/>
                <w:noProof/>
                <w:lang w:val="en-US"/>
              </w:rPr>
              <w:t>8.2. Sprint Schedule</w:t>
            </w:r>
            <w:r>
              <w:rPr>
                <w:noProof/>
                <w:webHidden/>
              </w:rPr>
              <w:tab/>
            </w:r>
            <w:r>
              <w:rPr>
                <w:noProof/>
                <w:webHidden/>
              </w:rPr>
              <w:fldChar w:fldCharType="begin"/>
            </w:r>
            <w:r>
              <w:rPr>
                <w:noProof/>
                <w:webHidden/>
              </w:rPr>
              <w:instrText xml:space="preserve"> PAGEREF _Toc69837083 \h </w:instrText>
            </w:r>
            <w:r>
              <w:rPr>
                <w:noProof/>
                <w:webHidden/>
              </w:rPr>
            </w:r>
            <w:r>
              <w:rPr>
                <w:noProof/>
                <w:webHidden/>
              </w:rPr>
              <w:fldChar w:fldCharType="separate"/>
            </w:r>
            <w:r>
              <w:rPr>
                <w:noProof/>
                <w:webHidden/>
              </w:rPr>
              <w:t>11</w:t>
            </w:r>
            <w:r>
              <w:rPr>
                <w:noProof/>
                <w:webHidden/>
              </w:rPr>
              <w:fldChar w:fldCharType="end"/>
            </w:r>
          </w:hyperlink>
        </w:p>
        <w:p w14:paraId="65B3ADB8" w14:textId="77777777" w:rsidR="00E14CEF" w:rsidRDefault="00E14CEF">
          <w:pPr>
            <w:pStyle w:val="TOC2"/>
            <w:tabs>
              <w:tab w:val="right" w:leader="dot" w:pos="9010"/>
            </w:tabs>
            <w:rPr>
              <w:rFonts w:eastAsiaTheme="minorEastAsia"/>
              <w:noProof/>
              <w:sz w:val="22"/>
              <w:szCs w:val="22"/>
              <w:lang w:val="en-US"/>
            </w:rPr>
          </w:pPr>
          <w:hyperlink w:anchor="_Toc69837084" w:history="1">
            <w:r w:rsidRPr="0003379E">
              <w:rPr>
                <w:rStyle w:val="Hyperlink"/>
                <w:noProof/>
                <w:lang w:val="en-US"/>
              </w:rPr>
              <w:t>8.3. Project Plan</w:t>
            </w:r>
            <w:r>
              <w:rPr>
                <w:noProof/>
                <w:webHidden/>
              </w:rPr>
              <w:tab/>
            </w:r>
            <w:r>
              <w:rPr>
                <w:noProof/>
                <w:webHidden/>
              </w:rPr>
              <w:fldChar w:fldCharType="begin"/>
            </w:r>
            <w:r>
              <w:rPr>
                <w:noProof/>
                <w:webHidden/>
              </w:rPr>
              <w:instrText xml:space="preserve"> PAGEREF _Toc69837084 \h </w:instrText>
            </w:r>
            <w:r>
              <w:rPr>
                <w:noProof/>
                <w:webHidden/>
              </w:rPr>
            </w:r>
            <w:r>
              <w:rPr>
                <w:noProof/>
                <w:webHidden/>
              </w:rPr>
              <w:fldChar w:fldCharType="separate"/>
            </w:r>
            <w:r>
              <w:rPr>
                <w:noProof/>
                <w:webHidden/>
              </w:rPr>
              <w:t>11</w:t>
            </w:r>
            <w:r>
              <w:rPr>
                <w:noProof/>
                <w:webHidden/>
              </w:rPr>
              <w:fldChar w:fldCharType="end"/>
            </w:r>
          </w:hyperlink>
        </w:p>
        <w:p w14:paraId="391C51F9" w14:textId="77777777" w:rsidR="00E14CEF" w:rsidRDefault="00E14CEF">
          <w:pPr>
            <w:pStyle w:val="TOC1"/>
            <w:tabs>
              <w:tab w:val="right" w:leader="dot" w:pos="9010"/>
            </w:tabs>
            <w:rPr>
              <w:rFonts w:eastAsiaTheme="minorEastAsia"/>
              <w:noProof/>
              <w:sz w:val="22"/>
              <w:szCs w:val="22"/>
              <w:lang w:val="en-US"/>
            </w:rPr>
          </w:pPr>
          <w:hyperlink w:anchor="_Toc69837085" w:history="1">
            <w:r w:rsidRPr="0003379E">
              <w:rPr>
                <w:rStyle w:val="Hyperlink"/>
                <w:noProof/>
                <w:lang w:val="en-US"/>
              </w:rPr>
              <w:t>9. References</w:t>
            </w:r>
            <w:r>
              <w:rPr>
                <w:noProof/>
                <w:webHidden/>
              </w:rPr>
              <w:tab/>
            </w:r>
            <w:r>
              <w:rPr>
                <w:noProof/>
                <w:webHidden/>
              </w:rPr>
              <w:fldChar w:fldCharType="begin"/>
            </w:r>
            <w:r>
              <w:rPr>
                <w:noProof/>
                <w:webHidden/>
              </w:rPr>
              <w:instrText xml:space="preserve"> PAGEREF _Toc69837085 \h </w:instrText>
            </w:r>
            <w:r>
              <w:rPr>
                <w:noProof/>
                <w:webHidden/>
              </w:rPr>
            </w:r>
            <w:r>
              <w:rPr>
                <w:noProof/>
                <w:webHidden/>
              </w:rPr>
              <w:fldChar w:fldCharType="separate"/>
            </w:r>
            <w:r>
              <w:rPr>
                <w:noProof/>
                <w:webHidden/>
              </w:rPr>
              <w:t>12</w:t>
            </w:r>
            <w:r>
              <w:rPr>
                <w:noProof/>
                <w:webHidden/>
              </w:rPr>
              <w:fldChar w:fldCharType="end"/>
            </w:r>
          </w:hyperlink>
        </w:p>
        <w:p w14:paraId="719CBE2A" w14:textId="7FF38BF5" w:rsidR="005E5F03" w:rsidRDefault="005E5F03">
          <w:r>
            <w:rPr>
              <w:b/>
              <w:bCs/>
              <w:noProof/>
            </w:rPr>
            <w:lastRenderedPageBreak/>
            <w:fldChar w:fldCharType="end"/>
          </w:r>
        </w:p>
      </w:sdtContent>
    </w:sdt>
    <w:p w14:paraId="7B964E8F" w14:textId="698B49D5" w:rsidR="0073451D" w:rsidRDefault="00DF48B2" w:rsidP="00675A52">
      <w:pPr>
        <w:pStyle w:val="Heading1"/>
        <w:rPr>
          <w:lang w:val="en-US"/>
        </w:rPr>
      </w:pPr>
      <w:bookmarkStart w:id="1" w:name="_Toc69837052"/>
      <w:r>
        <w:rPr>
          <w:lang w:val="en-US"/>
        </w:rPr>
        <w:t xml:space="preserve">1. </w:t>
      </w:r>
      <w:r w:rsidR="0073451D" w:rsidRPr="6EB1007C">
        <w:rPr>
          <w:lang w:val="en-US"/>
        </w:rPr>
        <w:t>Background for the Project</w:t>
      </w:r>
      <w:bookmarkEnd w:id="1"/>
    </w:p>
    <w:p w14:paraId="1EC9BBE9" w14:textId="570ECD47" w:rsidR="0073451D" w:rsidRDefault="0073451D" w:rsidP="675DCE76">
      <w:pPr>
        <w:rPr>
          <w:b/>
          <w:bCs/>
          <w:lang w:val="en-US"/>
        </w:rPr>
      </w:pPr>
    </w:p>
    <w:p w14:paraId="3F07BF33" w14:textId="3F978C18" w:rsidR="34600CEF" w:rsidRDefault="23C4ED97" w:rsidP="34600CEF">
      <w:pPr>
        <w:jc w:val="both"/>
        <w:rPr>
          <w:lang w:val="en-US"/>
        </w:rPr>
      </w:pPr>
      <w:r w:rsidRPr="27A0B7A4">
        <w:rPr>
          <w:lang w:val="en-US"/>
        </w:rPr>
        <w:t>Recently, c</w:t>
      </w:r>
      <w:r w:rsidR="353CAD19" w:rsidRPr="27A0B7A4">
        <w:rPr>
          <w:lang w:val="en-US"/>
        </w:rPr>
        <w:t>hatbot</w:t>
      </w:r>
      <w:r w:rsidR="1C3B349D" w:rsidRPr="27A0B7A4">
        <w:rPr>
          <w:lang w:val="en-US"/>
        </w:rPr>
        <w:t>s</w:t>
      </w:r>
      <w:r w:rsidR="353CAD19" w:rsidRPr="27A0B7A4">
        <w:rPr>
          <w:lang w:val="en-US"/>
        </w:rPr>
        <w:t xml:space="preserve"> </w:t>
      </w:r>
      <w:r w:rsidR="6FE65803" w:rsidRPr="27A0B7A4">
        <w:rPr>
          <w:lang w:val="en-US"/>
        </w:rPr>
        <w:t>ha</w:t>
      </w:r>
      <w:r w:rsidR="0AD98392" w:rsidRPr="27A0B7A4">
        <w:rPr>
          <w:lang w:val="en-US"/>
        </w:rPr>
        <w:t>ve</w:t>
      </w:r>
      <w:r w:rsidR="6FE65803" w:rsidRPr="27A0B7A4">
        <w:rPr>
          <w:lang w:val="en-US"/>
        </w:rPr>
        <w:t xml:space="preserve"> started</w:t>
      </w:r>
      <w:r w:rsidR="6B5EAD0A" w:rsidRPr="27A0B7A4">
        <w:rPr>
          <w:lang w:val="en-US"/>
        </w:rPr>
        <w:t xml:space="preserve"> gaining momentum</w:t>
      </w:r>
      <w:r w:rsidR="26D2FD6F" w:rsidRPr="27A0B7A4">
        <w:rPr>
          <w:lang w:val="en-US"/>
        </w:rPr>
        <w:t xml:space="preserve"> in</w:t>
      </w:r>
      <w:r w:rsidR="3422E849" w:rsidRPr="27A0B7A4">
        <w:rPr>
          <w:lang w:val="en-US"/>
        </w:rPr>
        <w:t xml:space="preserve"> </w:t>
      </w:r>
      <w:r w:rsidR="26D2FD6F" w:rsidRPr="27A0B7A4">
        <w:rPr>
          <w:lang w:val="en-US"/>
        </w:rPr>
        <w:t>helping businesses grow</w:t>
      </w:r>
      <w:r w:rsidR="63D090BE" w:rsidRPr="27A0B7A4">
        <w:rPr>
          <w:lang w:val="en-US"/>
        </w:rPr>
        <w:t xml:space="preserve"> </w:t>
      </w:r>
      <w:r w:rsidR="61B797AB" w:rsidRPr="27A0B7A4">
        <w:rPr>
          <w:lang w:val="en-US"/>
        </w:rPr>
        <w:t>due to its various advantages.</w:t>
      </w:r>
      <w:r w:rsidR="6E8D13F5" w:rsidRPr="27A0B7A4">
        <w:rPr>
          <w:lang w:val="en-US"/>
        </w:rPr>
        <w:t xml:space="preserve"> </w:t>
      </w:r>
      <w:r w:rsidR="241BEA36" w:rsidRPr="27A0B7A4">
        <w:rPr>
          <w:lang w:val="en-US"/>
        </w:rPr>
        <w:t xml:space="preserve">Chatbots have evolved from simple rule-based chatbots to advanced </w:t>
      </w:r>
      <w:r w:rsidR="539AB968" w:rsidRPr="27A0B7A4">
        <w:rPr>
          <w:lang w:val="en-US"/>
        </w:rPr>
        <w:t>AI</w:t>
      </w:r>
      <w:r w:rsidR="241BEA36" w:rsidRPr="27A0B7A4">
        <w:rPr>
          <w:lang w:val="en-US"/>
        </w:rPr>
        <w:t xml:space="preserve">-based chatbots. </w:t>
      </w:r>
      <w:r w:rsidR="3DF931F6" w:rsidRPr="27A0B7A4">
        <w:rPr>
          <w:lang w:val="en-US"/>
        </w:rPr>
        <w:t>Artificial intelligence and v</w:t>
      </w:r>
      <w:r w:rsidR="241BEA36" w:rsidRPr="27A0B7A4">
        <w:rPr>
          <w:lang w:val="en-US"/>
        </w:rPr>
        <w:t>arious machine learning algorithms a</w:t>
      </w:r>
      <w:r w:rsidR="74A89EE6" w:rsidRPr="27A0B7A4">
        <w:rPr>
          <w:lang w:val="en-US"/>
        </w:rPr>
        <w:t>re</w:t>
      </w:r>
      <w:r w:rsidR="241BEA36" w:rsidRPr="27A0B7A4">
        <w:rPr>
          <w:lang w:val="en-US"/>
        </w:rPr>
        <w:t xml:space="preserve"> used to enhance the performance of chatbots. </w:t>
      </w:r>
      <w:r w:rsidR="73FC430A" w:rsidRPr="27A0B7A4">
        <w:rPr>
          <w:lang w:val="en-US"/>
        </w:rPr>
        <w:t xml:space="preserve">Chatbots are replacing jobs that require human interaction, for example, customer service agents. </w:t>
      </w:r>
    </w:p>
    <w:p w14:paraId="02A5A6EA" w14:textId="5DB93987" w:rsidR="27A0B7A4" w:rsidRDefault="27A0B7A4" w:rsidP="27A0B7A4">
      <w:pPr>
        <w:jc w:val="both"/>
        <w:rPr>
          <w:lang w:val="en-US"/>
        </w:rPr>
      </w:pPr>
    </w:p>
    <w:p w14:paraId="2F08CD74" w14:textId="34A547C2" w:rsidR="241BEA36" w:rsidRDefault="241BEA36" w:rsidP="27A0B7A4">
      <w:pPr>
        <w:jc w:val="both"/>
        <w:rPr>
          <w:lang w:val="en-US"/>
        </w:rPr>
      </w:pPr>
      <w:r w:rsidRPr="27A0B7A4">
        <w:rPr>
          <w:lang w:val="en-US"/>
        </w:rPr>
        <w:t>Due to COVID-19, a lot of outlets have been closed which has impacted the communication between businesses and their c</w:t>
      </w:r>
      <w:r w:rsidR="4891A46F" w:rsidRPr="27A0B7A4">
        <w:rPr>
          <w:lang w:val="en-US"/>
        </w:rPr>
        <w:t>ustomers</w:t>
      </w:r>
      <w:r w:rsidRPr="27A0B7A4">
        <w:rPr>
          <w:lang w:val="en-US"/>
        </w:rPr>
        <w:t>. Chatbots would play an important role here in bridging this gap as the c</w:t>
      </w:r>
      <w:r w:rsidR="52EC5C69" w:rsidRPr="27A0B7A4">
        <w:rPr>
          <w:lang w:val="en-US"/>
        </w:rPr>
        <w:t>ustomers</w:t>
      </w:r>
      <w:r w:rsidRPr="27A0B7A4">
        <w:rPr>
          <w:lang w:val="en-US"/>
        </w:rPr>
        <w:t xml:space="preserve"> would be able to communicate with the businesses through the chatbots online. </w:t>
      </w:r>
      <w:r w:rsidR="0A7821BE" w:rsidRPr="27A0B7A4">
        <w:rPr>
          <w:lang w:val="en-US"/>
        </w:rPr>
        <w:t>M</w:t>
      </w:r>
      <w:r w:rsidRPr="27A0B7A4">
        <w:rPr>
          <w:lang w:val="en-US"/>
        </w:rPr>
        <w:t xml:space="preserve">ovies are shifting from the traditional </w:t>
      </w:r>
      <w:r w:rsidR="09F3EF9C" w:rsidRPr="27A0B7A4">
        <w:rPr>
          <w:lang w:val="en-US"/>
        </w:rPr>
        <w:t>platforms</w:t>
      </w:r>
      <w:r w:rsidR="61CE4FC5" w:rsidRPr="27A0B7A4">
        <w:rPr>
          <w:lang w:val="en-US"/>
        </w:rPr>
        <w:t xml:space="preserve"> </w:t>
      </w:r>
      <w:r w:rsidR="09F3EF9C" w:rsidRPr="27A0B7A4">
        <w:rPr>
          <w:lang w:val="en-US"/>
        </w:rPr>
        <w:t>(i.e</w:t>
      </w:r>
      <w:r w:rsidR="62929A7A" w:rsidRPr="1CA3A175">
        <w:rPr>
          <w:lang w:val="en-US"/>
        </w:rPr>
        <w:t>.,</w:t>
      </w:r>
      <w:r w:rsidR="09F3EF9C" w:rsidRPr="27A0B7A4">
        <w:rPr>
          <w:lang w:val="en-US"/>
        </w:rPr>
        <w:t xml:space="preserve"> theatres)</w:t>
      </w:r>
      <w:r w:rsidRPr="27A0B7A4">
        <w:rPr>
          <w:lang w:val="en-US"/>
        </w:rPr>
        <w:t xml:space="preserve"> to </w:t>
      </w:r>
      <w:r w:rsidR="23D1D151" w:rsidRPr="27A0B7A4">
        <w:rPr>
          <w:lang w:val="en-US"/>
        </w:rPr>
        <w:t>online platforms which the viewers can access at any time from their laptops, TVs or even their smartphones</w:t>
      </w:r>
      <w:r w:rsidRPr="27A0B7A4">
        <w:rPr>
          <w:lang w:val="en-US"/>
        </w:rPr>
        <w:t>. This</w:t>
      </w:r>
      <w:r w:rsidR="0495BD7C" w:rsidRPr="27A0B7A4">
        <w:rPr>
          <w:lang w:val="en-US"/>
        </w:rPr>
        <w:t xml:space="preserve"> shift</w:t>
      </w:r>
      <w:r w:rsidRPr="27A0B7A4">
        <w:rPr>
          <w:lang w:val="en-US"/>
        </w:rPr>
        <w:t xml:space="preserve"> has</w:t>
      </w:r>
      <w:r w:rsidR="3734950B" w:rsidRPr="27A0B7A4">
        <w:rPr>
          <w:lang w:val="en-US"/>
        </w:rPr>
        <w:t xml:space="preserve"> been</w:t>
      </w:r>
      <w:r w:rsidR="0F605AD6" w:rsidRPr="27A0B7A4">
        <w:rPr>
          <w:lang w:val="en-US"/>
        </w:rPr>
        <w:t xml:space="preserve"> further</w:t>
      </w:r>
      <w:r w:rsidRPr="27A0B7A4">
        <w:rPr>
          <w:lang w:val="en-US"/>
        </w:rPr>
        <w:t xml:space="preserve"> accelerated due to COVID-19. </w:t>
      </w:r>
    </w:p>
    <w:p w14:paraId="273EDC54" w14:textId="1929CEDF" w:rsidR="27A0B7A4" w:rsidRDefault="27A0B7A4" w:rsidP="27A0B7A4">
      <w:pPr>
        <w:jc w:val="both"/>
        <w:rPr>
          <w:lang w:val="en-US"/>
        </w:rPr>
      </w:pPr>
    </w:p>
    <w:p w14:paraId="2B3D0745" w14:textId="074CE19D" w:rsidR="4D5525C7" w:rsidRDefault="0E74F9E1" w:rsidP="27A0B7A4">
      <w:pPr>
        <w:jc w:val="both"/>
        <w:rPr>
          <w:lang w:val="en-US"/>
        </w:rPr>
      </w:pPr>
      <w:r w:rsidRPr="4C093F98">
        <w:rPr>
          <w:lang w:val="en-US"/>
        </w:rPr>
        <w:t>With the help of chatbots, the digital media platforms can build and target a variety of new audience</w:t>
      </w:r>
      <w:r w:rsidR="7377E229" w:rsidRPr="4C093F98">
        <w:rPr>
          <w:lang w:val="en-US"/>
        </w:rPr>
        <w:t xml:space="preserve">. </w:t>
      </w:r>
      <w:r w:rsidR="7B4A74E0" w:rsidRPr="4C093F98">
        <w:rPr>
          <w:lang w:val="en-US"/>
        </w:rPr>
        <w:t>Digital streaming platforms like Netflix can also make use of chatbots t</w:t>
      </w:r>
      <w:r w:rsidR="55824CB3" w:rsidRPr="4C093F98">
        <w:rPr>
          <w:lang w:val="en-US"/>
        </w:rPr>
        <w:t>o boost sales opportunities</w:t>
      </w:r>
      <w:r w:rsidR="6284545C" w:rsidRPr="4C093F98">
        <w:rPr>
          <w:lang w:val="en-US"/>
        </w:rPr>
        <w:t>.</w:t>
      </w:r>
      <w:r w:rsidR="30068AC2" w:rsidRPr="4C093F98">
        <w:rPr>
          <w:lang w:val="en-US"/>
        </w:rPr>
        <w:t xml:space="preserve"> </w:t>
      </w:r>
      <w:r w:rsidR="43E49403" w:rsidRPr="4C093F98">
        <w:rPr>
          <w:lang w:val="en-US"/>
        </w:rPr>
        <w:t>With the help of</w:t>
      </w:r>
      <w:r w:rsidR="7B4A74E0" w:rsidRPr="4C093F98">
        <w:rPr>
          <w:lang w:val="en-US"/>
        </w:rPr>
        <w:t xml:space="preserve"> artificial intelligence</w:t>
      </w:r>
      <w:r w:rsidR="3EB83FE1" w:rsidRPr="4C093F98">
        <w:rPr>
          <w:lang w:val="en-US"/>
        </w:rPr>
        <w:t>,</w:t>
      </w:r>
      <w:r w:rsidR="7B4A74E0" w:rsidRPr="4C093F98">
        <w:rPr>
          <w:lang w:val="en-US"/>
        </w:rPr>
        <w:t xml:space="preserve"> </w:t>
      </w:r>
      <w:r w:rsidR="72B4C893" w:rsidRPr="4C093F98">
        <w:rPr>
          <w:lang w:val="en-US"/>
        </w:rPr>
        <w:t xml:space="preserve">the income of users </w:t>
      </w:r>
      <w:r w:rsidR="12BFE2D7" w:rsidRPr="4C093F98">
        <w:rPr>
          <w:lang w:val="en-US"/>
        </w:rPr>
        <w:t xml:space="preserve">can be predicted </w:t>
      </w:r>
      <w:r w:rsidR="72B4C893" w:rsidRPr="4C093F98">
        <w:rPr>
          <w:lang w:val="en-US"/>
        </w:rPr>
        <w:t xml:space="preserve">based on their location, viewing history, device type, etc. so that the </w:t>
      </w:r>
      <w:r w:rsidR="5B997040" w:rsidRPr="4C093F98">
        <w:rPr>
          <w:lang w:val="en-US"/>
        </w:rPr>
        <w:t>appropriate</w:t>
      </w:r>
      <w:r w:rsidR="72B4C893" w:rsidRPr="4C093F98">
        <w:rPr>
          <w:lang w:val="en-US"/>
        </w:rPr>
        <w:t xml:space="preserve"> packages</w:t>
      </w:r>
      <w:r w:rsidR="4E2FF130" w:rsidRPr="4C093F98">
        <w:rPr>
          <w:lang w:val="en-US"/>
        </w:rPr>
        <w:t>/upgrades</w:t>
      </w:r>
      <w:r w:rsidR="72B4C893" w:rsidRPr="4C093F98">
        <w:rPr>
          <w:lang w:val="en-US"/>
        </w:rPr>
        <w:t xml:space="preserve"> </w:t>
      </w:r>
      <w:r w:rsidR="158F2D32" w:rsidRPr="4C093F98">
        <w:rPr>
          <w:lang w:val="en-US"/>
        </w:rPr>
        <w:t xml:space="preserve">can be presented </w:t>
      </w:r>
      <w:r w:rsidR="72B4C893" w:rsidRPr="4C093F98">
        <w:rPr>
          <w:lang w:val="en-US"/>
        </w:rPr>
        <w:t xml:space="preserve">to the </w:t>
      </w:r>
      <w:r w:rsidR="4724FB5E" w:rsidRPr="4C093F98">
        <w:rPr>
          <w:lang w:val="en-US"/>
        </w:rPr>
        <w:t>appropriate</w:t>
      </w:r>
      <w:r w:rsidR="72B4C893" w:rsidRPr="4C093F98">
        <w:rPr>
          <w:lang w:val="en-US"/>
        </w:rPr>
        <w:t xml:space="preserve"> user</w:t>
      </w:r>
      <w:r w:rsidR="3CDD7D7C" w:rsidRPr="4C093F98">
        <w:rPr>
          <w:lang w:val="en-US"/>
        </w:rPr>
        <w:t xml:space="preserve">s to ensure a guaranteed sale thereby generating a guaranteed profit. </w:t>
      </w:r>
      <w:r w:rsidR="13874E93" w:rsidRPr="4C093F98">
        <w:rPr>
          <w:lang w:val="en-US"/>
        </w:rPr>
        <w:t xml:space="preserve">Chatbots can be modelled to </w:t>
      </w:r>
      <w:r w:rsidR="0D2705CB" w:rsidRPr="4C093F98">
        <w:rPr>
          <w:lang w:val="en-US"/>
        </w:rPr>
        <w:t>analyze</w:t>
      </w:r>
      <w:r w:rsidR="13874E93" w:rsidRPr="4C093F98">
        <w:rPr>
          <w:lang w:val="en-US"/>
        </w:rPr>
        <w:t xml:space="preserve"> a user’s past behavior, learn about their preferences with the help of powerful machine learning algorithms and artificial intelligence. Through this, they can predict user behavior or make forecasts and thereby suggest movies and shows that the user is most likely to watch.</w:t>
      </w:r>
      <w:r w:rsidR="2814751F" w:rsidRPr="4C093F98">
        <w:rPr>
          <w:lang w:val="en-US"/>
        </w:rPr>
        <w:t xml:space="preserve"> They can also motivate users to continue watching content or redirect them to new content based on their preferences and behavior thereby promoting new content too.</w:t>
      </w:r>
    </w:p>
    <w:p w14:paraId="4AA584FE" w14:textId="512DA8F1" w:rsidR="27A0B7A4" w:rsidRDefault="27A0B7A4" w:rsidP="27A0B7A4">
      <w:pPr>
        <w:jc w:val="both"/>
        <w:rPr>
          <w:lang w:val="en-US"/>
        </w:rPr>
      </w:pPr>
    </w:p>
    <w:p w14:paraId="7BC89FC6" w14:textId="1BDAF92B" w:rsidR="3E9586F8" w:rsidRDefault="7BDCF67C" w:rsidP="27A0B7A4">
      <w:pPr>
        <w:jc w:val="both"/>
        <w:rPr>
          <w:lang w:val="en-US"/>
        </w:rPr>
      </w:pPr>
      <w:r w:rsidRPr="4C093F98">
        <w:rPr>
          <w:lang w:val="en-US"/>
        </w:rPr>
        <w:t xml:space="preserve">Chatbots can </w:t>
      </w:r>
      <w:r w:rsidR="26FA9DBD" w:rsidRPr="4C093F98">
        <w:rPr>
          <w:lang w:val="en-US"/>
        </w:rPr>
        <w:t xml:space="preserve">also </w:t>
      </w:r>
      <w:r w:rsidRPr="4C093F98">
        <w:rPr>
          <w:lang w:val="en-US"/>
        </w:rPr>
        <w:t xml:space="preserve">provide numerous services to viewers </w:t>
      </w:r>
      <w:r w:rsidR="300C63BD" w:rsidRPr="4C093F98">
        <w:rPr>
          <w:lang w:val="en-US"/>
        </w:rPr>
        <w:t xml:space="preserve">without any human intervention </w:t>
      </w:r>
      <w:r w:rsidRPr="4C093F98">
        <w:rPr>
          <w:lang w:val="en-US"/>
        </w:rPr>
        <w:t xml:space="preserve">such as </w:t>
      </w:r>
      <w:r w:rsidR="21B7416E" w:rsidRPr="4C093F98">
        <w:rPr>
          <w:lang w:val="en-US"/>
        </w:rPr>
        <w:t>personalized</w:t>
      </w:r>
      <w:r w:rsidR="70654B37" w:rsidRPr="4C093F98">
        <w:rPr>
          <w:lang w:val="en-US"/>
        </w:rPr>
        <w:t xml:space="preserve"> content recommendations</w:t>
      </w:r>
      <w:r w:rsidR="3E45C74B" w:rsidRPr="4C093F98">
        <w:rPr>
          <w:lang w:val="en-US"/>
        </w:rPr>
        <w:t xml:space="preserve"> and quick suggestions which will save the time spent on navigating and browsing </w:t>
      </w:r>
      <w:r w:rsidR="24A1AA2D" w:rsidRPr="4C093F98">
        <w:rPr>
          <w:lang w:val="en-US"/>
        </w:rPr>
        <w:t>content. This will lead to an</w:t>
      </w:r>
      <w:r w:rsidR="3E45C74B" w:rsidRPr="4C093F98">
        <w:rPr>
          <w:lang w:val="en-US"/>
        </w:rPr>
        <w:t xml:space="preserve"> improv</w:t>
      </w:r>
      <w:r w:rsidR="549317B3" w:rsidRPr="4C093F98">
        <w:rPr>
          <w:lang w:val="en-US"/>
        </w:rPr>
        <w:t>ed</w:t>
      </w:r>
      <w:r w:rsidR="3E45C74B" w:rsidRPr="4C093F98">
        <w:rPr>
          <w:lang w:val="en-US"/>
        </w:rPr>
        <w:t xml:space="preserve"> viewing experience for the users</w:t>
      </w:r>
      <w:r w:rsidR="5675AF48" w:rsidRPr="4C093F98">
        <w:rPr>
          <w:lang w:val="en-US"/>
        </w:rPr>
        <w:t xml:space="preserve"> and increase engagement.</w:t>
      </w:r>
      <w:r w:rsidR="1E480306" w:rsidRPr="4C093F98">
        <w:rPr>
          <w:lang w:val="en-US"/>
        </w:rPr>
        <w:t xml:space="preserve"> </w:t>
      </w:r>
      <w:r w:rsidR="5A440A0E" w:rsidRPr="4C093F98">
        <w:rPr>
          <w:lang w:val="en-US"/>
        </w:rPr>
        <w:t>They also provide an easy form of communication for the viewers. Chatbots can keep the users in loop by always being available and answering their queries irrespective of the time zones.</w:t>
      </w:r>
    </w:p>
    <w:p w14:paraId="5D356700" w14:textId="0690CE45" w:rsidR="34600CEF" w:rsidRDefault="34600CEF" w:rsidP="34600CEF">
      <w:pPr>
        <w:jc w:val="both"/>
        <w:rPr>
          <w:lang w:val="en-US"/>
        </w:rPr>
      </w:pPr>
    </w:p>
    <w:p w14:paraId="04D78900" w14:textId="2AB268ED" w:rsidR="3E5E4211" w:rsidRDefault="0776E756" w:rsidP="34600CEF">
      <w:pPr>
        <w:jc w:val="both"/>
        <w:rPr>
          <w:lang w:val="en-US"/>
        </w:rPr>
      </w:pPr>
      <w:r w:rsidRPr="4C093F98">
        <w:rPr>
          <w:lang w:val="en-US"/>
        </w:rPr>
        <w:t>Furthermore, t</w:t>
      </w:r>
      <w:r w:rsidR="12402CEC" w:rsidRPr="4C093F98">
        <w:rPr>
          <w:lang w:val="en-US"/>
        </w:rPr>
        <w:t xml:space="preserve">he digital media platforms in the entertainment industry can build </w:t>
      </w:r>
      <w:r w:rsidR="166CFEB5" w:rsidRPr="4C093F98">
        <w:rPr>
          <w:lang w:val="en-US"/>
        </w:rPr>
        <w:t xml:space="preserve">their </w:t>
      </w:r>
      <w:r w:rsidR="12402CEC" w:rsidRPr="4C093F98">
        <w:rPr>
          <w:lang w:val="en-US"/>
        </w:rPr>
        <w:t>brand loyalty</w:t>
      </w:r>
      <w:r w:rsidR="62EC8F3F" w:rsidRPr="4C093F98">
        <w:rPr>
          <w:lang w:val="en-US"/>
        </w:rPr>
        <w:t xml:space="preserve"> among their users</w:t>
      </w:r>
      <w:r w:rsidR="12402CEC" w:rsidRPr="4C093F98">
        <w:rPr>
          <w:lang w:val="en-US"/>
        </w:rPr>
        <w:t xml:space="preserve"> by providing </w:t>
      </w:r>
      <w:r w:rsidR="0000208E" w:rsidRPr="4C093F98">
        <w:rPr>
          <w:lang w:val="en-US"/>
        </w:rPr>
        <w:t>personalized</w:t>
      </w:r>
      <w:r w:rsidR="12402CEC" w:rsidRPr="4C093F98">
        <w:rPr>
          <w:lang w:val="en-US"/>
        </w:rPr>
        <w:t xml:space="preserve"> treatments to </w:t>
      </w:r>
      <w:r w:rsidR="1245669D" w:rsidRPr="4C093F98">
        <w:rPr>
          <w:lang w:val="en-US"/>
        </w:rPr>
        <w:t>them</w:t>
      </w:r>
      <w:r w:rsidR="12402CEC" w:rsidRPr="4C093F98">
        <w:rPr>
          <w:lang w:val="en-US"/>
        </w:rPr>
        <w:t xml:space="preserve"> through chatbots.</w:t>
      </w:r>
      <w:r w:rsidR="51627FFC" w:rsidRPr="4C093F98">
        <w:rPr>
          <w:lang w:val="en-US"/>
        </w:rPr>
        <w:t xml:space="preserve"> Usually there is limited customer support available online to assist the viewers and chatbots could be the solution</w:t>
      </w:r>
      <w:r w:rsidR="2F8FA058" w:rsidRPr="4C093F98">
        <w:rPr>
          <w:lang w:val="en-US"/>
        </w:rPr>
        <w:t xml:space="preserve">. </w:t>
      </w:r>
      <w:r w:rsidR="232271A5" w:rsidRPr="4C093F98">
        <w:rPr>
          <w:lang w:val="en-US"/>
        </w:rPr>
        <w:t xml:space="preserve">Offline 24/7 customer support is more expensive as the night shifts’ payments are slightly on the higher side than day shifts’ payments. </w:t>
      </w:r>
      <w:r w:rsidR="6531E5D2" w:rsidRPr="4C093F98">
        <w:rPr>
          <w:lang w:val="en-US"/>
        </w:rPr>
        <w:t>Viewers</w:t>
      </w:r>
      <w:r w:rsidR="150A1CC1" w:rsidRPr="4C093F98">
        <w:rPr>
          <w:lang w:val="en-US"/>
        </w:rPr>
        <w:t xml:space="preserve"> </w:t>
      </w:r>
      <w:r w:rsidR="6531E5D2" w:rsidRPr="4C093F98">
        <w:rPr>
          <w:lang w:val="en-US"/>
        </w:rPr>
        <w:t>tend to watch movies and shows in their free time which is generally after the working hours in the evening or at night. Due to higher expenses, companies generally do not invest in c</w:t>
      </w:r>
      <w:r w:rsidR="7655D549" w:rsidRPr="4C093F98">
        <w:rPr>
          <w:lang w:val="en-US"/>
        </w:rPr>
        <w:t>ustomer support that is available during these hours thereby causing communication issues. Chatbots help in solving these issues as they can work 24/7.</w:t>
      </w:r>
      <w:r w:rsidR="079528A3" w:rsidRPr="4C093F98">
        <w:rPr>
          <w:lang w:val="en-US"/>
        </w:rPr>
        <w:t xml:space="preserve"> </w:t>
      </w:r>
      <w:r w:rsidR="2F8FA058" w:rsidRPr="4C093F98">
        <w:rPr>
          <w:lang w:val="en-US"/>
        </w:rPr>
        <w:t xml:space="preserve">They are </w:t>
      </w:r>
      <w:r w:rsidR="2B542B66" w:rsidRPr="4C093F98">
        <w:rPr>
          <w:lang w:val="en-US"/>
        </w:rPr>
        <w:t xml:space="preserve">also </w:t>
      </w:r>
      <w:r w:rsidR="505C7339" w:rsidRPr="4C093F98">
        <w:rPr>
          <w:lang w:val="en-US"/>
        </w:rPr>
        <w:t xml:space="preserve">comparatively more efficient and less expensive. </w:t>
      </w:r>
    </w:p>
    <w:p w14:paraId="3401CE43" w14:textId="10BA7948" w:rsidR="27A0B7A4" w:rsidRDefault="27A0B7A4" w:rsidP="27A0B7A4">
      <w:pPr>
        <w:jc w:val="both"/>
        <w:rPr>
          <w:lang w:val="en-US"/>
        </w:rPr>
      </w:pPr>
    </w:p>
    <w:p w14:paraId="6BC2E040" w14:textId="0CE6DAD0" w:rsidR="5E09CDE9" w:rsidRDefault="0E17031D" w:rsidP="27A0B7A4">
      <w:pPr>
        <w:jc w:val="both"/>
        <w:rPr>
          <w:lang w:val="en-US"/>
        </w:rPr>
      </w:pPr>
      <w:r w:rsidRPr="4C093F98">
        <w:rPr>
          <w:lang w:val="en-US"/>
        </w:rPr>
        <w:t>Through our project, we aim to build an interactive AI-based chatbot that could solve the</w:t>
      </w:r>
      <w:r w:rsidR="00612EB5" w:rsidRPr="4C093F98">
        <w:rPr>
          <w:lang w:val="en-US"/>
        </w:rPr>
        <w:t>se</w:t>
      </w:r>
      <w:r w:rsidRPr="4C093F98">
        <w:rPr>
          <w:lang w:val="en-US"/>
        </w:rPr>
        <w:t xml:space="preserve"> issues </w:t>
      </w:r>
      <w:r w:rsidR="6C717348" w:rsidRPr="4C093F98">
        <w:rPr>
          <w:lang w:val="en-US"/>
        </w:rPr>
        <w:t>and</w:t>
      </w:r>
      <w:r w:rsidR="15258B62" w:rsidRPr="4C093F98">
        <w:rPr>
          <w:lang w:val="en-US"/>
        </w:rPr>
        <w:t xml:space="preserve"> </w:t>
      </w:r>
      <w:r w:rsidRPr="4C093F98">
        <w:rPr>
          <w:lang w:val="en-US"/>
        </w:rPr>
        <w:t>provide the benefits listed above</w:t>
      </w:r>
      <w:r w:rsidR="6650485A" w:rsidRPr="4C093F98">
        <w:rPr>
          <w:lang w:val="en-US"/>
        </w:rPr>
        <w:t>.</w:t>
      </w:r>
    </w:p>
    <w:p w14:paraId="0000CC6C" w14:textId="1F2F5BE4" w:rsidR="007D6C9F" w:rsidRDefault="008C6609" w:rsidP="008C6609">
      <w:pPr>
        <w:pStyle w:val="Heading1"/>
        <w:rPr>
          <w:lang w:val="en-US"/>
        </w:rPr>
      </w:pPr>
      <w:bookmarkStart w:id="2" w:name="_Toc69837053"/>
      <w:r>
        <w:rPr>
          <w:lang w:val="en-US"/>
        </w:rPr>
        <w:t xml:space="preserve">2. </w:t>
      </w:r>
      <w:r w:rsidR="001073FE">
        <w:rPr>
          <w:lang w:val="en-US"/>
        </w:rPr>
        <w:t xml:space="preserve">Aim / </w:t>
      </w:r>
      <w:r w:rsidR="007D6C9F">
        <w:rPr>
          <w:lang w:val="en-US"/>
        </w:rPr>
        <w:t xml:space="preserve">Project </w:t>
      </w:r>
      <w:r w:rsidR="007D6C9F" w:rsidRPr="27A0B7A4">
        <w:rPr>
          <w:lang w:val="en-US"/>
        </w:rPr>
        <w:t>Objectives</w:t>
      </w:r>
      <w:bookmarkEnd w:id="2"/>
    </w:p>
    <w:p w14:paraId="39AEFE90" w14:textId="77777777" w:rsidR="00D01B9D" w:rsidRDefault="00D01B9D" w:rsidP="007D6C9F">
      <w:pPr>
        <w:jc w:val="both"/>
        <w:rPr>
          <w:lang w:val="en-US"/>
        </w:rPr>
      </w:pPr>
    </w:p>
    <w:p w14:paraId="3A089D22" w14:textId="77777777" w:rsidR="00D01B9D" w:rsidRDefault="007D6C9F" w:rsidP="00D01B9D">
      <w:pPr>
        <w:pStyle w:val="ListParagraph"/>
        <w:numPr>
          <w:ilvl w:val="0"/>
          <w:numId w:val="12"/>
        </w:numPr>
        <w:jc w:val="both"/>
        <w:rPr>
          <w:rFonts w:ascii="Calibri" w:eastAsia="Calibri" w:hAnsi="Calibri" w:cs="Calibri"/>
          <w:lang w:val="en-US"/>
        </w:rPr>
      </w:pPr>
      <w:r w:rsidRPr="00D01B9D">
        <w:rPr>
          <w:rFonts w:ascii="Calibri" w:eastAsia="Calibri" w:hAnsi="Calibri" w:cs="Calibri"/>
          <w:lang w:val="en-US"/>
        </w:rPr>
        <w:t>To build a chatbot along with a knowledge extraction module based on the content and user behavior servicing an online content provider in the entertainment industry.</w:t>
      </w:r>
    </w:p>
    <w:p w14:paraId="043B7B99" w14:textId="77777777" w:rsidR="00D01B9D" w:rsidRDefault="00D01B9D" w:rsidP="00D01B9D">
      <w:pPr>
        <w:pStyle w:val="ListParagraph"/>
        <w:jc w:val="both"/>
        <w:rPr>
          <w:rFonts w:ascii="Calibri" w:eastAsia="Calibri" w:hAnsi="Calibri" w:cs="Calibri"/>
          <w:lang w:val="en-US"/>
        </w:rPr>
      </w:pPr>
    </w:p>
    <w:p w14:paraId="55CC392D" w14:textId="77777777" w:rsidR="00D01B9D" w:rsidRDefault="007D6C9F" w:rsidP="00D01B9D">
      <w:pPr>
        <w:pStyle w:val="ListParagraph"/>
        <w:numPr>
          <w:ilvl w:val="0"/>
          <w:numId w:val="12"/>
        </w:numPr>
        <w:jc w:val="both"/>
        <w:rPr>
          <w:rFonts w:ascii="Calibri" w:eastAsia="Calibri" w:hAnsi="Calibri" w:cs="Calibri"/>
          <w:lang w:val="en-US"/>
        </w:rPr>
      </w:pPr>
      <w:r w:rsidRPr="00D01B9D">
        <w:rPr>
          <w:rFonts w:ascii="Calibri" w:eastAsia="Calibri" w:hAnsi="Calibri" w:cs="Calibri"/>
          <w:lang w:val="en-US"/>
        </w:rPr>
        <w:t>To build a dialog builder that leverages on existing APIs and keeps track of the contextual conversation between the user and the chatbot.</w:t>
      </w:r>
    </w:p>
    <w:p w14:paraId="65EDB52F" w14:textId="77777777" w:rsidR="00D01B9D" w:rsidRPr="00D01B9D" w:rsidRDefault="00D01B9D" w:rsidP="00D01B9D">
      <w:pPr>
        <w:jc w:val="both"/>
        <w:rPr>
          <w:rFonts w:ascii="Calibri" w:eastAsia="Calibri" w:hAnsi="Calibri" w:cs="Calibri"/>
          <w:lang w:val="en-US"/>
        </w:rPr>
      </w:pPr>
    </w:p>
    <w:p w14:paraId="28553F65" w14:textId="77777777" w:rsidR="00D01B9D" w:rsidRDefault="007D6C9F" w:rsidP="00D01B9D">
      <w:pPr>
        <w:pStyle w:val="ListParagraph"/>
        <w:numPr>
          <w:ilvl w:val="0"/>
          <w:numId w:val="12"/>
        </w:numPr>
        <w:jc w:val="both"/>
        <w:rPr>
          <w:rFonts w:ascii="Calibri" w:eastAsia="Calibri" w:hAnsi="Calibri" w:cs="Calibri"/>
          <w:lang w:val="en-US"/>
        </w:rPr>
      </w:pPr>
      <w:r w:rsidRPr="00D01B9D">
        <w:rPr>
          <w:rFonts w:ascii="Calibri" w:eastAsia="Calibri" w:hAnsi="Calibri" w:cs="Calibri"/>
          <w:lang w:val="en-US"/>
        </w:rPr>
        <w:t>To build a web application to deploy the chatbot to a simple web chat.</w:t>
      </w:r>
    </w:p>
    <w:p w14:paraId="696DC574" w14:textId="77777777" w:rsidR="00D01B9D" w:rsidRPr="00D01B9D" w:rsidRDefault="00D01B9D" w:rsidP="00D01B9D">
      <w:pPr>
        <w:pStyle w:val="ListParagraph"/>
        <w:rPr>
          <w:rFonts w:ascii="Calibri" w:eastAsia="Calibri" w:hAnsi="Calibri" w:cs="Calibri"/>
          <w:lang w:val="en-US"/>
        </w:rPr>
      </w:pPr>
    </w:p>
    <w:p w14:paraId="56713734" w14:textId="77777777" w:rsidR="00D01B9D" w:rsidRDefault="007D6C9F" w:rsidP="00D01B9D">
      <w:pPr>
        <w:pStyle w:val="ListParagraph"/>
        <w:numPr>
          <w:ilvl w:val="0"/>
          <w:numId w:val="12"/>
        </w:numPr>
        <w:jc w:val="both"/>
        <w:rPr>
          <w:rFonts w:ascii="Calibri" w:eastAsia="Calibri" w:hAnsi="Calibri" w:cs="Calibri"/>
          <w:lang w:val="en-US"/>
        </w:rPr>
      </w:pPr>
      <w:r w:rsidRPr="00D01B9D">
        <w:rPr>
          <w:rFonts w:ascii="Calibri" w:eastAsia="Calibri" w:hAnsi="Calibri" w:cs="Calibri"/>
          <w:lang w:val="en-US"/>
        </w:rPr>
        <w:t>To build a chat module with predefined set of questions based on the user FAQs in case the default module is unable to help the user with his/her objective.</w:t>
      </w:r>
    </w:p>
    <w:p w14:paraId="505FA3A0" w14:textId="77777777" w:rsidR="00D01B9D" w:rsidRPr="00D01B9D" w:rsidRDefault="00D01B9D" w:rsidP="00D01B9D">
      <w:pPr>
        <w:pStyle w:val="ListParagraph"/>
        <w:rPr>
          <w:rFonts w:ascii="Calibri" w:eastAsia="Calibri" w:hAnsi="Calibri" w:cs="Calibri"/>
          <w:lang w:val="en-US"/>
        </w:rPr>
      </w:pPr>
    </w:p>
    <w:p w14:paraId="199FE111" w14:textId="77777777" w:rsidR="00D01B9D" w:rsidRDefault="007D6C9F" w:rsidP="00D01B9D">
      <w:pPr>
        <w:pStyle w:val="ListParagraph"/>
        <w:numPr>
          <w:ilvl w:val="0"/>
          <w:numId w:val="12"/>
        </w:numPr>
        <w:jc w:val="both"/>
        <w:rPr>
          <w:rFonts w:ascii="Calibri" w:eastAsia="Calibri" w:hAnsi="Calibri" w:cs="Calibri"/>
          <w:lang w:val="en-US"/>
        </w:rPr>
      </w:pPr>
      <w:r w:rsidRPr="00D01B9D">
        <w:rPr>
          <w:rFonts w:ascii="Calibri" w:eastAsia="Calibri" w:hAnsi="Calibri" w:cs="Calibri"/>
          <w:lang w:val="en-US"/>
        </w:rPr>
        <w:t>To build a novel module that recommends content to the user based on their contacts’ and groups’ viewing history; this module will depend on the privacy settings of each user.</w:t>
      </w:r>
    </w:p>
    <w:p w14:paraId="258A1920" w14:textId="77777777" w:rsidR="00D01B9D" w:rsidRPr="00D01B9D" w:rsidRDefault="00D01B9D" w:rsidP="00D01B9D">
      <w:pPr>
        <w:pStyle w:val="ListParagraph"/>
        <w:rPr>
          <w:rFonts w:ascii="Calibri" w:eastAsia="Calibri" w:hAnsi="Calibri" w:cs="Calibri"/>
          <w:lang w:val="en-US"/>
        </w:rPr>
      </w:pPr>
    </w:p>
    <w:p w14:paraId="2C0E2D64" w14:textId="77777777" w:rsidR="00D01B9D" w:rsidRDefault="007D6C9F" w:rsidP="00D01B9D">
      <w:pPr>
        <w:pStyle w:val="ListParagraph"/>
        <w:numPr>
          <w:ilvl w:val="0"/>
          <w:numId w:val="12"/>
        </w:numPr>
        <w:jc w:val="both"/>
        <w:rPr>
          <w:rFonts w:ascii="Calibri" w:eastAsia="Calibri" w:hAnsi="Calibri" w:cs="Calibri"/>
          <w:lang w:val="en-US"/>
        </w:rPr>
      </w:pPr>
      <w:r w:rsidRPr="00D01B9D">
        <w:rPr>
          <w:rFonts w:ascii="Calibri" w:eastAsia="Calibri" w:hAnsi="Calibri" w:cs="Calibri"/>
          <w:lang w:val="en-US"/>
        </w:rPr>
        <w:t>To build a module that will enable the chatbot to get instructions from the user and auto update various details such as liking and rating movies, shows, etc. in addition to auto populating webpages with user details and present it to the user for review and submission, such as payment processing for subscription updates thereby reducing the workload for users.</w:t>
      </w:r>
    </w:p>
    <w:p w14:paraId="36F026C7" w14:textId="77777777" w:rsidR="00D01B9D" w:rsidRPr="00D01B9D" w:rsidRDefault="00D01B9D" w:rsidP="00D01B9D">
      <w:pPr>
        <w:pStyle w:val="ListParagraph"/>
        <w:rPr>
          <w:rFonts w:ascii="Calibri" w:eastAsia="Calibri" w:hAnsi="Calibri" w:cs="Calibri"/>
          <w:lang w:val="en-US"/>
        </w:rPr>
      </w:pPr>
    </w:p>
    <w:p w14:paraId="313BE8CC" w14:textId="77777777" w:rsidR="00D01B9D" w:rsidRDefault="007D6C9F" w:rsidP="00D01B9D">
      <w:pPr>
        <w:pStyle w:val="ListParagraph"/>
        <w:numPr>
          <w:ilvl w:val="0"/>
          <w:numId w:val="12"/>
        </w:numPr>
        <w:jc w:val="both"/>
        <w:rPr>
          <w:rFonts w:ascii="Calibri" w:eastAsia="Calibri" w:hAnsi="Calibri" w:cs="Calibri"/>
          <w:lang w:val="en-US"/>
        </w:rPr>
      </w:pPr>
      <w:r w:rsidRPr="00D01B9D">
        <w:rPr>
          <w:rFonts w:ascii="Calibri" w:eastAsia="Calibri" w:hAnsi="Calibri" w:cs="Calibri"/>
          <w:lang w:val="en-US"/>
        </w:rPr>
        <w:t>To build a novel module to enable the chatbot to organize a movie meeting with the user and the user's friends based on a simple ‘Yes/No’ response.</w:t>
      </w:r>
    </w:p>
    <w:p w14:paraId="625EA57C" w14:textId="77777777" w:rsidR="00D01B9D" w:rsidRPr="00D01B9D" w:rsidRDefault="00D01B9D" w:rsidP="00D01B9D">
      <w:pPr>
        <w:pStyle w:val="ListParagraph"/>
        <w:rPr>
          <w:rFonts w:ascii="Calibri" w:eastAsia="Calibri" w:hAnsi="Calibri" w:cs="Calibri"/>
          <w:lang w:val="en-US"/>
        </w:rPr>
      </w:pPr>
    </w:p>
    <w:p w14:paraId="4C2B890F" w14:textId="6802AF57" w:rsidR="00D01B9D" w:rsidRPr="00D01B9D" w:rsidRDefault="007D6C9F" w:rsidP="34600CEF">
      <w:pPr>
        <w:pStyle w:val="ListParagraph"/>
        <w:numPr>
          <w:ilvl w:val="0"/>
          <w:numId w:val="12"/>
        </w:numPr>
        <w:jc w:val="both"/>
        <w:rPr>
          <w:rFonts w:ascii="Calibri" w:eastAsia="Calibri" w:hAnsi="Calibri" w:cs="Calibri"/>
          <w:lang w:val="en-US"/>
        </w:rPr>
      </w:pPr>
      <w:r w:rsidRPr="00D01B9D">
        <w:rPr>
          <w:rFonts w:ascii="Calibri" w:eastAsia="Calibri" w:hAnsi="Calibri" w:cs="Calibri"/>
          <w:lang w:val="en-US"/>
        </w:rPr>
        <w:t>To build a module that will generate meaningful reports for the user and the company by analyzing user behavior patterns with the help of Business Intelligence (BI).</w:t>
      </w:r>
    </w:p>
    <w:p w14:paraId="19282A97" w14:textId="77777777" w:rsidR="005E0E0E" w:rsidRDefault="005E0E0E">
      <w:pPr>
        <w:rPr>
          <w:rFonts w:asciiTheme="majorHAnsi" w:eastAsiaTheme="majorEastAsia" w:hAnsiTheme="majorHAnsi" w:cstheme="majorBidi"/>
          <w:b/>
          <w:bCs/>
          <w:color w:val="2F5496" w:themeColor="accent1" w:themeShade="BF"/>
          <w:sz w:val="28"/>
          <w:szCs w:val="28"/>
          <w:lang w:val="en-US"/>
        </w:rPr>
      </w:pPr>
      <w:r>
        <w:rPr>
          <w:lang w:val="en-US"/>
        </w:rPr>
        <w:br w:type="page"/>
      </w:r>
    </w:p>
    <w:p w14:paraId="7D5D2163" w14:textId="6A13EAEB" w:rsidR="0073451D" w:rsidRDefault="003C29AF" w:rsidP="005E5F03">
      <w:pPr>
        <w:pStyle w:val="Heading1"/>
        <w:rPr>
          <w:lang w:val="en-US"/>
        </w:rPr>
      </w:pPr>
      <w:bookmarkStart w:id="3" w:name="_Toc69837054"/>
      <w:r>
        <w:rPr>
          <w:lang w:val="en-US"/>
        </w:rPr>
        <w:lastRenderedPageBreak/>
        <w:t>3</w:t>
      </w:r>
      <w:r w:rsidR="758682FA" w:rsidRPr="4C093F98">
        <w:rPr>
          <w:lang w:val="en-US"/>
        </w:rPr>
        <w:t xml:space="preserve">. </w:t>
      </w:r>
      <w:r w:rsidR="107415FE" w:rsidRPr="4C093F98">
        <w:rPr>
          <w:lang w:val="en-US"/>
        </w:rPr>
        <w:t>System Architecture</w:t>
      </w:r>
      <w:bookmarkEnd w:id="3"/>
    </w:p>
    <w:p w14:paraId="3B71BF3B" w14:textId="41C9A8B4" w:rsidR="00432ED1" w:rsidRDefault="00432ED1" w:rsidP="34600CEF">
      <w:pPr>
        <w:rPr>
          <w:b/>
          <w:bCs/>
          <w:lang w:val="en-US"/>
        </w:rPr>
      </w:pPr>
    </w:p>
    <w:p w14:paraId="346877E9" w14:textId="582326C3" w:rsidR="6EB1007C" w:rsidRDefault="414F7221" w:rsidP="646D4127">
      <w:pPr>
        <w:jc w:val="center"/>
      </w:pPr>
      <w:r>
        <w:rPr>
          <w:noProof/>
          <w:lang w:val="en-US"/>
        </w:rPr>
        <w:drawing>
          <wp:inline distT="0" distB="0" distL="0" distR="0" wp14:anchorId="46A7457D" wp14:editId="37414736">
            <wp:extent cx="5411328" cy="7175242"/>
            <wp:effectExtent l="0" t="0" r="0" b="635"/>
            <wp:docPr id="871796577" name="Picture 871796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796577"/>
                    <pic:cNvPicPr/>
                  </pic:nvPicPr>
                  <pic:blipFill>
                    <a:blip r:embed="rId18">
                      <a:extLst>
                        <a:ext uri="{28A0092B-C50C-407E-A947-70E740481C1C}">
                          <a14:useLocalDpi xmlns:a14="http://schemas.microsoft.com/office/drawing/2010/main" val="0"/>
                        </a:ext>
                      </a:extLst>
                    </a:blip>
                    <a:stretch>
                      <a:fillRect/>
                    </a:stretch>
                  </pic:blipFill>
                  <pic:spPr>
                    <a:xfrm>
                      <a:off x="0" y="0"/>
                      <a:ext cx="5411328" cy="7175242"/>
                    </a:xfrm>
                    <a:prstGeom prst="rect">
                      <a:avLst/>
                    </a:prstGeom>
                  </pic:spPr>
                </pic:pic>
              </a:graphicData>
            </a:graphic>
          </wp:inline>
        </w:drawing>
      </w:r>
    </w:p>
    <w:p w14:paraId="4403DF7A" w14:textId="1549E050" w:rsidR="6EB1007C" w:rsidRDefault="6EB1007C" w:rsidP="00B672B2"/>
    <w:p w14:paraId="7A44C2EC" w14:textId="5DA92FA4" w:rsidR="6EB1007C" w:rsidRDefault="6EB1007C" w:rsidP="646D4127">
      <w:pPr>
        <w:jc w:val="center"/>
      </w:pPr>
    </w:p>
    <w:p w14:paraId="293FEC8B" w14:textId="41897C18" w:rsidR="6EB1007C" w:rsidRDefault="6EB1007C" w:rsidP="646D4127">
      <w:pPr>
        <w:jc w:val="center"/>
      </w:pPr>
    </w:p>
    <w:p w14:paraId="35D01B49" w14:textId="1953D3A4" w:rsidR="6EB1007C" w:rsidRDefault="2BCD74E3" w:rsidP="646D4127">
      <w:pPr>
        <w:jc w:val="center"/>
      </w:pPr>
      <w:r>
        <w:rPr>
          <w:noProof/>
          <w:lang w:val="en-US"/>
        </w:rPr>
        <w:lastRenderedPageBreak/>
        <w:drawing>
          <wp:inline distT="0" distB="0" distL="0" distR="0" wp14:anchorId="0FC85D0A" wp14:editId="59D6CF90">
            <wp:extent cx="4572000" cy="3714750"/>
            <wp:effectExtent l="0" t="0" r="0" b="0"/>
            <wp:docPr id="1095264138" name="Picture 10952641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264138"/>
                    <pic:cNvPicPr/>
                  </pic:nvPicPr>
                  <pic:blipFill>
                    <a:blip r:embed="rId19">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05E23557" w14:textId="34B27850" w:rsidR="6EB1007C" w:rsidRDefault="6EB1007C" w:rsidP="6EB1007C">
      <w:pPr>
        <w:jc w:val="center"/>
      </w:pPr>
    </w:p>
    <w:p w14:paraId="28889D7A" w14:textId="2DE3EE32" w:rsidR="001D21CE" w:rsidRPr="001D21CE" w:rsidRDefault="0B4499F9" w:rsidP="001D21CE">
      <w:r>
        <w:t xml:space="preserve">The </w:t>
      </w:r>
      <w:r w:rsidR="61B36714">
        <w:t>system has the following components:</w:t>
      </w:r>
    </w:p>
    <w:p w14:paraId="14221B28" w14:textId="2FC3F86B" w:rsidR="0D5E3688" w:rsidRDefault="0D5E3688" w:rsidP="2130266D"/>
    <w:p w14:paraId="70033324" w14:textId="77777777" w:rsidR="00801AE8" w:rsidRDefault="2C8F53E8" w:rsidP="00EC7B84">
      <w:pPr>
        <w:pStyle w:val="Heading2"/>
      </w:pPr>
      <w:bookmarkStart w:id="4" w:name="_Toc69837055"/>
      <w:r w:rsidRPr="646D4127">
        <w:t>Interface</w:t>
      </w:r>
      <w:r w:rsidR="6AE319F6" w:rsidRPr="646D4127">
        <w:t>/Presentation</w:t>
      </w:r>
      <w:r w:rsidRPr="646D4127">
        <w:t xml:space="preserve"> Layer</w:t>
      </w:r>
      <w:r>
        <w:t>:</w:t>
      </w:r>
      <w:bookmarkEnd w:id="4"/>
      <w:r>
        <w:t xml:space="preserve"> </w:t>
      </w:r>
    </w:p>
    <w:p w14:paraId="50E667FF" w14:textId="45CDED08" w:rsidR="548A7F66" w:rsidRDefault="2C8F53E8" w:rsidP="00801AE8">
      <w:pPr>
        <w:pStyle w:val="ListParagraph"/>
        <w:ind w:left="0"/>
        <w:jc w:val="both"/>
      </w:pPr>
      <w:r>
        <w:t xml:space="preserve">The </w:t>
      </w:r>
      <w:r w:rsidR="378E9F0D">
        <w:t>conversational</w:t>
      </w:r>
      <w:r>
        <w:t xml:space="preserve"> interface of this chatbot primarily uses</w:t>
      </w:r>
      <w:r w:rsidR="513DC339">
        <w:t xml:space="preserve"> the text format, but it can also </w:t>
      </w:r>
      <w:r w:rsidR="4D80EB75">
        <w:t>accept voice commands. The user can chat on a web inter</w:t>
      </w:r>
      <w:r w:rsidR="1AD0008C">
        <w:t>face</w:t>
      </w:r>
      <w:r w:rsidR="00555541">
        <w:t xml:space="preserve"> using </w:t>
      </w:r>
      <w:r w:rsidR="7C2551D6">
        <w:t xml:space="preserve">natural and </w:t>
      </w:r>
      <w:r w:rsidR="4F51075D">
        <w:t>rich</w:t>
      </w:r>
      <w:r w:rsidR="00555541">
        <w:t xml:space="preserve"> interactions</w:t>
      </w:r>
      <w:r w:rsidR="1AD0008C">
        <w:t>.</w:t>
      </w:r>
    </w:p>
    <w:p w14:paraId="080B169D" w14:textId="77777777" w:rsidR="00801AE8" w:rsidRDefault="00801AE8" w:rsidP="00801AE8">
      <w:pPr>
        <w:pStyle w:val="ListParagraph"/>
        <w:jc w:val="both"/>
      </w:pPr>
    </w:p>
    <w:p w14:paraId="4264A4ED" w14:textId="77777777" w:rsidR="00801AE8" w:rsidRDefault="002B05B5" w:rsidP="00EC7B84">
      <w:pPr>
        <w:pStyle w:val="Heading2"/>
      </w:pPr>
      <w:bookmarkStart w:id="5" w:name="_Toc69837056"/>
      <w:r w:rsidRPr="4C093F98">
        <w:t>Fulfilment</w:t>
      </w:r>
      <w:r w:rsidR="54E904D6" w:rsidRPr="4C093F98">
        <w:t>/Business</w:t>
      </w:r>
      <w:r w:rsidR="2C8F53E8" w:rsidRPr="4C093F98">
        <w:t xml:space="preserve"> Layer</w:t>
      </w:r>
      <w:r w:rsidR="3153AF69">
        <w:t>:</w:t>
      </w:r>
      <w:bookmarkEnd w:id="5"/>
      <w:r w:rsidR="4FF8E8DD">
        <w:t xml:space="preserve"> </w:t>
      </w:r>
    </w:p>
    <w:p w14:paraId="629B9B60" w14:textId="63FED2E7" w:rsidR="2C8F53E8" w:rsidRDefault="4FF8E8DD" w:rsidP="00801AE8">
      <w:pPr>
        <w:pStyle w:val="ListParagraph"/>
        <w:ind w:left="90"/>
        <w:jc w:val="both"/>
      </w:pPr>
      <w:r>
        <w:t xml:space="preserve">This layer is what </w:t>
      </w:r>
      <w:r w:rsidR="00801AE8">
        <w:t>connects</w:t>
      </w:r>
      <w:r>
        <w:t xml:space="preserve"> the virtual agent to the ex</w:t>
      </w:r>
      <w:r w:rsidR="35A73D1E">
        <w:t xml:space="preserve">ternal systems to access the backend such as </w:t>
      </w:r>
      <w:r w:rsidR="10EB5BF3">
        <w:t xml:space="preserve">the </w:t>
      </w:r>
      <w:r w:rsidR="35A73D1E">
        <w:t xml:space="preserve">database, APIs, </w:t>
      </w:r>
      <w:r w:rsidR="7CF55B70">
        <w:t xml:space="preserve">or other directories. It is used to fetch dynamic information to </w:t>
      </w:r>
      <w:r w:rsidR="0463D32E">
        <w:t xml:space="preserve">adhere to the user’s request and </w:t>
      </w:r>
      <w:r w:rsidR="00801AE8">
        <w:t>keeps the conversation</w:t>
      </w:r>
      <w:r w:rsidR="0463D32E">
        <w:t xml:space="preserve"> flowing.</w:t>
      </w:r>
      <w:r w:rsidR="0222872C">
        <w:t xml:space="preserve"> The fulfilment layer used Google Cloud Orchestration, which contains Google Cloud</w:t>
      </w:r>
      <w:r w:rsidR="3CA4BE8E">
        <w:t xml:space="preserve"> Functions, Google App Engine, and Google Compute Engine. The Compute Engine is what </w:t>
      </w:r>
      <w:r w:rsidR="6EACB182">
        <w:t xml:space="preserve">helps </w:t>
      </w:r>
      <w:r w:rsidR="3CA4BE8E">
        <w:t xml:space="preserve">connect to the </w:t>
      </w:r>
      <w:r w:rsidR="0A2A7E92">
        <w:t>infrastructure such as the APIs and</w:t>
      </w:r>
      <w:r w:rsidR="21AB23A1">
        <w:t xml:space="preserve"> database.</w:t>
      </w:r>
      <w:r w:rsidR="7037A6C7">
        <w:t xml:space="preserve"> The visualisations can be performed by using Google Cloud Datalab</w:t>
      </w:r>
      <w:r w:rsidR="44B611E9">
        <w:t>.</w:t>
      </w:r>
    </w:p>
    <w:p w14:paraId="2C6F3C2F" w14:textId="77777777" w:rsidR="00801AE8" w:rsidRDefault="00801AE8" w:rsidP="00801AE8">
      <w:pPr>
        <w:pStyle w:val="ListParagraph"/>
        <w:ind w:left="90"/>
        <w:jc w:val="both"/>
      </w:pPr>
    </w:p>
    <w:p w14:paraId="7CB657D4" w14:textId="77777777" w:rsidR="00801AE8" w:rsidRDefault="2C8F53E8" w:rsidP="00EC7B84">
      <w:pPr>
        <w:pStyle w:val="Heading2"/>
      </w:pPr>
      <w:bookmarkStart w:id="6" w:name="_Toc69837057"/>
      <w:r w:rsidRPr="4C093F98">
        <w:t>A Flask</w:t>
      </w:r>
      <w:r w:rsidR="000738C8" w:rsidRPr="4C093F98">
        <w:t>-</w:t>
      </w:r>
      <w:r w:rsidRPr="4C093F98">
        <w:t xml:space="preserve">based </w:t>
      </w:r>
      <w:r w:rsidR="000738C8" w:rsidRPr="4C093F98">
        <w:t>S</w:t>
      </w:r>
      <w:r w:rsidRPr="4C093F98">
        <w:t>erver</w:t>
      </w:r>
      <w:r w:rsidR="0FD8AD05">
        <w:t>:</w:t>
      </w:r>
      <w:bookmarkEnd w:id="6"/>
      <w:r w:rsidR="70377F25">
        <w:t xml:space="preserve"> </w:t>
      </w:r>
    </w:p>
    <w:p w14:paraId="400AAB7D" w14:textId="7A545068" w:rsidR="2C8F53E8" w:rsidRDefault="0EA963C3" w:rsidP="00801AE8">
      <w:pPr>
        <w:pStyle w:val="ListParagraph"/>
        <w:ind w:left="0"/>
        <w:jc w:val="both"/>
      </w:pPr>
      <w:r>
        <w:t xml:space="preserve">For the compute engine to access the </w:t>
      </w:r>
      <w:r w:rsidR="00801AE8">
        <w:t>database</w:t>
      </w:r>
      <w:r>
        <w:t xml:space="preserve"> a webhook call is sent </w:t>
      </w:r>
      <w:r w:rsidR="4163FAA1">
        <w:t>to the</w:t>
      </w:r>
      <w:r w:rsidR="70377F25">
        <w:t xml:space="preserve"> </w:t>
      </w:r>
      <w:r w:rsidR="010EC1FE">
        <w:t>F</w:t>
      </w:r>
      <w:r w:rsidR="70377F25">
        <w:t>lask</w:t>
      </w:r>
      <w:r w:rsidR="3AEFCEDD">
        <w:t xml:space="preserve"> based server (that we build on </w:t>
      </w:r>
      <w:r w:rsidR="515E29DE">
        <w:t xml:space="preserve">Google </w:t>
      </w:r>
      <w:r w:rsidR="3AEFCEDD">
        <w:t>Cloud Datalab)</w:t>
      </w:r>
      <w:r w:rsidR="33C958DC">
        <w:t xml:space="preserve"> </w:t>
      </w:r>
      <w:r w:rsidR="763CF445">
        <w:t xml:space="preserve">and </w:t>
      </w:r>
      <w:r w:rsidR="33C958DC">
        <w:t xml:space="preserve">that sends a datastore query to the </w:t>
      </w:r>
      <w:proofErr w:type="gramStart"/>
      <w:r w:rsidR="33C958DC">
        <w:t>database.</w:t>
      </w:r>
      <w:proofErr w:type="gramEnd"/>
    </w:p>
    <w:p w14:paraId="0F9D914E" w14:textId="77777777" w:rsidR="00801AE8" w:rsidRDefault="00801AE8" w:rsidP="00801AE8">
      <w:pPr>
        <w:pStyle w:val="ListParagraph"/>
        <w:ind w:left="0"/>
        <w:jc w:val="both"/>
      </w:pPr>
    </w:p>
    <w:p w14:paraId="2ADC29FD" w14:textId="77777777" w:rsidR="00801AE8" w:rsidRDefault="2C8F53E8" w:rsidP="00EC7B84">
      <w:pPr>
        <w:pStyle w:val="Heading2"/>
      </w:pPr>
      <w:bookmarkStart w:id="7" w:name="_Toc69837058"/>
      <w:r w:rsidRPr="4C093F98">
        <w:lastRenderedPageBreak/>
        <w:t>Database Layer</w:t>
      </w:r>
      <w:r w:rsidR="089168E3">
        <w:t>:</w:t>
      </w:r>
      <w:bookmarkEnd w:id="7"/>
      <w:r w:rsidR="417416F8">
        <w:t xml:space="preserve"> </w:t>
      </w:r>
    </w:p>
    <w:p w14:paraId="6DACDBC6" w14:textId="3E87C699" w:rsidR="2C8F53E8" w:rsidRDefault="417416F8" w:rsidP="00801AE8">
      <w:pPr>
        <w:pStyle w:val="ListParagraph"/>
        <w:ind w:left="0"/>
        <w:jc w:val="both"/>
      </w:pPr>
      <w:r>
        <w:t>The data</w:t>
      </w:r>
      <w:r w:rsidR="00801AE8">
        <w:t xml:space="preserve"> </w:t>
      </w:r>
      <w:r w:rsidR="404ECFEF">
        <w:t xml:space="preserve">from APIs is </w:t>
      </w:r>
      <w:r w:rsidR="6487384E">
        <w:t>pre-processed</w:t>
      </w:r>
      <w:r w:rsidR="404ECFEF">
        <w:t xml:space="preserve"> </w:t>
      </w:r>
      <w:r w:rsidR="57612A0D">
        <w:t xml:space="preserve">in Google Cloud Datalab </w:t>
      </w:r>
      <w:r w:rsidR="404ECFEF">
        <w:t>to create topics and is then extracted</w:t>
      </w:r>
      <w:r w:rsidR="10E66B3E">
        <w:t>,</w:t>
      </w:r>
      <w:r w:rsidR="404ECFEF">
        <w:t xml:space="preserve"> and its associated synonym is saved for </w:t>
      </w:r>
      <w:r w:rsidR="5D6DFE00">
        <w:t>each topic.</w:t>
      </w:r>
      <w:r w:rsidR="15CB5B95">
        <w:t xml:space="preserve"> Th</w:t>
      </w:r>
      <w:r w:rsidR="70DB6569">
        <w:t xml:space="preserve">e resulting </w:t>
      </w:r>
      <w:r w:rsidR="00801AE8">
        <w:t>entities are</w:t>
      </w:r>
      <w:r w:rsidR="15CB5B95">
        <w:t xml:space="preserve"> stored in Cloud Datastore</w:t>
      </w:r>
      <w:r w:rsidR="5125BCB0">
        <w:t>.</w:t>
      </w:r>
      <w:r w:rsidR="414CFD30">
        <w:t xml:space="preserve"> Once, the data is available in the Datastore, the Flask-based server continuously accepts r</w:t>
      </w:r>
      <w:r w:rsidR="739F426C">
        <w:t>equests from the Dialogflow Fulfilment API and responds by using the data stored in the Datastore.</w:t>
      </w:r>
    </w:p>
    <w:p w14:paraId="3BB01F6D" w14:textId="77777777" w:rsidR="00EC7B84" w:rsidRDefault="00EC7B84" w:rsidP="00801AE8">
      <w:pPr>
        <w:pStyle w:val="ListParagraph"/>
        <w:ind w:left="0"/>
        <w:jc w:val="both"/>
        <w:rPr>
          <w:rFonts w:eastAsiaTheme="minorEastAsia"/>
        </w:rPr>
      </w:pPr>
    </w:p>
    <w:p w14:paraId="6EB26E17" w14:textId="77777777" w:rsidR="00EC7B84" w:rsidRDefault="2C8F53E8" w:rsidP="00EC7B84">
      <w:pPr>
        <w:pStyle w:val="Heading2"/>
      </w:pPr>
      <w:bookmarkStart w:id="8" w:name="_Toc69837059"/>
      <w:r w:rsidRPr="646D4127">
        <w:t>Infrastructure Layer</w:t>
      </w:r>
      <w:r w:rsidR="0D40CCD9">
        <w:t>:</w:t>
      </w:r>
      <w:bookmarkEnd w:id="8"/>
      <w:r w:rsidR="321B0EBA">
        <w:t xml:space="preserve"> </w:t>
      </w:r>
    </w:p>
    <w:p w14:paraId="30FA1187" w14:textId="777B673D" w:rsidR="00755E81" w:rsidRDefault="300AF3C5" w:rsidP="00801AE8">
      <w:pPr>
        <w:pStyle w:val="ListParagraph"/>
        <w:ind w:left="0"/>
        <w:jc w:val="both"/>
      </w:pPr>
      <w:r>
        <w:t xml:space="preserve">The conversation is managed by Dialogflow, which is the main component of the interface as it enables the interaction using text and speech. The agent, </w:t>
      </w:r>
      <w:proofErr w:type="gramStart"/>
      <w:r>
        <w:t>which</w:t>
      </w:r>
      <w:proofErr w:type="gramEnd"/>
      <w:r>
        <w:t xml:space="preserve"> is </w:t>
      </w:r>
      <w:r w:rsidR="00EC7B84">
        <w:t>created,</w:t>
      </w:r>
      <w:r>
        <w:t xml:space="preserve"> using Dialogflow, manages the conversation flow based on the intent or intention extracted from the user conversation.</w:t>
      </w:r>
    </w:p>
    <w:p w14:paraId="047F226B" w14:textId="1C580318" w:rsidR="00755E81" w:rsidRDefault="00755E81" w:rsidP="00755E81">
      <w:pPr>
        <w:pStyle w:val="Heading1"/>
      </w:pPr>
      <w:bookmarkStart w:id="9" w:name="_Toc69837060"/>
      <w:r>
        <w:t>4. Key Features and Interface</w:t>
      </w:r>
      <w:bookmarkEnd w:id="9"/>
    </w:p>
    <w:p w14:paraId="296F9EAB" w14:textId="77777777" w:rsidR="005E2BEB" w:rsidRPr="005E2BEB" w:rsidRDefault="005E2BEB" w:rsidP="005E2BEB"/>
    <w:p w14:paraId="6B30BBEC" w14:textId="77777777" w:rsidR="005E2BEB" w:rsidRDefault="005E2BEB" w:rsidP="005E2BEB">
      <w:pPr>
        <w:jc w:val="both"/>
        <w:rPr>
          <w:lang w:val="en-US"/>
        </w:rPr>
      </w:pPr>
      <w:r w:rsidRPr="17991E38">
        <w:rPr>
          <w:lang w:val="en-US"/>
        </w:rPr>
        <w:t>The following images display what our chatbot would look like to a user once it's deployed on the web.</w:t>
      </w:r>
      <w:r>
        <w:rPr>
          <w:lang w:val="en-US"/>
        </w:rPr>
        <w:t xml:space="preserve"> </w:t>
      </w:r>
    </w:p>
    <w:p w14:paraId="47A63363" w14:textId="77777777" w:rsidR="005E2BEB" w:rsidRDefault="005E2BEB" w:rsidP="005E2BEB">
      <w:pPr>
        <w:jc w:val="both"/>
        <w:rPr>
          <w:lang w:val="en-US"/>
        </w:rPr>
      </w:pPr>
    </w:p>
    <w:p w14:paraId="4E0E30F5" w14:textId="77777777" w:rsidR="005E2BEB" w:rsidRDefault="005E2BEB" w:rsidP="005E2BEB">
      <w:pPr>
        <w:pStyle w:val="ListParagraph"/>
        <w:numPr>
          <w:ilvl w:val="0"/>
          <w:numId w:val="14"/>
        </w:numPr>
        <w:jc w:val="both"/>
        <w:rPr>
          <w:lang w:val="en-US"/>
        </w:rPr>
      </w:pPr>
      <w:r w:rsidRPr="00B44BFA">
        <w:rPr>
          <w:lang w:val="en-US"/>
        </w:rPr>
        <w:t>The first image displays a scenario where the user wants to watch an action movie.</w:t>
      </w:r>
      <w:r>
        <w:rPr>
          <w:lang w:val="en-US"/>
        </w:rPr>
        <w:t xml:space="preserve"> The chatbot recommends some of the action movies that are popular or currently trending. The user specifies the year from which he wants to watch an action movie so the chatbot recommends some of the popular movies from that year.</w:t>
      </w:r>
    </w:p>
    <w:p w14:paraId="49555A03" w14:textId="77777777" w:rsidR="00890B94" w:rsidRDefault="00890B94" w:rsidP="00890B94">
      <w:pPr>
        <w:pStyle w:val="ListParagraph"/>
        <w:jc w:val="both"/>
        <w:rPr>
          <w:lang w:val="en-US"/>
        </w:rPr>
      </w:pPr>
    </w:p>
    <w:p w14:paraId="5742F660" w14:textId="1580634D" w:rsidR="00890B94" w:rsidRPr="00890B94" w:rsidRDefault="00890B94" w:rsidP="00890B94">
      <w:pPr>
        <w:ind w:left="2880"/>
        <w:jc w:val="both"/>
        <w:rPr>
          <w:lang w:val="en-US"/>
        </w:rPr>
      </w:pPr>
      <w:r>
        <w:rPr>
          <w:noProof/>
          <w:lang w:val="en-US"/>
        </w:rPr>
        <w:drawing>
          <wp:inline distT="0" distB="0" distL="0" distR="0" wp14:anchorId="796E374B" wp14:editId="144C2C8A">
            <wp:extent cx="2478198" cy="4188503"/>
            <wp:effectExtent l="19050" t="19050" r="17780" b="21590"/>
            <wp:docPr id="1964513069" name="Picture 196451306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513069"/>
                    <pic:cNvPicPr/>
                  </pic:nvPicPr>
                  <pic:blipFill>
                    <a:blip r:embed="rId20">
                      <a:extLst>
                        <a:ext uri="{28A0092B-C50C-407E-A947-70E740481C1C}">
                          <a14:useLocalDpi xmlns:a14="http://schemas.microsoft.com/office/drawing/2010/main" val="0"/>
                        </a:ext>
                      </a:extLst>
                    </a:blip>
                    <a:stretch>
                      <a:fillRect/>
                    </a:stretch>
                  </pic:blipFill>
                  <pic:spPr>
                    <a:xfrm>
                      <a:off x="0" y="0"/>
                      <a:ext cx="2478198" cy="4188503"/>
                    </a:xfrm>
                    <a:prstGeom prst="rect">
                      <a:avLst/>
                    </a:prstGeom>
                    <a:ln>
                      <a:solidFill>
                        <a:schemeClr val="accent1"/>
                      </a:solidFill>
                    </a:ln>
                  </pic:spPr>
                </pic:pic>
              </a:graphicData>
            </a:graphic>
          </wp:inline>
        </w:drawing>
      </w:r>
    </w:p>
    <w:p w14:paraId="7BB24343" w14:textId="77777777" w:rsidR="005E2BEB" w:rsidRDefault="005E2BEB" w:rsidP="005E2BEB">
      <w:pPr>
        <w:pStyle w:val="ListParagraph"/>
        <w:jc w:val="both"/>
        <w:rPr>
          <w:lang w:val="en-US"/>
        </w:rPr>
      </w:pPr>
    </w:p>
    <w:p w14:paraId="11791899" w14:textId="77777777" w:rsidR="005E2BEB" w:rsidRDefault="005E2BEB" w:rsidP="005E2BEB">
      <w:pPr>
        <w:pStyle w:val="ListParagraph"/>
        <w:numPr>
          <w:ilvl w:val="0"/>
          <w:numId w:val="14"/>
        </w:numPr>
        <w:jc w:val="both"/>
        <w:rPr>
          <w:lang w:val="en-US"/>
        </w:rPr>
      </w:pPr>
      <w:r>
        <w:rPr>
          <w:lang w:val="en-US"/>
        </w:rPr>
        <w:t>The second image displays a scenario where the user wants to update his account details and the chatbot redirects the user to that link.</w:t>
      </w:r>
    </w:p>
    <w:p w14:paraId="7481C231" w14:textId="77777777" w:rsidR="00890B94" w:rsidRDefault="00890B94" w:rsidP="00890B94">
      <w:pPr>
        <w:pStyle w:val="ListParagraph"/>
        <w:jc w:val="both"/>
        <w:rPr>
          <w:lang w:val="en-US"/>
        </w:rPr>
      </w:pPr>
    </w:p>
    <w:p w14:paraId="0F5FE512" w14:textId="5B480DF2" w:rsidR="00890B94" w:rsidRPr="00890B94" w:rsidRDefault="00890B94" w:rsidP="00890B94">
      <w:pPr>
        <w:ind w:left="2880"/>
        <w:jc w:val="both"/>
        <w:rPr>
          <w:lang w:val="en-US"/>
        </w:rPr>
      </w:pPr>
      <w:r>
        <w:rPr>
          <w:noProof/>
          <w:lang w:val="en-US"/>
        </w:rPr>
        <w:drawing>
          <wp:inline distT="0" distB="0" distL="0" distR="0" wp14:anchorId="764BE6B6" wp14:editId="4E8DEA7C">
            <wp:extent cx="2479675" cy="3562350"/>
            <wp:effectExtent l="19050" t="19050" r="15875" b="19050"/>
            <wp:docPr id="1707795427" name="Picture 17077954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795427"/>
                    <pic:cNvPicPr/>
                  </pic:nvPicPr>
                  <pic:blipFill>
                    <a:blip r:embed="rId21">
                      <a:extLst>
                        <a:ext uri="{28A0092B-C50C-407E-A947-70E740481C1C}">
                          <a14:useLocalDpi xmlns:a14="http://schemas.microsoft.com/office/drawing/2010/main" val="0"/>
                        </a:ext>
                      </a:extLst>
                    </a:blip>
                    <a:stretch>
                      <a:fillRect/>
                    </a:stretch>
                  </pic:blipFill>
                  <pic:spPr>
                    <a:xfrm>
                      <a:off x="0" y="0"/>
                      <a:ext cx="2481942" cy="3565606"/>
                    </a:xfrm>
                    <a:prstGeom prst="rect">
                      <a:avLst/>
                    </a:prstGeom>
                    <a:ln>
                      <a:solidFill>
                        <a:schemeClr val="accent1"/>
                      </a:solidFill>
                    </a:ln>
                  </pic:spPr>
                </pic:pic>
              </a:graphicData>
            </a:graphic>
          </wp:inline>
        </w:drawing>
      </w:r>
    </w:p>
    <w:p w14:paraId="14E2C940" w14:textId="77777777" w:rsidR="005E2BEB" w:rsidRPr="005E2BEB" w:rsidRDefault="005E2BEB" w:rsidP="005E2BEB">
      <w:pPr>
        <w:pStyle w:val="ListParagraph"/>
        <w:rPr>
          <w:lang w:val="en-US"/>
        </w:rPr>
      </w:pPr>
    </w:p>
    <w:p w14:paraId="00CB5E06" w14:textId="77777777" w:rsidR="005E2BEB" w:rsidRDefault="005E2BEB" w:rsidP="005E2BEB">
      <w:pPr>
        <w:pStyle w:val="ListParagraph"/>
        <w:jc w:val="both"/>
        <w:rPr>
          <w:lang w:val="en-US"/>
        </w:rPr>
      </w:pPr>
    </w:p>
    <w:p w14:paraId="6DB16724" w14:textId="77777777" w:rsidR="005E2BEB" w:rsidRPr="00B44BFA" w:rsidRDefault="005E2BEB" w:rsidP="005E2BEB">
      <w:pPr>
        <w:pStyle w:val="ListParagraph"/>
        <w:numPr>
          <w:ilvl w:val="0"/>
          <w:numId w:val="14"/>
        </w:numPr>
        <w:jc w:val="both"/>
        <w:rPr>
          <w:lang w:val="en-US"/>
        </w:rPr>
      </w:pPr>
      <w:r>
        <w:rPr>
          <w:lang w:val="en-US"/>
        </w:rPr>
        <w:t>The third image displays a scenario where the user wants to set a date and time to watch a particular movie with his friend online. The chatbot confirms the date and time and sends a request to the user’s friend.</w:t>
      </w:r>
    </w:p>
    <w:p w14:paraId="1DBA5019" w14:textId="2836EEC2" w:rsidR="005E2BEB" w:rsidRDefault="005E2BEB" w:rsidP="00890B94">
      <w:r>
        <w:t xml:space="preserve">                </w:t>
      </w:r>
    </w:p>
    <w:p w14:paraId="168907C0" w14:textId="77777777" w:rsidR="005E2BEB" w:rsidRDefault="005E2BEB" w:rsidP="00890B94">
      <w:pPr>
        <w:ind w:left="720"/>
        <w:jc w:val="center"/>
      </w:pPr>
      <w:r>
        <w:rPr>
          <w:noProof/>
          <w:lang w:val="en-US"/>
        </w:rPr>
        <w:drawing>
          <wp:inline distT="0" distB="0" distL="0" distR="0" wp14:anchorId="56171325" wp14:editId="0E4866FA">
            <wp:extent cx="2619375" cy="3200400"/>
            <wp:effectExtent l="19050" t="19050" r="28575" b="19050"/>
            <wp:docPr id="514046563" name="Picture 514046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046563"/>
                    <pic:cNvPicPr/>
                  </pic:nvPicPr>
                  <pic:blipFill>
                    <a:blip r:embed="rId22">
                      <a:extLst>
                        <a:ext uri="{28A0092B-C50C-407E-A947-70E740481C1C}">
                          <a14:useLocalDpi xmlns:a14="http://schemas.microsoft.com/office/drawing/2010/main" val="0"/>
                        </a:ext>
                      </a:extLst>
                    </a:blip>
                    <a:stretch>
                      <a:fillRect/>
                    </a:stretch>
                  </pic:blipFill>
                  <pic:spPr>
                    <a:xfrm>
                      <a:off x="0" y="0"/>
                      <a:ext cx="2675400" cy="3268852"/>
                    </a:xfrm>
                    <a:prstGeom prst="rect">
                      <a:avLst/>
                    </a:prstGeom>
                    <a:ln>
                      <a:solidFill>
                        <a:schemeClr val="accent1"/>
                      </a:solidFill>
                    </a:ln>
                  </pic:spPr>
                </pic:pic>
              </a:graphicData>
            </a:graphic>
          </wp:inline>
        </w:drawing>
      </w:r>
    </w:p>
    <w:p w14:paraId="55E6E260" w14:textId="63556490" w:rsidR="005E2BEB" w:rsidRDefault="005E2BEB" w:rsidP="005E2BEB">
      <w:pPr>
        <w:rPr>
          <w:lang w:val="en-US"/>
        </w:rPr>
      </w:pPr>
      <w:r w:rsidRPr="6EB1007C">
        <w:rPr>
          <w:lang w:val="en-US"/>
        </w:rPr>
        <w:lastRenderedPageBreak/>
        <w:t xml:space="preserve">Some of our key </w:t>
      </w:r>
      <w:r w:rsidR="00890B94">
        <w:rPr>
          <w:lang w:val="en-US"/>
        </w:rPr>
        <w:t>features</w:t>
      </w:r>
      <w:r w:rsidRPr="6EB1007C">
        <w:rPr>
          <w:lang w:val="en-US"/>
        </w:rPr>
        <w:t xml:space="preserve"> are explained below.</w:t>
      </w:r>
    </w:p>
    <w:p w14:paraId="15876C25" w14:textId="77777777" w:rsidR="005E2BEB" w:rsidRDefault="005E2BEB" w:rsidP="005E2BEB">
      <w:pPr>
        <w:rPr>
          <w:lang w:val="en-US"/>
        </w:rPr>
      </w:pPr>
    </w:p>
    <w:p w14:paraId="074C972B" w14:textId="48E409B0" w:rsidR="005E2BEB" w:rsidRDefault="005E2BEB" w:rsidP="00AE0518">
      <w:pPr>
        <w:pStyle w:val="Heading2"/>
        <w:rPr>
          <w:lang w:val="en-US"/>
        </w:rPr>
      </w:pPr>
      <w:bookmarkStart w:id="10" w:name="_Toc69837061"/>
      <w:r>
        <w:rPr>
          <w:lang w:val="en-US"/>
        </w:rPr>
        <w:t>4.1</w:t>
      </w:r>
      <w:r w:rsidR="004D2DD7">
        <w:rPr>
          <w:lang w:val="en-US"/>
        </w:rPr>
        <w:t>.</w:t>
      </w:r>
      <w:r>
        <w:rPr>
          <w:lang w:val="en-US"/>
        </w:rPr>
        <w:t xml:space="preserve"> </w:t>
      </w:r>
      <w:r w:rsidRPr="009B2D30">
        <w:rPr>
          <w:lang w:val="en-US"/>
        </w:rPr>
        <w:t>Web User Interface for Chatbot Interaction</w:t>
      </w:r>
      <w:bookmarkEnd w:id="10"/>
    </w:p>
    <w:p w14:paraId="20500A4A" w14:textId="77777777" w:rsidR="005E2BEB" w:rsidRPr="007F3E62" w:rsidRDefault="005E2BEB" w:rsidP="005E2BEB">
      <w:pPr>
        <w:rPr>
          <w:lang w:val="en-US"/>
        </w:rPr>
      </w:pPr>
    </w:p>
    <w:p w14:paraId="39A77F2B" w14:textId="77777777" w:rsidR="005E2BEB" w:rsidRPr="00F428B5" w:rsidRDefault="005E2BEB" w:rsidP="005E2BEB">
      <w:pPr>
        <w:jc w:val="both"/>
        <w:rPr>
          <w:lang w:val="en-US"/>
        </w:rPr>
      </w:pPr>
      <w:r w:rsidRPr="6EB1007C">
        <w:rPr>
          <w:lang w:val="en-US"/>
        </w:rPr>
        <w:t xml:space="preserve">This functionality will be the development of a UI or a web interface for a user to interact with the </w:t>
      </w:r>
      <w:r>
        <w:rPr>
          <w:lang w:val="en-US"/>
        </w:rPr>
        <w:t>c</w:t>
      </w:r>
      <w:r w:rsidRPr="6EB1007C">
        <w:rPr>
          <w:lang w:val="en-US"/>
        </w:rPr>
        <w:t xml:space="preserve">hatbot. User login will have an authentication and authorization mechanism to make sure “A user is valid – You are who you are, and you access what you are allowed to access”. Once authenticated, the </w:t>
      </w:r>
      <w:r>
        <w:rPr>
          <w:lang w:val="en-US"/>
        </w:rPr>
        <w:t>c</w:t>
      </w:r>
      <w:r w:rsidRPr="6EB1007C">
        <w:rPr>
          <w:lang w:val="en-US"/>
        </w:rPr>
        <w:t>hatbot will introduce itself to user and provide the user with some basic FAQs and present the user with relevant answers based on user choice. If the user is unable to get the necessary help with the FAQs, then the system will seamlessly transition to the smart chatbot.</w:t>
      </w:r>
    </w:p>
    <w:p w14:paraId="69C656A1" w14:textId="77777777" w:rsidR="005E2BEB" w:rsidRPr="00DF36F5" w:rsidRDefault="005E2BEB" w:rsidP="005E2BEB">
      <w:pPr>
        <w:rPr>
          <w:rFonts w:eastAsiaTheme="minorEastAsia"/>
          <w:lang w:val="en-US"/>
        </w:rPr>
      </w:pPr>
    </w:p>
    <w:p w14:paraId="78F65FA9" w14:textId="6F5481D9" w:rsidR="005E2BEB" w:rsidRDefault="005E2BEB" w:rsidP="00AE0518">
      <w:pPr>
        <w:pStyle w:val="Heading2"/>
        <w:rPr>
          <w:lang w:val="en-US"/>
        </w:rPr>
      </w:pPr>
      <w:bookmarkStart w:id="11" w:name="_Toc69837062"/>
      <w:r>
        <w:rPr>
          <w:lang w:val="en-US"/>
        </w:rPr>
        <w:t>4.2</w:t>
      </w:r>
      <w:r w:rsidR="004D2DD7">
        <w:rPr>
          <w:lang w:val="en-US"/>
        </w:rPr>
        <w:t>.</w:t>
      </w:r>
      <w:r>
        <w:rPr>
          <w:lang w:val="en-US"/>
        </w:rPr>
        <w:t xml:space="preserve"> </w:t>
      </w:r>
      <w:r w:rsidRPr="00DF36F5">
        <w:rPr>
          <w:lang w:val="en-US"/>
        </w:rPr>
        <w:t xml:space="preserve">Movie </w:t>
      </w:r>
      <w:r>
        <w:rPr>
          <w:lang w:val="en-US"/>
        </w:rPr>
        <w:t>R</w:t>
      </w:r>
      <w:r w:rsidRPr="00DF36F5">
        <w:rPr>
          <w:lang w:val="en-US"/>
        </w:rPr>
        <w:t>ecommendations</w:t>
      </w:r>
      <w:bookmarkEnd w:id="11"/>
    </w:p>
    <w:p w14:paraId="1EC0DC4B" w14:textId="77777777" w:rsidR="005E2BEB" w:rsidRPr="002A301D" w:rsidRDefault="005E2BEB" w:rsidP="005E2BEB">
      <w:pPr>
        <w:rPr>
          <w:lang w:val="en-US"/>
        </w:rPr>
      </w:pPr>
    </w:p>
    <w:p w14:paraId="67CFF37F" w14:textId="77777777" w:rsidR="005E2BEB" w:rsidRDefault="005E2BEB" w:rsidP="005E2BEB">
      <w:pPr>
        <w:jc w:val="both"/>
        <w:rPr>
          <w:lang w:val="en-US"/>
        </w:rPr>
      </w:pPr>
      <w:r>
        <w:rPr>
          <w:lang w:val="en-US"/>
        </w:rPr>
        <w:t>This will be a novel functionality wherein the chatbot will recommend entertainment options to a user not just based on the user behavior but also based on the activity of the user’s friends and groups.</w:t>
      </w:r>
    </w:p>
    <w:p w14:paraId="2FBD4F91" w14:textId="77777777" w:rsidR="005E2BEB" w:rsidRDefault="005E2BEB" w:rsidP="005E2BEB">
      <w:pPr>
        <w:jc w:val="both"/>
        <w:rPr>
          <w:lang w:val="en-US"/>
        </w:rPr>
      </w:pPr>
    </w:p>
    <w:p w14:paraId="0CA22DE5" w14:textId="77777777" w:rsidR="005E2BEB" w:rsidRDefault="005E2BEB" w:rsidP="005E2BEB">
      <w:pPr>
        <w:jc w:val="both"/>
        <w:rPr>
          <w:lang w:val="en-US"/>
        </w:rPr>
      </w:pPr>
      <w:r w:rsidRPr="00CB1D97">
        <w:rPr>
          <w:u w:val="single"/>
          <w:lang w:val="en-US"/>
        </w:rPr>
        <w:t>Example:</w:t>
      </w:r>
      <w:r>
        <w:rPr>
          <w:lang w:val="en-US"/>
        </w:rPr>
        <w:t xml:space="preserve"> If a user is asking the chatbot to recommend a good period movie. The chatbot could respond with “Hello Mr. Jack, your friend Ms. Jill just watched Dunkirk and rated it 5 starts. It is not just a good period movie. It is EPIC. Would you like to know more about Dunkirk?”</w:t>
      </w:r>
    </w:p>
    <w:p w14:paraId="44C750DB" w14:textId="77777777" w:rsidR="005E2BEB" w:rsidRDefault="005E2BEB" w:rsidP="005E2BEB">
      <w:pPr>
        <w:jc w:val="both"/>
        <w:rPr>
          <w:lang w:val="en-US"/>
        </w:rPr>
      </w:pPr>
    </w:p>
    <w:p w14:paraId="2D75B0E9" w14:textId="77777777" w:rsidR="005E2BEB" w:rsidRPr="00CB1D97" w:rsidRDefault="005E2BEB" w:rsidP="005E2BEB">
      <w:pPr>
        <w:jc w:val="both"/>
        <w:rPr>
          <w:lang w:val="en-US"/>
        </w:rPr>
      </w:pPr>
      <w:r w:rsidRPr="6EB1007C">
        <w:rPr>
          <w:lang w:val="en-US"/>
        </w:rPr>
        <w:t>Of course, this functionality will take into consideration all the users privacy settings.</w:t>
      </w:r>
    </w:p>
    <w:p w14:paraId="17109BD6" w14:textId="180644AA" w:rsidR="005E2BEB" w:rsidRDefault="005E2BEB" w:rsidP="00AE0518">
      <w:pPr>
        <w:pStyle w:val="Heading2"/>
        <w:rPr>
          <w:lang w:val="en-US"/>
        </w:rPr>
      </w:pPr>
      <w:bookmarkStart w:id="12" w:name="_Toc69837063"/>
      <w:r w:rsidRPr="17991E38">
        <w:rPr>
          <w:lang w:val="en-US"/>
        </w:rPr>
        <w:t>4.3</w:t>
      </w:r>
      <w:r w:rsidR="004D2DD7">
        <w:rPr>
          <w:lang w:val="en-US"/>
        </w:rPr>
        <w:t>.</w:t>
      </w:r>
      <w:r w:rsidRPr="17991E38">
        <w:rPr>
          <w:lang w:val="en-US"/>
        </w:rPr>
        <w:t xml:space="preserve"> Auto-filling forms on behalf of the user</w:t>
      </w:r>
      <w:bookmarkEnd w:id="12"/>
    </w:p>
    <w:p w14:paraId="73371544" w14:textId="77777777" w:rsidR="005E2BEB" w:rsidRDefault="005E2BEB" w:rsidP="005E2BEB">
      <w:pPr>
        <w:rPr>
          <w:lang w:val="en-US"/>
        </w:rPr>
      </w:pPr>
    </w:p>
    <w:p w14:paraId="2337B835" w14:textId="77777777" w:rsidR="005E2BEB" w:rsidRDefault="005E2BEB" w:rsidP="005E2BEB">
      <w:pPr>
        <w:jc w:val="both"/>
        <w:rPr>
          <w:lang w:val="en-US"/>
        </w:rPr>
      </w:pPr>
      <w:r w:rsidRPr="107BDAF9">
        <w:rPr>
          <w:lang w:val="en-US"/>
        </w:rPr>
        <w:t xml:space="preserve">This functionality will focus on assisting a user with simple online updates. This will be split into two – updates where in a user will have to authorize and </w:t>
      </w:r>
      <w:proofErr w:type="gramStart"/>
      <w:r w:rsidRPr="107BDAF9">
        <w:rPr>
          <w:lang w:val="en-US"/>
        </w:rPr>
        <w:t>submit,</w:t>
      </w:r>
      <w:proofErr w:type="gramEnd"/>
      <w:r w:rsidRPr="107BDAF9">
        <w:rPr>
          <w:lang w:val="en-US"/>
        </w:rPr>
        <w:t xml:space="preserve"> updates where in a user just needs to confirm.</w:t>
      </w:r>
    </w:p>
    <w:p w14:paraId="2BA28F50" w14:textId="77777777" w:rsidR="005E2BEB" w:rsidRDefault="005E2BEB" w:rsidP="005E2BEB">
      <w:pPr>
        <w:jc w:val="both"/>
        <w:rPr>
          <w:lang w:val="en-US"/>
        </w:rPr>
      </w:pPr>
    </w:p>
    <w:p w14:paraId="1660C389" w14:textId="77777777" w:rsidR="005E2BEB" w:rsidRPr="00910577" w:rsidRDefault="005E2BEB" w:rsidP="005E2BEB">
      <w:pPr>
        <w:pStyle w:val="ListParagraph"/>
        <w:numPr>
          <w:ilvl w:val="0"/>
          <w:numId w:val="10"/>
        </w:numPr>
        <w:jc w:val="both"/>
        <w:rPr>
          <w:b/>
          <w:bCs/>
          <w:u w:val="single"/>
          <w:lang w:val="en-US"/>
        </w:rPr>
      </w:pPr>
      <w:r w:rsidRPr="107BDAF9">
        <w:rPr>
          <w:b/>
          <w:bCs/>
          <w:u w:val="single"/>
          <w:lang w:val="en-US"/>
        </w:rPr>
        <w:t xml:space="preserve">User Confirmation </w:t>
      </w:r>
      <w:r>
        <w:rPr>
          <w:b/>
          <w:bCs/>
          <w:u w:val="single"/>
          <w:lang w:val="en-US"/>
        </w:rPr>
        <w:t>U</w:t>
      </w:r>
      <w:r w:rsidRPr="107BDAF9">
        <w:rPr>
          <w:b/>
          <w:bCs/>
          <w:u w:val="single"/>
          <w:lang w:val="en-US"/>
        </w:rPr>
        <w:t>pdates</w:t>
      </w:r>
    </w:p>
    <w:p w14:paraId="193A1F96" w14:textId="77777777" w:rsidR="005E2BEB" w:rsidRDefault="005E2BEB" w:rsidP="005E2BEB">
      <w:pPr>
        <w:pStyle w:val="ListParagraph"/>
        <w:jc w:val="both"/>
        <w:rPr>
          <w:lang w:val="en-US"/>
        </w:rPr>
      </w:pPr>
      <w:proofErr w:type="gramStart"/>
      <w:r w:rsidRPr="107BDAF9">
        <w:rPr>
          <w:lang w:val="en-US"/>
        </w:rPr>
        <w:t>Example – User – “Can you please rate Dunkirk 3 stars?”</w:t>
      </w:r>
      <w:proofErr w:type="gramEnd"/>
    </w:p>
    <w:p w14:paraId="65DA7589" w14:textId="77777777" w:rsidR="005E2BEB" w:rsidRDefault="005E2BEB" w:rsidP="005E2BEB">
      <w:pPr>
        <w:ind w:firstLine="720"/>
        <w:jc w:val="both"/>
        <w:rPr>
          <w:lang w:val="en-US"/>
        </w:rPr>
      </w:pPr>
      <w:r w:rsidRPr="003D0AAE">
        <w:rPr>
          <w:lang w:val="en-US"/>
        </w:rPr>
        <w:t xml:space="preserve">Chatbot – “Rating Dunkirk with </w:t>
      </w:r>
      <w:r>
        <w:rPr>
          <w:lang w:val="en-US"/>
        </w:rPr>
        <w:t>3</w:t>
      </w:r>
      <w:r w:rsidRPr="003D0AAE">
        <w:rPr>
          <w:lang w:val="en-US"/>
        </w:rPr>
        <w:t xml:space="preserve"> stars. Please confirm with response. Yes/No”</w:t>
      </w:r>
    </w:p>
    <w:p w14:paraId="08DC03E1" w14:textId="77777777" w:rsidR="005E2BEB" w:rsidRDefault="005E2BEB" w:rsidP="005E2BEB">
      <w:pPr>
        <w:ind w:firstLine="720"/>
        <w:jc w:val="both"/>
        <w:rPr>
          <w:lang w:val="en-US"/>
        </w:rPr>
      </w:pPr>
      <w:r w:rsidRPr="107BDAF9">
        <w:rPr>
          <w:lang w:val="en-US"/>
        </w:rPr>
        <w:t>User – Yes</w:t>
      </w:r>
    </w:p>
    <w:p w14:paraId="7B8D92EB" w14:textId="77777777" w:rsidR="005E2BEB" w:rsidRDefault="005E2BEB" w:rsidP="005E2BEB">
      <w:pPr>
        <w:ind w:firstLine="720"/>
        <w:jc w:val="both"/>
        <w:rPr>
          <w:lang w:val="en-US"/>
        </w:rPr>
      </w:pPr>
      <w:proofErr w:type="gramStart"/>
      <w:r w:rsidRPr="107BDAF9">
        <w:rPr>
          <w:lang w:val="en-US"/>
        </w:rPr>
        <w:t>Chatbot – “Done.</w:t>
      </w:r>
      <w:proofErr w:type="gramEnd"/>
      <w:r w:rsidRPr="107BDAF9">
        <w:rPr>
          <w:lang w:val="en-US"/>
        </w:rPr>
        <w:t xml:space="preserve"> User rated Dunkirk with 3 stars. Anything else I can assist with?”</w:t>
      </w:r>
    </w:p>
    <w:p w14:paraId="014A4CD1" w14:textId="77777777" w:rsidR="005E2BEB" w:rsidRPr="003D0AAE" w:rsidRDefault="005E2BEB" w:rsidP="005E2BEB">
      <w:pPr>
        <w:ind w:firstLine="720"/>
        <w:jc w:val="both"/>
        <w:rPr>
          <w:lang w:val="en-US"/>
        </w:rPr>
      </w:pPr>
    </w:p>
    <w:p w14:paraId="1A71A2C1" w14:textId="77777777" w:rsidR="005E2BEB" w:rsidRPr="00910577" w:rsidRDefault="005E2BEB" w:rsidP="005E2BEB">
      <w:pPr>
        <w:pStyle w:val="ListParagraph"/>
        <w:numPr>
          <w:ilvl w:val="0"/>
          <w:numId w:val="10"/>
        </w:numPr>
        <w:jc w:val="both"/>
        <w:rPr>
          <w:b/>
          <w:bCs/>
          <w:u w:val="single"/>
          <w:lang w:val="en-US"/>
        </w:rPr>
      </w:pPr>
      <w:r w:rsidRPr="2B77E84C">
        <w:rPr>
          <w:b/>
          <w:bCs/>
          <w:u w:val="single"/>
          <w:lang w:val="en-US"/>
        </w:rPr>
        <w:t xml:space="preserve">Auto filled forms for User Review and </w:t>
      </w:r>
      <w:r w:rsidRPr="757A59AA">
        <w:rPr>
          <w:b/>
          <w:bCs/>
          <w:u w:val="single"/>
          <w:lang w:val="en-US"/>
        </w:rPr>
        <w:t>Submission</w:t>
      </w:r>
    </w:p>
    <w:p w14:paraId="147D7BC4" w14:textId="77777777" w:rsidR="005E2BEB" w:rsidRDefault="005E2BEB" w:rsidP="005E2BEB">
      <w:pPr>
        <w:pStyle w:val="ListParagraph"/>
        <w:jc w:val="both"/>
        <w:rPr>
          <w:lang w:val="en-US"/>
        </w:rPr>
      </w:pPr>
      <w:proofErr w:type="gramStart"/>
      <w:r w:rsidRPr="107BDAF9">
        <w:rPr>
          <w:lang w:val="en-US"/>
        </w:rPr>
        <w:t>Example – User – “Can you please upgrade my subscription to premium?”</w:t>
      </w:r>
      <w:proofErr w:type="gramEnd"/>
    </w:p>
    <w:p w14:paraId="2D01CF48" w14:textId="77777777" w:rsidR="005E2BEB" w:rsidRPr="003D0AAE" w:rsidRDefault="005E2BEB" w:rsidP="005E2BEB">
      <w:pPr>
        <w:pStyle w:val="ListParagraph"/>
        <w:jc w:val="both"/>
        <w:rPr>
          <w:lang w:val="en-US"/>
        </w:rPr>
      </w:pPr>
      <w:r>
        <w:rPr>
          <w:lang w:val="en-US"/>
        </w:rPr>
        <w:t>Chatbot – “I am glad to know that you want to be a premium member with us. I have auto filled a few details for you. Please click the link, review the details and carefully check your plan and price before submitting and authorizing a payment process. Thank you.”</w:t>
      </w:r>
    </w:p>
    <w:p w14:paraId="3979BA69" w14:textId="77777777" w:rsidR="005E2BEB" w:rsidRPr="003D0AAE" w:rsidRDefault="005E2BEB" w:rsidP="005E2BEB">
      <w:pPr>
        <w:rPr>
          <w:b/>
          <w:bCs/>
          <w:lang w:val="en-US"/>
        </w:rPr>
      </w:pPr>
    </w:p>
    <w:p w14:paraId="0DF127A6" w14:textId="4384F7B6" w:rsidR="005E2BEB" w:rsidRDefault="005E2BEB" w:rsidP="00AE0518">
      <w:pPr>
        <w:pStyle w:val="Heading2"/>
        <w:rPr>
          <w:lang w:val="en-US"/>
        </w:rPr>
      </w:pPr>
      <w:bookmarkStart w:id="13" w:name="_Toc69837064"/>
      <w:r w:rsidRPr="17991E38">
        <w:rPr>
          <w:lang w:val="en-US"/>
        </w:rPr>
        <w:lastRenderedPageBreak/>
        <w:t>4.4</w:t>
      </w:r>
      <w:r w:rsidR="004D2DD7">
        <w:rPr>
          <w:lang w:val="en-US"/>
        </w:rPr>
        <w:t>.</w:t>
      </w:r>
      <w:r w:rsidRPr="17991E38">
        <w:rPr>
          <w:lang w:val="en-US"/>
        </w:rPr>
        <w:t xml:space="preserve"> Virtual Collaboration</w:t>
      </w:r>
      <w:bookmarkEnd w:id="13"/>
    </w:p>
    <w:p w14:paraId="778AD0D6" w14:textId="77777777" w:rsidR="005E2BEB" w:rsidRDefault="005E2BEB" w:rsidP="005E2BEB">
      <w:pPr>
        <w:rPr>
          <w:lang w:val="en-US"/>
        </w:rPr>
      </w:pPr>
    </w:p>
    <w:p w14:paraId="237A912A" w14:textId="77777777" w:rsidR="005E2BEB" w:rsidRPr="00E93DDD" w:rsidRDefault="005E2BEB" w:rsidP="005E2BEB">
      <w:pPr>
        <w:jc w:val="both"/>
        <w:rPr>
          <w:lang w:val="en-US"/>
        </w:rPr>
      </w:pPr>
      <w:r w:rsidRPr="6EB1007C">
        <w:rPr>
          <w:lang w:val="en-US"/>
        </w:rPr>
        <w:t>This is a novel functionality that we want to develop, and we think will have a great potential in the future. The user can ask the chatbot to organize a virtual movie meeting with some of his/her friends. The chatbot will then send out meeting invites and based on a simple Yes/No response from the user’s friends will organize a virtual movie meeting collaboration with the group of users at a specified team. This will mean a group of friends can virtually watch the same movie at the same time and talk / comment about it from the comfort of their own couches at their home.</w:t>
      </w:r>
    </w:p>
    <w:p w14:paraId="301FAFA2" w14:textId="5F1FE5AB" w:rsidR="005E2BEB" w:rsidRDefault="005E2BEB" w:rsidP="00AE0518">
      <w:pPr>
        <w:pStyle w:val="Heading2"/>
        <w:rPr>
          <w:lang w:val="en-US"/>
        </w:rPr>
      </w:pPr>
      <w:bookmarkStart w:id="14" w:name="_Toc69837065"/>
      <w:r w:rsidRPr="17991E38">
        <w:rPr>
          <w:lang w:val="en-US"/>
        </w:rPr>
        <w:t>4.5</w:t>
      </w:r>
      <w:r w:rsidR="004D2DD7">
        <w:rPr>
          <w:lang w:val="en-US"/>
        </w:rPr>
        <w:t>.</w:t>
      </w:r>
      <w:r w:rsidRPr="17991E38">
        <w:rPr>
          <w:lang w:val="en-US"/>
        </w:rPr>
        <w:t xml:space="preserve"> BI Module for Users and the Company</w:t>
      </w:r>
      <w:bookmarkEnd w:id="14"/>
    </w:p>
    <w:p w14:paraId="4AA1963E" w14:textId="77777777" w:rsidR="005E2BEB" w:rsidRDefault="005E2BEB" w:rsidP="005E2BEB">
      <w:pPr>
        <w:rPr>
          <w:lang w:val="en-US"/>
        </w:rPr>
      </w:pPr>
    </w:p>
    <w:p w14:paraId="340DB1CC" w14:textId="77777777" w:rsidR="005E2BEB" w:rsidRDefault="005E2BEB" w:rsidP="005E2BEB">
      <w:pPr>
        <w:jc w:val="both"/>
        <w:rPr>
          <w:lang w:val="en-US"/>
        </w:rPr>
      </w:pPr>
      <w:r w:rsidRPr="17991E38">
        <w:rPr>
          <w:lang w:val="en-US"/>
        </w:rPr>
        <w:t>We intend to develop this module to data mine and run analytics on user activity and generate meaningful reports beneficial to the user and company. Reports can specify a user how much time he/she spends on the platform and on what type of content. This can help users take decision on the current plan – weather to upgrade or downgrade etc.</w:t>
      </w:r>
    </w:p>
    <w:p w14:paraId="4A56AA60" w14:textId="52BC366F" w:rsidR="0078554E" w:rsidRDefault="005E2BEB" w:rsidP="005E2BEB">
      <w:pPr>
        <w:rPr>
          <w:lang w:val="en-US"/>
        </w:rPr>
      </w:pPr>
      <w:r w:rsidRPr="17991E38">
        <w:rPr>
          <w:lang w:val="en-US"/>
        </w:rPr>
        <w:t>Reports can also benefit the company to understand what the popular contents are and what they need to focus on to improve their customer base etc.</w:t>
      </w:r>
    </w:p>
    <w:p w14:paraId="79D30215" w14:textId="6D683B6A" w:rsidR="0078554E" w:rsidRDefault="0078554E" w:rsidP="0078554E">
      <w:pPr>
        <w:pStyle w:val="Heading1"/>
        <w:rPr>
          <w:lang w:val="en-US"/>
        </w:rPr>
      </w:pPr>
      <w:bookmarkStart w:id="15" w:name="_Toc69837066"/>
      <w:r>
        <w:rPr>
          <w:lang w:val="en-US"/>
        </w:rPr>
        <w:t>5. Third Party Tools and their Utility in the Project</w:t>
      </w:r>
      <w:bookmarkEnd w:id="15"/>
    </w:p>
    <w:p w14:paraId="757C539B" w14:textId="268B4BB4" w:rsidR="00D263A5" w:rsidRDefault="004D2DD7" w:rsidP="00D263A5">
      <w:pPr>
        <w:pStyle w:val="Heading2"/>
        <w:rPr>
          <w:lang w:val="en-US"/>
        </w:rPr>
      </w:pPr>
      <w:bookmarkStart w:id="16" w:name="_Toc69837067"/>
      <w:r>
        <w:rPr>
          <w:lang w:val="en-US"/>
        </w:rPr>
        <w:t xml:space="preserve">5.1. </w:t>
      </w:r>
      <w:r w:rsidR="00D263A5">
        <w:rPr>
          <w:lang w:val="en-US"/>
        </w:rPr>
        <w:t>Dialogflow</w:t>
      </w:r>
      <w:bookmarkEnd w:id="16"/>
    </w:p>
    <w:p w14:paraId="3DA046E9" w14:textId="65BAC82E" w:rsidR="00D263A5" w:rsidRDefault="004D2DD7" w:rsidP="00D263A5">
      <w:pPr>
        <w:pStyle w:val="Heading2"/>
        <w:rPr>
          <w:lang w:val="en-US"/>
        </w:rPr>
      </w:pPr>
      <w:bookmarkStart w:id="17" w:name="_Toc69837068"/>
      <w:r>
        <w:rPr>
          <w:lang w:val="en-US"/>
        </w:rPr>
        <w:t xml:space="preserve">5.2. </w:t>
      </w:r>
      <w:r w:rsidR="00D263A5">
        <w:rPr>
          <w:lang w:val="en-US"/>
        </w:rPr>
        <w:t>Datalab</w:t>
      </w:r>
      <w:bookmarkEnd w:id="17"/>
    </w:p>
    <w:p w14:paraId="04D6FC8C" w14:textId="499E7E9A" w:rsidR="00D263A5" w:rsidRDefault="004D2DD7" w:rsidP="00D263A5">
      <w:pPr>
        <w:pStyle w:val="Heading2"/>
        <w:rPr>
          <w:lang w:val="en-US"/>
        </w:rPr>
      </w:pPr>
      <w:bookmarkStart w:id="18" w:name="_Toc69837069"/>
      <w:r>
        <w:rPr>
          <w:lang w:val="en-US"/>
        </w:rPr>
        <w:t xml:space="preserve">5.3. </w:t>
      </w:r>
      <w:r w:rsidR="00D263A5">
        <w:rPr>
          <w:lang w:val="en-US"/>
        </w:rPr>
        <w:t>Webhook</w:t>
      </w:r>
      <w:bookmarkEnd w:id="18"/>
    </w:p>
    <w:p w14:paraId="0054F7A8" w14:textId="606BB761" w:rsidR="00D263A5" w:rsidRDefault="004D2DD7" w:rsidP="00D263A5">
      <w:pPr>
        <w:pStyle w:val="Heading2"/>
        <w:rPr>
          <w:lang w:val="en-US"/>
        </w:rPr>
      </w:pPr>
      <w:bookmarkStart w:id="19" w:name="_Toc69837070"/>
      <w:r>
        <w:rPr>
          <w:lang w:val="en-US"/>
        </w:rPr>
        <w:t xml:space="preserve">5.4. </w:t>
      </w:r>
      <w:r w:rsidR="00D263A5">
        <w:rPr>
          <w:lang w:val="en-US"/>
        </w:rPr>
        <w:t>APIs</w:t>
      </w:r>
      <w:bookmarkEnd w:id="19"/>
    </w:p>
    <w:p w14:paraId="5EFF8735" w14:textId="1F66F17C" w:rsidR="00D263A5" w:rsidRDefault="004D2DD7" w:rsidP="00D263A5">
      <w:pPr>
        <w:pStyle w:val="Heading2"/>
        <w:rPr>
          <w:lang w:val="en-US"/>
        </w:rPr>
      </w:pPr>
      <w:bookmarkStart w:id="20" w:name="_Toc69837071"/>
      <w:r>
        <w:rPr>
          <w:lang w:val="en-US"/>
        </w:rPr>
        <w:t xml:space="preserve">5.5. </w:t>
      </w:r>
      <w:r w:rsidR="00D263A5">
        <w:rPr>
          <w:lang w:val="en-US"/>
        </w:rPr>
        <w:t>WIX Website Builder</w:t>
      </w:r>
      <w:bookmarkEnd w:id="20"/>
    </w:p>
    <w:p w14:paraId="42808183" w14:textId="77777777" w:rsidR="00F60E7F" w:rsidRDefault="00F60E7F" w:rsidP="00F60E7F">
      <w:pPr>
        <w:rPr>
          <w:lang w:val="en-US"/>
        </w:rPr>
      </w:pPr>
    </w:p>
    <w:p w14:paraId="56F55787" w14:textId="19242351" w:rsidR="00F60E7F" w:rsidRDefault="00F60E7F" w:rsidP="00F60E7F">
      <w:pPr>
        <w:pStyle w:val="Heading1"/>
        <w:rPr>
          <w:lang w:val="en-US"/>
        </w:rPr>
      </w:pPr>
      <w:bookmarkStart w:id="21" w:name="_Toc69837072"/>
      <w:r>
        <w:rPr>
          <w:lang w:val="en-US"/>
        </w:rPr>
        <w:t>6. Implementation Challenges</w:t>
      </w:r>
      <w:bookmarkEnd w:id="21"/>
    </w:p>
    <w:p w14:paraId="33853A8E" w14:textId="6D55E581" w:rsidR="00F60E7F" w:rsidRDefault="0084625A" w:rsidP="00F60E7F">
      <w:pPr>
        <w:pStyle w:val="Heading2"/>
        <w:rPr>
          <w:lang w:val="en-US"/>
        </w:rPr>
      </w:pPr>
      <w:bookmarkStart w:id="22" w:name="_Toc69837073"/>
      <w:r>
        <w:rPr>
          <w:lang w:val="en-US"/>
        </w:rPr>
        <w:t xml:space="preserve">6.1. </w:t>
      </w:r>
      <w:r w:rsidR="00F60E7F">
        <w:rPr>
          <w:lang w:val="en-US"/>
        </w:rPr>
        <w:t>Recommendation Module Algorithm</w:t>
      </w:r>
      <w:bookmarkEnd w:id="22"/>
    </w:p>
    <w:p w14:paraId="1A6BAA14" w14:textId="13527BA7" w:rsidR="00F60E7F" w:rsidRDefault="0084625A" w:rsidP="00F60E7F">
      <w:pPr>
        <w:pStyle w:val="Heading2"/>
        <w:rPr>
          <w:lang w:val="en-US"/>
        </w:rPr>
      </w:pPr>
      <w:bookmarkStart w:id="23" w:name="_Toc69837074"/>
      <w:r>
        <w:rPr>
          <w:lang w:val="en-US"/>
        </w:rPr>
        <w:t xml:space="preserve">6.2. </w:t>
      </w:r>
      <w:r w:rsidR="00F60E7F">
        <w:rPr>
          <w:lang w:val="en-US"/>
        </w:rPr>
        <w:t>TABLEAU Integration</w:t>
      </w:r>
      <w:bookmarkEnd w:id="23"/>
    </w:p>
    <w:p w14:paraId="55CF0922" w14:textId="5E5E7DD3" w:rsidR="00F60E7F" w:rsidRDefault="0084625A" w:rsidP="00F60E7F">
      <w:pPr>
        <w:pStyle w:val="Heading2"/>
        <w:rPr>
          <w:lang w:val="en-US"/>
        </w:rPr>
      </w:pPr>
      <w:bookmarkStart w:id="24" w:name="_Toc69837075"/>
      <w:r>
        <w:rPr>
          <w:lang w:val="en-US"/>
        </w:rPr>
        <w:t xml:space="preserve">6.3. </w:t>
      </w:r>
      <w:r w:rsidR="00F60E7F">
        <w:rPr>
          <w:lang w:val="en-US"/>
        </w:rPr>
        <w:t>Movie Scheduler and Chat Feature</w:t>
      </w:r>
      <w:bookmarkEnd w:id="24"/>
    </w:p>
    <w:p w14:paraId="4C8505C2" w14:textId="77777777" w:rsidR="004D2DD7" w:rsidRDefault="004D2DD7" w:rsidP="004D2DD7">
      <w:pPr>
        <w:rPr>
          <w:lang w:val="en-US"/>
        </w:rPr>
      </w:pPr>
    </w:p>
    <w:p w14:paraId="263AB3F4" w14:textId="12F3503E" w:rsidR="004D2DD7" w:rsidRDefault="004D2DD7" w:rsidP="00984C50">
      <w:pPr>
        <w:pStyle w:val="Heading1"/>
        <w:rPr>
          <w:lang w:val="en-US"/>
        </w:rPr>
      </w:pPr>
      <w:bookmarkStart w:id="25" w:name="_Toc69837076"/>
      <w:r>
        <w:rPr>
          <w:lang w:val="en-US"/>
        </w:rPr>
        <w:lastRenderedPageBreak/>
        <w:t>7. Installation Instruction</w:t>
      </w:r>
      <w:bookmarkEnd w:id="25"/>
    </w:p>
    <w:p w14:paraId="1B5A2827" w14:textId="13DDE6B8" w:rsidR="00984C50" w:rsidRDefault="00984C50" w:rsidP="00984C50">
      <w:pPr>
        <w:pStyle w:val="Heading2"/>
        <w:rPr>
          <w:lang w:val="en-US"/>
        </w:rPr>
      </w:pPr>
      <w:bookmarkStart w:id="26" w:name="_Toc69837077"/>
      <w:r>
        <w:rPr>
          <w:lang w:val="en-US"/>
        </w:rPr>
        <w:t>7.1. Build</w:t>
      </w:r>
      <w:bookmarkEnd w:id="26"/>
    </w:p>
    <w:p w14:paraId="6CC31A89" w14:textId="79C15879" w:rsidR="00984C50" w:rsidRDefault="00984C50" w:rsidP="00984C50">
      <w:pPr>
        <w:pStyle w:val="Heading2"/>
        <w:rPr>
          <w:lang w:val="en-US"/>
        </w:rPr>
      </w:pPr>
      <w:bookmarkStart w:id="27" w:name="_Toc69837078"/>
      <w:r>
        <w:rPr>
          <w:lang w:val="en-US"/>
        </w:rPr>
        <w:t>7.2. Set Up</w:t>
      </w:r>
      <w:bookmarkEnd w:id="27"/>
    </w:p>
    <w:p w14:paraId="42E8D85E" w14:textId="14485C3B" w:rsidR="00984C50" w:rsidRDefault="00984C50" w:rsidP="00984C50">
      <w:pPr>
        <w:pStyle w:val="Heading2"/>
        <w:rPr>
          <w:lang w:val="en-US"/>
        </w:rPr>
      </w:pPr>
      <w:bookmarkStart w:id="28" w:name="_Toc69837079"/>
      <w:r>
        <w:rPr>
          <w:lang w:val="en-US"/>
        </w:rPr>
        <w:t>7.3. Configure</w:t>
      </w:r>
      <w:bookmarkEnd w:id="28"/>
    </w:p>
    <w:p w14:paraId="096C215B" w14:textId="3706F171" w:rsidR="00984C50" w:rsidRDefault="00984C50" w:rsidP="00984C50">
      <w:pPr>
        <w:pStyle w:val="Heading2"/>
        <w:rPr>
          <w:lang w:val="en-US"/>
        </w:rPr>
      </w:pPr>
      <w:bookmarkStart w:id="29" w:name="_Toc69837080"/>
      <w:r>
        <w:rPr>
          <w:lang w:val="en-US"/>
        </w:rPr>
        <w:t>7.4. Test</w:t>
      </w:r>
      <w:bookmarkEnd w:id="29"/>
    </w:p>
    <w:p w14:paraId="72A446FA" w14:textId="77777777" w:rsidR="00532A35" w:rsidRDefault="00532A35" w:rsidP="00532A35">
      <w:pPr>
        <w:rPr>
          <w:lang w:val="en-US"/>
        </w:rPr>
      </w:pPr>
    </w:p>
    <w:p w14:paraId="2343CD0C" w14:textId="4BB14F71" w:rsidR="00532A35" w:rsidRDefault="00532A35" w:rsidP="00532A35">
      <w:pPr>
        <w:pStyle w:val="Heading1"/>
        <w:rPr>
          <w:lang w:val="en-US"/>
        </w:rPr>
      </w:pPr>
      <w:bookmarkStart w:id="30" w:name="_Toc69837081"/>
      <w:r>
        <w:rPr>
          <w:lang w:val="en-US"/>
        </w:rPr>
        <w:t>8. Project Management</w:t>
      </w:r>
      <w:bookmarkEnd w:id="30"/>
    </w:p>
    <w:p w14:paraId="7B1E124F" w14:textId="5E90661B" w:rsidR="00532A35" w:rsidRDefault="00532A35" w:rsidP="00532A35">
      <w:pPr>
        <w:pStyle w:val="Heading2"/>
        <w:rPr>
          <w:lang w:val="en-US"/>
        </w:rPr>
      </w:pPr>
      <w:bookmarkStart w:id="31" w:name="_Toc69837082"/>
      <w:r>
        <w:rPr>
          <w:lang w:val="en-US"/>
        </w:rPr>
        <w:t>8.1. Communication Plan</w:t>
      </w:r>
      <w:bookmarkEnd w:id="31"/>
    </w:p>
    <w:p w14:paraId="5786CD00" w14:textId="77777777" w:rsidR="009A5A6A" w:rsidRDefault="009A5A6A" w:rsidP="009A5A6A">
      <w:pPr>
        <w:rPr>
          <w:lang w:val="en-US"/>
        </w:rPr>
      </w:pPr>
    </w:p>
    <w:p w14:paraId="69735AC7" w14:textId="49D1458E" w:rsidR="009A5A6A" w:rsidRPr="009A5A6A" w:rsidRDefault="009A5A6A" w:rsidP="009A5A6A">
      <w:pPr>
        <w:jc w:val="both"/>
        <w:rPr>
          <w:lang w:val="en-US"/>
        </w:rPr>
      </w:pPr>
      <w:r w:rsidRPr="009A5A6A">
        <w:rPr>
          <w:lang w:val="en-US"/>
        </w:rPr>
        <w:t xml:space="preserve">We ran a total of three Sprints and followed two weeks Sprint planning. Regular scrum meetings and catch up's were scheduled during the sprint to track project progress, remove roadblocks if any and keep pushing towards our objectives and final delivery. Meetings were held three times a week from 8:00 p.m. to 09:00 p.m. to showcase individual work, obtain feedback from others, and address blockers and plan for the next set of activities. </w:t>
      </w:r>
      <w:r>
        <w:rPr>
          <w:lang w:val="en-US"/>
        </w:rPr>
        <w:t xml:space="preserve">We also conducted three sprint planning sessions and two retrospectives over the course of this project. </w:t>
      </w:r>
      <w:r w:rsidRPr="009A5A6A">
        <w:rPr>
          <w:lang w:val="en-US"/>
        </w:rPr>
        <w:t>We used WhatsApp and Microsoft Teams as our main communication platform. Blackboard collaborate sessions were used to communicate during the Lab weeks.</w:t>
      </w:r>
    </w:p>
    <w:p w14:paraId="2202C01A" w14:textId="64AA10A5" w:rsidR="00532A35" w:rsidRDefault="00532A35" w:rsidP="00532A35">
      <w:pPr>
        <w:pStyle w:val="Heading2"/>
        <w:rPr>
          <w:lang w:val="en-US"/>
        </w:rPr>
      </w:pPr>
      <w:bookmarkStart w:id="32" w:name="_Toc69837083"/>
      <w:r>
        <w:rPr>
          <w:lang w:val="en-US"/>
        </w:rPr>
        <w:t>8.2. Sprint Schedule</w:t>
      </w:r>
      <w:bookmarkEnd w:id="32"/>
    </w:p>
    <w:p w14:paraId="3E50067F" w14:textId="77777777" w:rsidR="007354A0" w:rsidRDefault="007354A0" w:rsidP="007354A0">
      <w:pPr>
        <w:rPr>
          <w:lang w:val="en-US"/>
        </w:rPr>
      </w:pPr>
    </w:p>
    <w:p w14:paraId="2908C2AE" w14:textId="01A05E95" w:rsidR="007354A0" w:rsidRDefault="007354A0" w:rsidP="007354A0">
      <w:pPr>
        <w:jc w:val="both"/>
        <w:rPr>
          <w:lang w:val="en-US"/>
        </w:rPr>
      </w:pPr>
      <w:r>
        <w:rPr>
          <w:lang w:val="en-US"/>
        </w:rPr>
        <w:t>We ran three Sprints over the course of this project</w:t>
      </w:r>
      <w:r w:rsidRPr="4C093F98">
        <w:rPr>
          <w:lang w:val="en-US"/>
        </w:rPr>
        <w:t>.</w:t>
      </w:r>
    </w:p>
    <w:p w14:paraId="5021554B" w14:textId="77777777" w:rsidR="007354A0" w:rsidRDefault="007354A0" w:rsidP="007354A0">
      <w:pPr>
        <w:jc w:val="both"/>
        <w:rPr>
          <w:lang w:val="en-US"/>
        </w:rPr>
      </w:pPr>
    </w:p>
    <w:p w14:paraId="29D1EE0C" w14:textId="77777777" w:rsidR="007354A0" w:rsidRDefault="007354A0" w:rsidP="007354A0">
      <w:pPr>
        <w:jc w:val="both"/>
        <w:rPr>
          <w:lang w:val="en-US"/>
        </w:rPr>
      </w:pPr>
      <w:r w:rsidRPr="007E16B5">
        <w:rPr>
          <w:b/>
          <w:lang w:val="en-US"/>
        </w:rPr>
        <w:t>Week 1:</w:t>
      </w:r>
      <w:r>
        <w:rPr>
          <w:lang w:val="en-US"/>
        </w:rPr>
        <w:t xml:space="preserve"> Introduction, Team Forming</w:t>
      </w:r>
    </w:p>
    <w:p w14:paraId="75A606FE" w14:textId="77777777" w:rsidR="007354A0" w:rsidRDefault="007354A0" w:rsidP="007354A0">
      <w:pPr>
        <w:jc w:val="both"/>
        <w:rPr>
          <w:lang w:val="en-US"/>
        </w:rPr>
      </w:pPr>
    </w:p>
    <w:p w14:paraId="7D6726CC" w14:textId="77777777" w:rsidR="007354A0" w:rsidRDefault="007354A0" w:rsidP="007354A0">
      <w:pPr>
        <w:jc w:val="both"/>
        <w:rPr>
          <w:lang w:val="en-US"/>
        </w:rPr>
      </w:pPr>
      <w:r w:rsidRPr="4C093F98">
        <w:rPr>
          <w:b/>
          <w:bCs/>
          <w:lang w:val="en-US"/>
        </w:rPr>
        <w:t>Week 2:</w:t>
      </w:r>
      <w:r w:rsidRPr="4C093F98">
        <w:rPr>
          <w:lang w:val="en-US"/>
        </w:rPr>
        <w:t xml:space="preserve"> Selecting a topic for our project and research various design / architecture options</w:t>
      </w:r>
    </w:p>
    <w:p w14:paraId="794848EE" w14:textId="77777777" w:rsidR="007354A0" w:rsidRDefault="007354A0" w:rsidP="007354A0">
      <w:pPr>
        <w:jc w:val="both"/>
        <w:rPr>
          <w:lang w:val="en-US"/>
        </w:rPr>
      </w:pPr>
    </w:p>
    <w:p w14:paraId="6522D728" w14:textId="77777777" w:rsidR="007354A0" w:rsidRDefault="007354A0" w:rsidP="007354A0">
      <w:pPr>
        <w:jc w:val="both"/>
        <w:rPr>
          <w:lang w:val="en-US"/>
        </w:rPr>
      </w:pPr>
      <w:r w:rsidRPr="4C093F98">
        <w:rPr>
          <w:b/>
          <w:bCs/>
          <w:lang w:val="en-US"/>
        </w:rPr>
        <w:t>Week 3:</w:t>
      </w:r>
      <w:r w:rsidRPr="4C093F98">
        <w:rPr>
          <w:lang w:val="en-US"/>
        </w:rPr>
        <w:t xml:space="preserve"> Creation and submission of project proposal document, document requirements and create user stories</w:t>
      </w:r>
    </w:p>
    <w:p w14:paraId="04A50DC0" w14:textId="77777777" w:rsidR="007354A0" w:rsidRDefault="007354A0" w:rsidP="007354A0">
      <w:pPr>
        <w:jc w:val="both"/>
        <w:rPr>
          <w:lang w:val="en-US"/>
        </w:rPr>
      </w:pPr>
    </w:p>
    <w:p w14:paraId="4B0D27A9" w14:textId="3C973E9A" w:rsidR="007354A0" w:rsidRPr="007E16B5" w:rsidRDefault="007354A0" w:rsidP="007354A0">
      <w:pPr>
        <w:jc w:val="both"/>
        <w:rPr>
          <w:b/>
          <w:lang w:val="en-US"/>
        </w:rPr>
      </w:pPr>
      <w:r w:rsidRPr="4C093F98">
        <w:rPr>
          <w:b/>
          <w:bCs/>
          <w:lang w:val="en-US"/>
        </w:rPr>
        <w:t xml:space="preserve">Sprint 1 (Week 4-5): </w:t>
      </w:r>
      <w:r w:rsidRPr="4C093F98">
        <w:rPr>
          <w:lang w:val="en-US"/>
        </w:rPr>
        <w:t>Environment set up; establish connectivity</w:t>
      </w:r>
      <w:r w:rsidR="00AD1C01">
        <w:rPr>
          <w:lang w:val="en-US"/>
        </w:rPr>
        <w:t>,</w:t>
      </w:r>
      <w:r w:rsidR="00A57480">
        <w:rPr>
          <w:lang w:val="en-US"/>
        </w:rPr>
        <w:t xml:space="preserve"> interfacing various layers</w:t>
      </w:r>
      <w:r w:rsidR="00AD1C01">
        <w:rPr>
          <w:lang w:val="en-US"/>
        </w:rPr>
        <w:t xml:space="preserve"> and</w:t>
      </w:r>
      <w:r w:rsidR="00A57480">
        <w:rPr>
          <w:lang w:val="en-US"/>
        </w:rPr>
        <w:t xml:space="preserve"> Demo 1</w:t>
      </w:r>
    </w:p>
    <w:p w14:paraId="52B75EFA" w14:textId="77777777" w:rsidR="007354A0" w:rsidRDefault="007354A0" w:rsidP="007354A0">
      <w:pPr>
        <w:jc w:val="both"/>
        <w:rPr>
          <w:lang w:val="en-US"/>
        </w:rPr>
      </w:pPr>
    </w:p>
    <w:p w14:paraId="5FC37BD4" w14:textId="3C9928E6" w:rsidR="007354A0" w:rsidRDefault="007354A0" w:rsidP="007354A0">
      <w:pPr>
        <w:jc w:val="both"/>
        <w:rPr>
          <w:lang w:val="en-US"/>
        </w:rPr>
      </w:pPr>
      <w:r w:rsidRPr="007E16B5">
        <w:rPr>
          <w:b/>
          <w:lang w:val="en-US"/>
        </w:rPr>
        <w:t>Week 6:</w:t>
      </w:r>
      <w:r>
        <w:rPr>
          <w:lang w:val="en-US"/>
        </w:rPr>
        <w:t xml:space="preserve"> Break week – so we don’t plan to run a Sprint</w:t>
      </w:r>
      <w:r w:rsidR="00690DC6">
        <w:rPr>
          <w:lang w:val="en-US"/>
        </w:rPr>
        <w:t xml:space="preserve">; </w:t>
      </w:r>
      <w:r w:rsidR="00A21751">
        <w:rPr>
          <w:lang w:val="en-US"/>
        </w:rPr>
        <w:t>continued</w:t>
      </w:r>
      <w:r w:rsidR="00690DC6">
        <w:rPr>
          <w:lang w:val="en-US"/>
        </w:rPr>
        <w:t xml:space="preserve"> developing some features</w:t>
      </w:r>
    </w:p>
    <w:p w14:paraId="69725A24" w14:textId="77777777" w:rsidR="007354A0" w:rsidRDefault="007354A0" w:rsidP="007354A0">
      <w:pPr>
        <w:jc w:val="both"/>
        <w:rPr>
          <w:lang w:val="en-US"/>
        </w:rPr>
      </w:pPr>
    </w:p>
    <w:p w14:paraId="62F90705" w14:textId="2E12836D" w:rsidR="007354A0" w:rsidRPr="008327C1" w:rsidRDefault="007354A0" w:rsidP="007354A0">
      <w:pPr>
        <w:jc w:val="both"/>
        <w:rPr>
          <w:lang w:val="en-US"/>
        </w:rPr>
      </w:pPr>
      <w:r w:rsidRPr="4C093F98">
        <w:rPr>
          <w:b/>
          <w:bCs/>
          <w:lang w:val="en-US"/>
        </w:rPr>
        <w:t xml:space="preserve">Sprint 2 (Week 7-8): </w:t>
      </w:r>
      <w:r w:rsidRPr="4C093F98">
        <w:rPr>
          <w:lang w:val="en-US"/>
        </w:rPr>
        <w:t>Software development, testing</w:t>
      </w:r>
      <w:r w:rsidR="00AD1C01">
        <w:rPr>
          <w:lang w:val="en-US"/>
        </w:rPr>
        <w:t>,</w:t>
      </w:r>
      <w:r w:rsidRPr="4C093F98">
        <w:rPr>
          <w:lang w:val="en-US"/>
        </w:rPr>
        <w:t xml:space="preserve"> bug fixes</w:t>
      </w:r>
      <w:r w:rsidR="00AD1C01">
        <w:rPr>
          <w:lang w:val="en-US"/>
        </w:rPr>
        <w:t xml:space="preserve"> and Demo 2</w:t>
      </w:r>
    </w:p>
    <w:p w14:paraId="068F32E5" w14:textId="77777777" w:rsidR="007354A0" w:rsidRDefault="007354A0" w:rsidP="007354A0">
      <w:pPr>
        <w:jc w:val="both"/>
        <w:rPr>
          <w:lang w:val="en-US"/>
        </w:rPr>
      </w:pPr>
    </w:p>
    <w:p w14:paraId="3EA03A22" w14:textId="000E10A1" w:rsidR="007354A0" w:rsidRPr="008327C1" w:rsidRDefault="007354A0" w:rsidP="007354A0">
      <w:pPr>
        <w:jc w:val="both"/>
        <w:rPr>
          <w:lang w:val="en-US"/>
        </w:rPr>
      </w:pPr>
      <w:r w:rsidRPr="4C093F98">
        <w:rPr>
          <w:b/>
          <w:bCs/>
          <w:lang w:val="en-US"/>
        </w:rPr>
        <w:t xml:space="preserve">Sprint 3 (Week 9-10): </w:t>
      </w:r>
      <w:r w:rsidR="00A21751" w:rsidRPr="00A21751">
        <w:rPr>
          <w:bCs/>
          <w:lang w:val="en-US"/>
        </w:rPr>
        <w:t xml:space="preserve">Testing, Bug fixes, </w:t>
      </w:r>
      <w:r w:rsidRPr="4C093F98">
        <w:rPr>
          <w:lang w:val="en-US"/>
        </w:rPr>
        <w:t>Performance improvement, project report, user manual</w:t>
      </w:r>
      <w:r w:rsidR="007E6AC7">
        <w:rPr>
          <w:lang w:val="en-US"/>
        </w:rPr>
        <w:t>,</w:t>
      </w:r>
      <w:r w:rsidRPr="4C093F98">
        <w:rPr>
          <w:lang w:val="en-US"/>
        </w:rPr>
        <w:t xml:space="preserve"> software installation instructions documentation</w:t>
      </w:r>
      <w:r w:rsidR="007E6AC7">
        <w:rPr>
          <w:lang w:val="en-US"/>
        </w:rPr>
        <w:t xml:space="preserve"> and final Demo</w:t>
      </w:r>
    </w:p>
    <w:p w14:paraId="1F15F946" w14:textId="77777777" w:rsidR="007354A0" w:rsidRPr="007354A0" w:rsidRDefault="007354A0" w:rsidP="007354A0">
      <w:pPr>
        <w:rPr>
          <w:lang w:val="en-US"/>
        </w:rPr>
      </w:pPr>
    </w:p>
    <w:p w14:paraId="6B4D66ED" w14:textId="13727BE6" w:rsidR="00532A35" w:rsidRDefault="00532A35" w:rsidP="00532A35">
      <w:pPr>
        <w:pStyle w:val="Heading2"/>
        <w:rPr>
          <w:lang w:val="en-US"/>
        </w:rPr>
      </w:pPr>
      <w:bookmarkStart w:id="33" w:name="_Toc69837084"/>
      <w:r>
        <w:rPr>
          <w:lang w:val="en-US"/>
        </w:rPr>
        <w:t>8.3. Project Plan</w:t>
      </w:r>
      <w:bookmarkEnd w:id="33"/>
    </w:p>
    <w:p w14:paraId="38E12E62" w14:textId="77777777" w:rsidR="00F15C81" w:rsidRDefault="00F15C81" w:rsidP="00F15C81">
      <w:pPr>
        <w:rPr>
          <w:lang w:val="en-US"/>
        </w:rPr>
      </w:pPr>
    </w:p>
    <w:p w14:paraId="31BD24C4" w14:textId="403851C3" w:rsidR="00F15C81" w:rsidRPr="00F15C81" w:rsidRDefault="00F15C81" w:rsidP="00F15C81">
      <w:pPr>
        <w:rPr>
          <w:lang w:val="en-US"/>
        </w:rPr>
      </w:pPr>
      <w:r>
        <w:rPr>
          <w:noProof/>
          <w:lang w:val="en-US"/>
        </w:rPr>
        <w:lastRenderedPageBreak/>
        <w:drawing>
          <wp:inline distT="0" distB="0" distL="0" distR="0" wp14:anchorId="4BA58885" wp14:editId="287338A0">
            <wp:extent cx="5716906" cy="265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5716906" cy="2655570"/>
                    </a:xfrm>
                    <a:prstGeom prst="rect">
                      <a:avLst/>
                    </a:prstGeom>
                  </pic:spPr>
                </pic:pic>
              </a:graphicData>
            </a:graphic>
          </wp:inline>
        </w:drawing>
      </w:r>
    </w:p>
    <w:p w14:paraId="33C54A24" w14:textId="77777777" w:rsidR="004D2DD7" w:rsidRPr="004D2DD7" w:rsidRDefault="004D2DD7" w:rsidP="004D2DD7">
      <w:pPr>
        <w:rPr>
          <w:lang w:val="en-US"/>
        </w:rPr>
      </w:pPr>
    </w:p>
    <w:p w14:paraId="792CFDBF" w14:textId="29A089ED" w:rsidR="00432ED1" w:rsidRPr="00567281" w:rsidRDefault="00AA28F5" w:rsidP="005E5F03">
      <w:pPr>
        <w:pStyle w:val="Heading1"/>
        <w:rPr>
          <w:lang w:val="en-US"/>
        </w:rPr>
      </w:pPr>
      <w:bookmarkStart w:id="34" w:name="_Toc69837085"/>
      <w:r>
        <w:rPr>
          <w:lang w:val="en-US"/>
        </w:rPr>
        <w:t>9</w:t>
      </w:r>
      <w:r w:rsidR="008C6609">
        <w:rPr>
          <w:lang w:val="en-US"/>
        </w:rPr>
        <w:t xml:space="preserve">. </w:t>
      </w:r>
      <w:r w:rsidR="2805F0D7" w:rsidRPr="27A0B7A4">
        <w:rPr>
          <w:lang w:val="en-US"/>
        </w:rPr>
        <w:t>References</w:t>
      </w:r>
      <w:bookmarkEnd w:id="34"/>
    </w:p>
    <w:p w14:paraId="3047764E" w14:textId="3610906B" w:rsidR="675DCE76" w:rsidRDefault="675DCE76" w:rsidP="675DCE76">
      <w:pPr>
        <w:rPr>
          <w:b/>
          <w:bCs/>
          <w:lang w:val="en-US"/>
        </w:rPr>
      </w:pPr>
    </w:p>
    <w:p w14:paraId="604C006B" w14:textId="666E7626" w:rsidR="675DCE76" w:rsidRDefault="0532C979" w:rsidP="27A0B7A4">
      <w:pPr>
        <w:pStyle w:val="ListParagraph"/>
        <w:numPr>
          <w:ilvl w:val="0"/>
          <w:numId w:val="5"/>
        </w:numPr>
        <w:jc w:val="both"/>
        <w:rPr>
          <w:rFonts w:eastAsiaTheme="minorEastAsia"/>
          <w:lang w:val="en-US"/>
        </w:rPr>
      </w:pPr>
      <w:r w:rsidRPr="27A0B7A4">
        <w:rPr>
          <w:lang w:val="en-US"/>
        </w:rPr>
        <w:t xml:space="preserve">M. Kim, S. Jeon, H. Shin, W. Choi, H. Chung and Y. Nah, "Movie Recommendation based on User Similarity of Consumption Pattern Change," 2019 IEEE Second International Conference on Artificial Intelligence and Knowledge Engineering (AIKE), Sardinia, Italy, 2019, pp. 317-319, </w:t>
      </w:r>
      <w:proofErr w:type="spellStart"/>
      <w:r w:rsidRPr="27A0B7A4">
        <w:rPr>
          <w:lang w:val="en-US"/>
        </w:rPr>
        <w:t>doi</w:t>
      </w:r>
      <w:proofErr w:type="spellEnd"/>
      <w:r w:rsidRPr="27A0B7A4">
        <w:rPr>
          <w:lang w:val="en-US"/>
        </w:rPr>
        <w:t>: 10.1109/AIKE.2019.00064.</w:t>
      </w:r>
      <w:r w:rsidR="14C1B735" w:rsidRPr="27A0B7A4">
        <w:rPr>
          <w:lang w:val="en-US"/>
        </w:rPr>
        <w:t xml:space="preserve"> </w:t>
      </w:r>
    </w:p>
    <w:p w14:paraId="4AD1B31C" w14:textId="4DC36F57" w:rsidR="0B9F5259" w:rsidRPr="004A4059" w:rsidRDefault="69BD3627" w:rsidP="4C093F98">
      <w:pPr>
        <w:pStyle w:val="ListParagraph"/>
        <w:numPr>
          <w:ilvl w:val="0"/>
          <w:numId w:val="5"/>
        </w:numPr>
        <w:jc w:val="both"/>
        <w:rPr>
          <w:rFonts w:asciiTheme="minorEastAsia" w:eastAsiaTheme="minorEastAsia" w:hAnsiTheme="minorEastAsia" w:cstheme="minorEastAsia"/>
          <w:lang w:val="en-US"/>
        </w:rPr>
      </w:pPr>
      <w:r w:rsidRPr="4C093F98">
        <w:rPr>
          <w:rFonts w:eastAsiaTheme="minorEastAsia"/>
          <w:lang w:val="en-US"/>
        </w:rPr>
        <w:t xml:space="preserve">A. F. Muhammad, D. </w:t>
      </w:r>
      <w:proofErr w:type="spellStart"/>
      <w:r w:rsidRPr="4C093F98">
        <w:rPr>
          <w:rFonts w:eastAsiaTheme="minorEastAsia"/>
          <w:lang w:val="en-US"/>
        </w:rPr>
        <w:t>Susanto</w:t>
      </w:r>
      <w:proofErr w:type="spellEnd"/>
      <w:r w:rsidRPr="4C093F98">
        <w:rPr>
          <w:rFonts w:eastAsiaTheme="minorEastAsia"/>
          <w:lang w:val="en-US"/>
        </w:rPr>
        <w:t xml:space="preserve">, A. </w:t>
      </w:r>
      <w:proofErr w:type="spellStart"/>
      <w:r w:rsidRPr="4C093F98">
        <w:rPr>
          <w:rFonts w:eastAsiaTheme="minorEastAsia"/>
          <w:lang w:val="en-US"/>
        </w:rPr>
        <w:t>Alimudin</w:t>
      </w:r>
      <w:proofErr w:type="spellEnd"/>
      <w:r w:rsidRPr="4C093F98">
        <w:rPr>
          <w:rFonts w:eastAsiaTheme="minorEastAsia"/>
          <w:lang w:val="en-US"/>
        </w:rPr>
        <w:t xml:space="preserve">, F. </w:t>
      </w:r>
      <w:proofErr w:type="spellStart"/>
      <w:r w:rsidRPr="4C093F98">
        <w:rPr>
          <w:rFonts w:eastAsiaTheme="minorEastAsia"/>
          <w:lang w:val="en-US"/>
        </w:rPr>
        <w:t>Adila</w:t>
      </w:r>
      <w:proofErr w:type="spellEnd"/>
      <w:r w:rsidRPr="4C093F98">
        <w:rPr>
          <w:rFonts w:eastAsiaTheme="minorEastAsia"/>
          <w:lang w:val="en-US"/>
        </w:rPr>
        <w:t xml:space="preserve">, M. H. </w:t>
      </w:r>
      <w:proofErr w:type="spellStart"/>
      <w:r w:rsidRPr="4C093F98">
        <w:rPr>
          <w:rFonts w:eastAsiaTheme="minorEastAsia"/>
          <w:lang w:val="en-US"/>
        </w:rPr>
        <w:t>Assidiqi</w:t>
      </w:r>
      <w:proofErr w:type="spellEnd"/>
      <w:r w:rsidRPr="4C093F98">
        <w:rPr>
          <w:rFonts w:eastAsiaTheme="minorEastAsia"/>
          <w:lang w:val="en-US"/>
        </w:rPr>
        <w:t xml:space="preserve"> and S. </w:t>
      </w:r>
      <w:proofErr w:type="spellStart"/>
      <w:r w:rsidRPr="4C093F98">
        <w:rPr>
          <w:rFonts w:eastAsiaTheme="minorEastAsia"/>
          <w:lang w:val="en-US"/>
        </w:rPr>
        <w:t>Nabhan</w:t>
      </w:r>
      <w:proofErr w:type="spellEnd"/>
      <w:r w:rsidRPr="4C093F98">
        <w:rPr>
          <w:rFonts w:eastAsiaTheme="minorEastAsia"/>
          <w:lang w:val="en-US"/>
        </w:rPr>
        <w:t xml:space="preserve">, "Developing English Conversation Chatbot Using Dialogflow," 2020 International Electronics Symposium (IES), Surabaya, Indonesia, 2020, pp. 468-475, </w:t>
      </w:r>
      <w:proofErr w:type="spellStart"/>
      <w:r w:rsidRPr="4C093F98">
        <w:rPr>
          <w:rFonts w:eastAsiaTheme="minorEastAsia"/>
          <w:lang w:val="en-US"/>
        </w:rPr>
        <w:t>doi</w:t>
      </w:r>
      <w:proofErr w:type="spellEnd"/>
      <w:r w:rsidRPr="4C093F98">
        <w:rPr>
          <w:rFonts w:eastAsiaTheme="minorEastAsia"/>
          <w:lang w:val="en-US"/>
        </w:rPr>
        <w:t>: 10.1109/IES50839.2020.9231659.</w:t>
      </w:r>
    </w:p>
    <w:p w14:paraId="36F442B6" w14:textId="3CC87C9A" w:rsidR="004A4059" w:rsidRPr="004A4059" w:rsidRDefault="004A4059" w:rsidP="004A4059">
      <w:pPr>
        <w:pStyle w:val="ListParagraph"/>
        <w:numPr>
          <w:ilvl w:val="0"/>
          <w:numId w:val="5"/>
        </w:numPr>
        <w:ind w:left="714" w:hanging="357"/>
        <w:rPr>
          <w:rFonts w:asciiTheme="minorEastAsia" w:eastAsiaTheme="minorEastAsia" w:hAnsiTheme="minorEastAsia" w:cstheme="minorEastAsia"/>
          <w:lang w:val="en-US"/>
        </w:rPr>
      </w:pPr>
      <w:r w:rsidRPr="004A4059">
        <w:rPr>
          <w:rFonts w:ascii="Calibri" w:hAnsi="Calibri" w:cs="Calibri"/>
          <w:color w:val="000000"/>
          <w:lang w:val="en-GB"/>
        </w:rPr>
        <w:t>What Netflix teaches us about using AI to create amazing customer </w:t>
      </w:r>
      <w:proofErr w:type="gramStart"/>
      <w:r w:rsidRPr="004A4059">
        <w:rPr>
          <w:rFonts w:ascii="Calibri" w:hAnsi="Calibri" w:cs="Calibri"/>
          <w:color w:val="000000"/>
          <w:lang w:val="en-GB"/>
        </w:rPr>
        <w:t>experiences.</w:t>
      </w:r>
      <w:proofErr w:type="gramEnd"/>
      <w:r w:rsidRPr="004A4059">
        <w:rPr>
          <w:rFonts w:ascii="Calibri" w:hAnsi="Calibri" w:cs="Calibri"/>
          <w:color w:val="000000"/>
          <w:lang w:val="en-GB"/>
        </w:rPr>
        <w:t xml:space="preserve"> (2019, February 04). Retrieved from </w:t>
      </w:r>
      <w:hyperlink r:id="rId24" w:history="1">
        <w:r w:rsidRPr="004A4059">
          <w:rPr>
            <w:rFonts w:ascii="Calibri" w:hAnsi="Calibri" w:cs="Calibri"/>
            <w:color w:val="0B4CB4"/>
            <w:u w:val="single" w:color="0B4CB4"/>
            <w:lang w:val="en-GB"/>
          </w:rPr>
          <w:t>https://www.mycustomer.com/service/channels/what-netflix-teaches-us-about-using-ai-to-create-amazing-customer-experiences</w:t>
        </w:r>
      </w:hyperlink>
      <w:r w:rsidRPr="004A4059">
        <w:rPr>
          <w:rFonts w:ascii="Calibri" w:hAnsi="Calibri" w:cs="Calibri"/>
          <w:color w:val="000000"/>
          <w:lang w:val="en-GB"/>
        </w:rPr>
        <w:t> </w:t>
      </w:r>
    </w:p>
    <w:p w14:paraId="0CE18E38" w14:textId="77777777" w:rsidR="0066573A" w:rsidRPr="0066573A" w:rsidRDefault="0066573A" w:rsidP="0066573A">
      <w:pPr>
        <w:numPr>
          <w:ilvl w:val="0"/>
          <w:numId w:val="15"/>
        </w:numPr>
        <w:tabs>
          <w:tab w:val="left" w:pos="220"/>
          <w:tab w:val="left" w:pos="720"/>
        </w:tabs>
        <w:autoSpaceDE w:val="0"/>
        <w:autoSpaceDN w:val="0"/>
        <w:adjustRightInd w:val="0"/>
        <w:ind w:left="714" w:hanging="357"/>
        <w:jc w:val="both"/>
        <w:rPr>
          <w:rFonts w:cs="Calibri"/>
          <w:color w:val="000000"/>
          <w:lang w:val="en-GB"/>
        </w:rPr>
      </w:pPr>
      <w:r w:rsidRPr="0066573A">
        <w:rPr>
          <w:rFonts w:cs="Calibri"/>
          <w:color w:val="000000"/>
          <w:lang w:val="en-GB"/>
        </w:rPr>
        <w:t>Amanda. (2019, October 04). AI bot online in the entertainment industry: </w:t>
      </w:r>
      <w:proofErr w:type="spellStart"/>
      <w:r w:rsidRPr="0066573A">
        <w:rPr>
          <w:rFonts w:cs="Calibri"/>
          <w:color w:val="000000"/>
          <w:lang w:val="en-GB"/>
        </w:rPr>
        <w:t>Herobot</w:t>
      </w:r>
      <w:proofErr w:type="spellEnd"/>
      <w:r w:rsidRPr="0066573A">
        <w:rPr>
          <w:rFonts w:cs="Calibri"/>
          <w:color w:val="000000"/>
          <w:lang w:val="en-GB"/>
        </w:rPr>
        <w:t> platform. Retrieved from </w:t>
      </w:r>
      <w:hyperlink r:id="rId25" w:history="1">
        <w:r w:rsidRPr="0066573A">
          <w:rPr>
            <w:rFonts w:cs="Calibri"/>
            <w:color w:val="0B4CB4"/>
            <w:u w:val="single" w:color="0B4CB4"/>
            <w:lang w:val="en-GB"/>
          </w:rPr>
          <w:t>https://herobot.app/messenger-chatbot/ai-bot-online-in-the-entertainment-industry/</w:t>
        </w:r>
      </w:hyperlink>
      <w:r w:rsidRPr="0066573A">
        <w:rPr>
          <w:rFonts w:cs="Calibri"/>
          <w:color w:val="000000"/>
          <w:lang w:val="en-GB"/>
        </w:rPr>
        <w:t>  </w:t>
      </w:r>
      <w:r w:rsidRPr="0066573A">
        <w:rPr>
          <w:rFonts w:ascii="MS Gothic" w:eastAsia="MS Gothic" w:hAnsi="MS Gothic" w:cs="MS Gothic" w:hint="eastAsia"/>
          <w:color w:val="000000"/>
          <w:lang w:val="en-GB"/>
        </w:rPr>
        <w:t> </w:t>
      </w:r>
    </w:p>
    <w:p w14:paraId="4419AA00" w14:textId="77777777" w:rsidR="0066573A" w:rsidRPr="0066573A" w:rsidRDefault="0066573A" w:rsidP="0066573A">
      <w:pPr>
        <w:numPr>
          <w:ilvl w:val="0"/>
          <w:numId w:val="16"/>
        </w:numPr>
        <w:tabs>
          <w:tab w:val="left" w:pos="220"/>
          <w:tab w:val="left" w:pos="720"/>
        </w:tabs>
        <w:autoSpaceDE w:val="0"/>
        <w:autoSpaceDN w:val="0"/>
        <w:adjustRightInd w:val="0"/>
        <w:ind w:left="714" w:hanging="357"/>
        <w:jc w:val="both"/>
        <w:rPr>
          <w:rFonts w:cs="Calibri"/>
          <w:color w:val="000000"/>
          <w:lang w:val="en-GB"/>
        </w:rPr>
      </w:pPr>
      <w:proofErr w:type="spellStart"/>
      <w:r w:rsidRPr="0066573A">
        <w:rPr>
          <w:rFonts w:cs="Calibri"/>
          <w:color w:val="000000"/>
          <w:lang w:val="en-GB"/>
        </w:rPr>
        <w:t>Ganguly</w:t>
      </w:r>
      <w:proofErr w:type="spellEnd"/>
      <w:r w:rsidRPr="0066573A">
        <w:rPr>
          <w:rFonts w:cs="Calibri"/>
          <w:color w:val="000000"/>
          <w:lang w:val="en-GB"/>
        </w:rPr>
        <w:t>, S. (2020, September 21). Examples of chatbots and AI in media and entertainment industry. Retrieved from </w:t>
      </w:r>
      <w:hyperlink r:id="rId26" w:history="1">
        <w:r w:rsidRPr="0066573A">
          <w:rPr>
            <w:rFonts w:cs="Calibri"/>
            <w:color w:val="0B4CB4"/>
            <w:u w:val="single" w:color="0B4CB4"/>
            <w:lang w:val="en-GB"/>
          </w:rPr>
          <w:t>https://blog.kore.ai/examples-of-chatbots-and-ai-in-media-and-entertainment-industry</w:t>
        </w:r>
      </w:hyperlink>
      <w:r w:rsidRPr="0066573A">
        <w:rPr>
          <w:rFonts w:cs="Calibri"/>
          <w:color w:val="000000"/>
          <w:lang w:val="en-GB"/>
        </w:rPr>
        <w:t>  </w:t>
      </w:r>
      <w:r w:rsidRPr="0066573A">
        <w:rPr>
          <w:rFonts w:ascii="MS Gothic" w:eastAsia="MS Gothic" w:hAnsi="MS Gothic" w:cs="MS Gothic" w:hint="eastAsia"/>
          <w:color w:val="000000"/>
          <w:lang w:val="en-GB"/>
        </w:rPr>
        <w:t> </w:t>
      </w:r>
    </w:p>
    <w:p w14:paraId="279B898F" w14:textId="77777777" w:rsidR="0066573A" w:rsidRPr="0066573A" w:rsidRDefault="0066573A" w:rsidP="0066573A">
      <w:pPr>
        <w:numPr>
          <w:ilvl w:val="0"/>
          <w:numId w:val="17"/>
        </w:numPr>
        <w:tabs>
          <w:tab w:val="left" w:pos="220"/>
          <w:tab w:val="left" w:pos="720"/>
        </w:tabs>
        <w:autoSpaceDE w:val="0"/>
        <w:autoSpaceDN w:val="0"/>
        <w:adjustRightInd w:val="0"/>
        <w:ind w:left="714" w:hanging="357"/>
        <w:jc w:val="both"/>
        <w:rPr>
          <w:rFonts w:cs="Calibri"/>
          <w:color w:val="000000"/>
          <w:lang w:val="en-GB"/>
        </w:rPr>
      </w:pPr>
      <w:proofErr w:type="spellStart"/>
      <w:r w:rsidRPr="0066573A">
        <w:rPr>
          <w:rFonts w:cs="Calibri"/>
          <w:color w:val="000000"/>
          <w:lang w:val="en-GB"/>
        </w:rPr>
        <w:t>Beyers</w:t>
      </w:r>
      <w:proofErr w:type="spellEnd"/>
      <w:r w:rsidRPr="0066573A">
        <w:rPr>
          <w:rFonts w:cs="Calibri"/>
          <w:color w:val="000000"/>
          <w:lang w:val="en-GB"/>
        </w:rPr>
        <w:t>, J. (2019, March 14). Advantages of Chatbot integration into entertainment industry. Retrieved from </w:t>
      </w:r>
      <w:hyperlink r:id="rId27" w:history="1">
        <w:r w:rsidRPr="0066573A">
          <w:rPr>
            <w:rFonts w:cs="Calibri"/>
            <w:color w:val="0B4CB4"/>
            <w:u w:val="single" w:color="0B4CB4"/>
            <w:lang w:val="en-GB"/>
          </w:rPr>
          <w:t>https://chatbotslife.com/advantages-of-chatbot-integration-into-entertainment-industry-f62bfed3c003</w:t>
        </w:r>
      </w:hyperlink>
      <w:r w:rsidRPr="0066573A">
        <w:rPr>
          <w:rFonts w:cs="Calibri"/>
          <w:color w:val="000000"/>
          <w:lang w:val="en-GB"/>
        </w:rPr>
        <w:t> </w:t>
      </w:r>
      <w:r w:rsidRPr="0066573A">
        <w:rPr>
          <w:rFonts w:ascii="MS Gothic" w:eastAsia="MS Gothic" w:hAnsi="MS Gothic" w:cs="MS Gothic" w:hint="eastAsia"/>
          <w:color w:val="000000"/>
          <w:lang w:val="en-GB"/>
        </w:rPr>
        <w:t> </w:t>
      </w:r>
    </w:p>
    <w:p w14:paraId="14F8F856" w14:textId="77777777" w:rsidR="0066573A" w:rsidRPr="0066573A" w:rsidRDefault="0066573A" w:rsidP="0066573A">
      <w:pPr>
        <w:numPr>
          <w:ilvl w:val="0"/>
          <w:numId w:val="18"/>
        </w:numPr>
        <w:tabs>
          <w:tab w:val="left" w:pos="220"/>
          <w:tab w:val="left" w:pos="720"/>
        </w:tabs>
        <w:autoSpaceDE w:val="0"/>
        <w:autoSpaceDN w:val="0"/>
        <w:adjustRightInd w:val="0"/>
        <w:ind w:left="714" w:hanging="357"/>
        <w:jc w:val="both"/>
        <w:rPr>
          <w:rFonts w:cs="Calibri"/>
          <w:color w:val="000000"/>
          <w:lang w:val="en-GB"/>
        </w:rPr>
      </w:pPr>
      <w:r w:rsidRPr="0066573A">
        <w:rPr>
          <w:rFonts w:cs="Calibri"/>
          <w:color w:val="000000"/>
          <w:lang w:val="en-GB"/>
        </w:rPr>
        <w:t>Chatbots for media and entertainment industry. (2020, December 22). Retrieved from </w:t>
      </w:r>
      <w:hyperlink r:id="rId28" w:history="1">
        <w:r w:rsidRPr="0066573A">
          <w:rPr>
            <w:rFonts w:cs="Calibri"/>
            <w:color w:val="0B4CB4"/>
            <w:u w:val="single" w:color="0B4CB4"/>
            <w:lang w:val="en-GB"/>
          </w:rPr>
          <w:t>https://botcore.ai/media-and-entertainment-bots/</w:t>
        </w:r>
      </w:hyperlink>
      <w:r w:rsidRPr="0066573A">
        <w:rPr>
          <w:rFonts w:cs="Calibri"/>
          <w:color w:val="000000"/>
          <w:lang w:val="en-GB"/>
        </w:rPr>
        <w:t> </w:t>
      </w:r>
      <w:r w:rsidRPr="0066573A">
        <w:rPr>
          <w:rFonts w:ascii="MS Gothic" w:eastAsia="MS Gothic" w:hAnsi="MS Gothic" w:cs="MS Gothic" w:hint="eastAsia"/>
          <w:color w:val="000000"/>
          <w:lang w:val="en-GB"/>
        </w:rPr>
        <w:t> </w:t>
      </w:r>
    </w:p>
    <w:p w14:paraId="34126155" w14:textId="77777777" w:rsidR="0066573A" w:rsidRDefault="0066573A" w:rsidP="0066573A">
      <w:pPr>
        <w:numPr>
          <w:ilvl w:val="0"/>
          <w:numId w:val="19"/>
        </w:numPr>
        <w:tabs>
          <w:tab w:val="left" w:pos="220"/>
          <w:tab w:val="left" w:pos="720"/>
        </w:tabs>
        <w:autoSpaceDE w:val="0"/>
        <w:autoSpaceDN w:val="0"/>
        <w:adjustRightInd w:val="0"/>
        <w:ind w:left="714" w:hanging="357"/>
        <w:jc w:val="both"/>
        <w:rPr>
          <w:rFonts w:cs="Calibri"/>
          <w:color w:val="000000"/>
          <w:lang w:val="en-GB"/>
        </w:rPr>
      </w:pPr>
      <w:r w:rsidRPr="0066573A">
        <w:rPr>
          <w:rFonts w:cs="Calibri"/>
          <w:color w:val="000000"/>
          <w:lang w:val="en-GB"/>
        </w:rPr>
        <w:t>Knight, C. (2020, January 08). The 2020 AI AND Chatbot landscape for sports, entertainment, and media. Retrieved from </w:t>
      </w:r>
      <w:hyperlink r:id="rId29" w:history="1">
        <w:r w:rsidRPr="0066573A">
          <w:rPr>
            <w:rFonts w:cs="Calibri"/>
            <w:color w:val="0B4CB4"/>
            <w:u w:val="single" w:color="0B4CB4"/>
            <w:lang w:val="en-GB"/>
          </w:rPr>
          <w:t>https://thechatbot.net/2020-chatbot-sports/</w:t>
        </w:r>
      </w:hyperlink>
      <w:r w:rsidRPr="0066573A">
        <w:rPr>
          <w:rFonts w:cs="Calibri"/>
          <w:color w:val="000000"/>
          <w:lang w:val="en-GB"/>
        </w:rPr>
        <w:t> </w:t>
      </w:r>
      <w:r w:rsidRPr="0066573A">
        <w:rPr>
          <w:rFonts w:ascii="MS Gothic" w:eastAsia="MS Gothic" w:hAnsi="MS Gothic" w:cs="MS Gothic" w:hint="eastAsia"/>
          <w:color w:val="000000"/>
          <w:lang w:val="en-GB"/>
        </w:rPr>
        <w:t> </w:t>
      </w:r>
    </w:p>
    <w:p w14:paraId="37311ECD" w14:textId="0EB0EA1F" w:rsidR="0066573A" w:rsidRPr="0066573A" w:rsidRDefault="0066573A" w:rsidP="0066573A">
      <w:pPr>
        <w:numPr>
          <w:ilvl w:val="0"/>
          <w:numId w:val="19"/>
        </w:numPr>
        <w:tabs>
          <w:tab w:val="left" w:pos="220"/>
          <w:tab w:val="left" w:pos="720"/>
        </w:tabs>
        <w:autoSpaceDE w:val="0"/>
        <w:autoSpaceDN w:val="0"/>
        <w:adjustRightInd w:val="0"/>
        <w:ind w:left="714" w:hanging="357"/>
        <w:jc w:val="both"/>
        <w:rPr>
          <w:rFonts w:cs="Calibri"/>
          <w:color w:val="000000"/>
          <w:lang w:val="en-GB"/>
        </w:rPr>
      </w:pPr>
      <w:r w:rsidRPr="0066573A">
        <w:rPr>
          <w:rFonts w:cs="Calibri"/>
          <w:color w:val="000000"/>
          <w:lang w:val="en-GB"/>
        </w:rPr>
        <w:lastRenderedPageBreak/>
        <w:t>Conversational AI in media &amp; ENTERTAINMENT: Artificial solutions. (2020, December 01). Retrieved from </w:t>
      </w:r>
      <w:hyperlink r:id="rId30" w:history="1">
        <w:r w:rsidRPr="0066573A">
          <w:rPr>
            <w:rFonts w:cs="Calibri"/>
            <w:color w:val="0B4CB4"/>
            <w:u w:val="single" w:color="0B4CB4"/>
            <w:lang w:val="en-GB"/>
          </w:rPr>
          <w:t>https://www.artificial-solutions.com/conversational-ai-media-entertainment</w:t>
        </w:r>
      </w:hyperlink>
      <w:r w:rsidRPr="0066573A">
        <w:rPr>
          <w:rFonts w:cs="Calibri"/>
          <w:color w:val="000000"/>
          <w:lang w:val="en-GB"/>
        </w:rPr>
        <w:t> </w:t>
      </w:r>
    </w:p>
    <w:sectPr w:rsidR="0066573A" w:rsidRPr="0066573A" w:rsidSect="00033EAF">
      <w:footerReference w:type="even" r:id="rId31"/>
      <w:footerReference w:type="defaul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5FBAD" w14:textId="77777777" w:rsidR="00293969" w:rsidRDefault="00293969" w:rsidP="0060184D">
      <w:r>
        <w:separator/>
      </w:r>
    </w:p>
  </w:endnote>
  <w:endnote w:type="continuationSeparator" w:id="0">
    <w:p w14:paraId="3452C3DF" w14:textId="77777777" w:rsidR="00293969" w:rsidRDefault="00293969" w:rsidP="0060184D">
      <w:r>
        <w:continuationSeparator/>
      </w:r>
    </w:p>
  </w:endnote>
  <w:endnote w:type="continuationNotice" w:id="1">
    <w:p w14:paraId="00E75B55" w14:textId="77777777" w:rsidR="00293969" w:rsidRDefault="00293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MS PMincho"/>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20343615"/>
      <w:docPartObj>
        <w:docPartGallery w:val="Page Numbers (Bottom of Page)"/>
        <w:docPartUnique/>
      </w:docPartObj>
    </w:sdtPr>
    <w:sdtEndPr>
      <w:rPr>
        <w:rStyle w:val="PageNumber"/>
      </w:rPr>
    </w:sdtEndPr>
    <w:sdtContent>
      <w:p w14:paraId="1D8EB7C4" w14:textId="55C5210B" w:rsidR="00C01BCF" w:rsidRDefault="00C01BCF" w:rsidP="002344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AE94C9" w14:textId="77777777" w:rsidR="00C01BCF" w:rsidRDefault="00C01BCF" w:rsidP="006018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20962849"/>
      <w:docPartObj>
        <w:docPartGallery w:val="Page Numbers (Bottom of Page)"/>
        <w:docPartUnique/>
      </w:docPartObj>
    </w:sdtPr>
    <w:sdtEndPr>
      <w:rPr>
        <w:rStyle w:val="PageNumber"/>
      </w:rPr>
    </w:sdtEndPr>
    <w:sdtContent>
      <w:p w14:paraId="0CC3A0AF" w14:textId="5B4789B7" w:rsidR="00C01BCF" w:rsidRDefault="00C01BCF" w:rsidP="002344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14CEF">
          <w:rPr>
            <w:rStyle w:val="PageNumber"/>
            <w:noProof/>
          </w:rPr>
          <w:t>1</w:t>
        </w:r>
        <w:r>
          <w:rPr>
            <w:rStyle w:val="PageNumber"/>
          </w:rPr>
          <w:fldChar w:fldCharType="end"/>
        </w:r>
      </w:p>
    </w:sdtContent>
  </w:sdt>
  <w:p w14:paraId="44FF2F3A" w14:textId="77777777" w:rsidR="00C01BCF" w:rsidRDefault="00C01BCF" w:rsidP="0060184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DAD27" w14:textId="77777777" w:rsidR="00293969" w:rsidRDefault="00293969" w:rsidP="0060184D">
      <w:r>
        <w:separator/>
      </w:r>
    </w:p>
  </w:footnote>
  <w:footnote w:type="continuationSeparator" w:id="0">
    <w:p w14:paraId="0BE04119" w14:textId="77777777" w:rsidR="00293969" w:rsidRDefault="00293969" w:rsidP="0060184D">
      <w:r>
        <w:continuationSeparator/>
      </w:r>
    </w:p>
  </w:footnote>
  <w:footnote w:type="continuationNotice" w:id="1">
    <w:p w14:paraId="41010AAD" w14:textId="77777777" w:rsidR="00293969" w:rsidRDefault="0029396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17796D"/>
    <w:multiLevelType w:val="hybridMultilevel"/>
    <w:tmpl w:val="291A3462"/>
    <w:lvl w:ilvl="0" w:tplc="DA4C2C6A">
      <w:start w:val="1"/>
      <w:numFmt w:val="decimal"/>
      <w:lvlText w:val="%1."/>
      <w:lvlJc w:val="left"/>
      <w:pPr>
        <w:ind w:left="720" w:hanging="360"/>
      </w:pPr>
    </w:lvl>
    <w:lvl w:ilvl="1" w:tplc="650874D4">
      <w:start w:val="1"/>
      <w:numFmt w:val="lowerLetter"/>
      <w:lvlText w:val="%2."/>
      <w:lvlJc w:val="left"/>
      <w:pPr>
        <w:ind w:left="1440" w:hanging="360"/>
      </w:pPr>
    </w:lvl>
    <w:lvl w:ilvl="2" w:tplc="8C5AF534">
      <w:start w:val="1"/>
      <w:numFmt w:val="lowerRoman"/>
      <w:lvlText w:val="%3."/>
      <w:lvlJc w:val="right"/>
      <w:pPr>
        <w:ind w:left="2160" w:hanging="180"/>
      </w:pPr>
    </w:lvl>
    <w:lvl w:ilvl="3" w:tplc="70A87EAA">
      <w:start w:val="1"/>
      <w:numFmt w:val="decimal"/>
      <w:lvlText w:val="%4."/>
      <w:lvlJc w:val="left"/>
      <w:pPr>
        <w:ind w:left="2880" w:hanging="360"/>
      </w:pPr>
    </w:lvl>
    <w:lvl w:ilvl="4" w:tplc="D37CCAEA">
      <w:start w:val="1"/>
      <w:numFmt w:val="lowerLetter"/>
      <w:lvlText w:val="%5."/>
      <w:lvlJc w:val="left"/>
      <w:pPr>
        <w:ind w:left="3600" w:hanging="360"/>
      </w:pPr>
    </w:lvl>
    <w:lvl w:ilvl="5" w:tplc="02561450">
      <w:start w:val="1"/>
      <w:numFmt w:val="lowerRoman"/>
      <w:lvlText w:val="%6."/>
      <w:lvlJc w:val="right"/>
      <w:pPr>
        <w:ind w:left="4320" w:hanging="180"/>
      </w:pPr>
    </w:lvl>
    <w:lvl w:ilvl="6" w:tplc="8544EB16">
      <w:start w:val="1"/>
      <w:numFmt w:val="decimal"/>
      <w:lvlText w:val="%7."/>
      <w:lvlJc w:val="left"/>
      <w:pPr>
        <w:ind w:left="5040" w:hanging="360"/>
      </w:pPr>
    </w:lvl>
    <w:lvl w:ilvl="7" w:tplc="50EA7BAE">
      <w:start w:val="1"/>
      <w:numFmt w:val="lowerLetter"/>
      <w:lvlText w:val="%8."/>
      <w:lvlJc w:val="left"/>
      <w:pPr>
        <w:ind w:left="5760" w:hanging="360"/>
      </w:pPr>
    </w:lvl>
    <w:lvl w:ilvl="8" w:tplc="57CEDC7A">
      <w:start w:val="1"/>
      <w:numFmt w:val="lowerRoman"/>
      <w:lvlText w:val="%9."/>
      <w:lvlJc w:val="right"/>
      <w:pPr>
        <w:ind w:left="6480" w:hanging="180"/>
      </w:pPr>
    </w:lvl>
  </w:abstractNum>
  <w:abstractNum w:abstractNumId="6">
    <w:nsid w:val="105F4F54"/>
    <w:multiLevelType w:val="hybridMultilevel"/>
    <w:tmpl w:val="1C007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2E54D2"/>
    <w:multiLevelType w:val="hybridMultilevel"/>
    <w:tmpl w:val="93BAE6AA"/>
    <w:lvl w:ilvl="0" w:tplc="BA085A36">
      <w:start w:val="1"/>
      <w:numFmt w:val="decimal"/>
      <w:lvlText w:val="%1."/>
      <w:lvlJc w:val="left"/>
      <w:pPr>
        <w:ind w:left="720" w:hanging="360"/>
      </w:pPr>
    </w:lvl>
    <w:lvl w:ilvl="1" w:tplc="563000BC">
      <w:start w:val="1"/>
      <w:numFmt w:val="lowerLetter"/>
      <w:lvlText w:val="%2."/>
      <w:lvlJc w:val="left"/>
      <w:pPr>
        <w:ind w:left="1440" w:hanging="360"/>
      </w:pPr>
    </w:lvl>
    <w:lvl w:ilvl="2" w:tplc="7ECCC26C">
      <w:start w:val="1"/>
      <w:numFmt w:val="lowerRoman"/>
      <w:lvlText w:val="%3."/>
      <w:lvlJc w:val="right"/>
      <w:pPr>
        <w:ind w:left="2160" w:hanging="180"/>
      </w:pPr>
    </w:lvl>
    <w:lvl w:ilvl="3" w:tplc="44A00F7A">
      <w:start w:val="1"/>
      <w:numFmt w:val="decimal"/>
      <w:lvlText w:val="%4."/>
      <w:lvlJc w:val="left"/>
      <w:pPr>
        <w:ind w:left="2880" w:hanging="360"/>
      </w:pPr>
    </w:lvl>
    <w:lvl w:ilvl="4" w:tplc="29DA11BC">
      <w:start w:val="1"/>
      <w:numFmt w:val="lowerLetter"/>
      <w:lvlText w:val="%5."/>
      <w:lvlJc w:val="left"/>
      <w:pPr>
        <w:ind w:left="3600" w:hanging="360"/>
      </w:pPr>
    </w:lvl>
    <w:lvl w:ilvl="5" w:tplc="B0204B2A">
      <w:start w:val="1"/>
      <w:numFmt w:val="lowerRoman"/>
      <w:lvlText w:val="%6."/>
      <w:lvlJc w:val="right"/>
      <w:pPr>
        <w:ind w:left="4320" w:hanging="180"/>
      </w:pPr>
    </w:lvl>
    <w:lvl w:ilvl="6" w:tplc="E9202D16">
      <w:start w:val="1"/>
      <w:numFmt w:val="decimal"/>
      <w:lvlText w:val="%7."/>
      <w:lvlJc w:val="left"/>
      <w:pPr>
        <w:ind w:left="5040" w:hanging="360"/>
      </w:pPr>
    </w:lvl>
    <w:lvl w:ilvl="7" w:tplc="EC1A4F74">
      <w:start w:val="1"/>
      <w:numFmt w:val="lowerLetter"/>
      <w:lvlText w:val="%8."/>
      <w:lvlJc w:val="left"/>
      <w:pPr>
        <w:ind w:left="5760" w:hanging="360"/>
      </w:pPr>
    </w:lvl>
    <w:lvl w:ilvl="8" w:tplc="92185124">
      <w:start w:val="1"/>
      <w:numFmt w:val="lowerRoman"/>
      <w:lvlText w:val="%9."/>
      <w:lvlJc w:val="right"/>
      <w:pPr>
        <w:ind w:left="6480" w:hanging="180"/>
      </w:pPr>
    </w:lvl>
  </w:abstractNum>
  <w:abstractNum w:abstractNumId="8">
    <w:nsid w:val="1EBB26F8"/>
    <w:multiLevelType w:val="hybridMultilevel"/>
    <w:tmpl w:val="D7AC6962"/>
    <w:lvl w:ilvl="0" w:tplc="CA56F8A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836CB"/>
    <w:multiLevelType w:val="hybridMultilevel"/>
    <w:tmpl w:val="7010A2AC"/>
    <w:lvl w:ilvl="0" w:tplc="0EFE691A">
      <w:start w:val="1"/>
      <w:numFmt w:val="decimal"/>
      <w:lvlText w:val="%1."/>
      <w:lvlJc w:val="left"/>
      <w:pPr>
        <w:ind w:left="720" w:hanging="360"/>
      </w:pPr>
    </w:lvl>
    <w:lvl w:ilvl="1" w:tplc="A19C8960">
      <w:start w:val="1"/>
      <w:numFmt w:val="lowerLetter"/>
      <w:lvlText w:val="%2."/>
      <w:lvlJc w:val="left"/>
      <w:pPr>
        <w:ind w:left="1440" w:hanging="360"/>
      </w:pPr>
    </w:lvl>
    <w:lvl w:ilvl="2" w:tplc="8A34597E">
      <w:start w:val="1"/>
      <w:numFmt w:val="lowerRoman"/>
      <w:lvlText w:val="%3."/>
      <w:lvlJc w:val="right"/>
      <w:pPr>
        <w:ind w:left="2160" w:hanging="180"/>
      </w:pPr>
    </w:lvl>
    <w:lvl w:ilvl="3" w:tplc="9EEA08B2">
      <w:start w:val="1"/>
      <w:numFmt w:val="decimal"/>
      <w:lvlText w:val="%4."/>
      <w:lvlJc w:val="left"/>
      <w:pPr>
        <w:ind w:left="2880" w:hanging="360"/>
      </w:pPr>
    </w:lvl>
    <w:lvl w:ilvl="4" w:tplc="EB907894">
      <w:start w:val="1"/>
      <w:numFmt w:val="lowerLetter"/>
      <w:lvlText w:val="%5."/>
      <w:lvlJc w:val="left"/>
      <w:pPr>
        <w:ind w:left="3600" w:hanging="360"/>
      </w:pPr>
    </w:lvl>
    <w:lvl w:ilvl="5" w:tplc="33C449F6">
      <w:start w:val="1"/>
      <w:numFmt w:val="lowerRoman"/>
      <w:lvlText w:val="%6."/>
      <w:lvlJc w:val="right"/>
      <w:pPr>
        <w:ind w:left="4320" w:hanging="180"/>
      </w:pPr>
    </w:lvl>
    <w:lvl w:ilvl="6" w:tplc="B27E1CD8">
      <w:start w:val="1"/>
      <w:numFmt w:val="decimal"/>
      <w:lvlText w:val="%7."/>
      <w:lvlJc w:val="left"/>
      <w:pPr>
        <w:ind w:left="5040" w:hanging="360"/>
      </w:pPr>
    </w:lvl>
    <w:lvl w:ilvl="7" w:tplc="D5BE71B6">
      <w:start w:val="1"/>
      <w:numFmt w:val="lowerLetter"/>
      <w:lvlText w:val="%8."/>
      <w:lvlJc w:val="left"/>
      <w:pPr>
        <w:ind w:left="5760" w:hanging="360"/>
      </w:pPr>
    </w:lvl>
    <w:lvl w:ilvl="8" w:tplc="C078584C">
      <w:start w:val="1"/>
      <w:numFmt w:val="lowerRoman"/>
      <w:lvlText w:val="%9."/>
      <w:lvlJc w:val="right"/>
      <w:pPr>
        <w:ind w:left="6480" w:hanging="180"/>
      </w:pPr>
    </w:lvl>
  </w:abstractNum>
  <w:abstractNum w:abstractNumId="10">
    <w:nsid w:val="24DF3543"/>
    <w:multiLevelType w:val="hybridMultilevel"/>
    <w:tmpl w:val="F9C24D16"/>
    <w:lvl w:ilvl="0" w:tplc="945E78BA">
      <w:start w:val="1"/>
      <w:numFmt w:val="decimal"/>
      <w:lvlText w:val="%1."/>
      <w:lvlJc w:val="left"/>
      <w:pPr>
        <w:ind w:left="720" w:hanging="360"/>
      </w:pPr>
    </w:lvl>
    <w:lvl w:ilvl="1" w:tplc="E0E42884">
      <w:start w:val="1"/>
      <w:numFmt w:val="lowerLetter"/>
      <w:lvlText w:val="%2."/>
      <w:lvlJc w:val="left"/>
      <w:pPr>
        <w:ind w:left="1440" w:hanging="360"/>
      </w:pPr>
    </w:lvl>
    <w:lvl w:ilvl="2" w:tplc="A54CEF70">
      <w:start w:val="1"/>
      <w:numFmt w:val="lowerRoman"/>
      <w:lvlText w:val="%3."/>
      <w:lvlJc w:val="right"/>
      <w:pPr>
        <w:ind w:left="2160" w:hanging="180"/>
      </w:pPr>
    </w:lvl>
    <w:lvl w:ilvl="3" w:tplc="4BE4D832">
      <w:start w:val="1"/>
      <w:numFmt w:val="decimal"/>
      <w:lvlText w:val="%4."/>
      <w:lvlJc w:val="left"/>
      <w:pPr>
        <w:ind w:left="2880" w:hanging="360"/>
      </w:pPr>
    </w:lvl>
    <w:lvl w:ilvl="4" w:tplc="7A406B50">
      <w:start w:val="1"/>
      <w:numFmt w:val="lowerLetter"/>
      <w:lvlText w:val="%5."/>
      <w:lvlJc w:val="left"/>
      <w:pPr>
        <w:ind w:left="3600" w:hanging="360"/>
      </w:pPr>
    </w:lvl>
    <w:lvl w:ilvl="5" w:tplc="7D162CB2">
      <w:start w:val="1"/>
      <w:numFmt w:val="lowerRoman"/>
      <w:lvlText w:val="%6."/>
      <w:lvlJc w:val="right"/>
      <w:pPr>
        <w:ind w:left="4320" w:hanging="180"/>
      </w:pPr>
    </w:lvl>
    <w:lvl w:ilvl="6" w:tplc="F50677C2">
      <w:start w:val="1"/>
      <w:numFmt w:val="decimal"/>
      <w:lvlText w:val="%7."/>
      <w:lvlJc w:val="left"/>
      <w:pPr>
        <w:ind w:left="5040" w:hanging="360"/>
      </w:pPr>
    </w:lvl>
    <w:lvl w:ilvl="7" w:tplc="D7567F4E">
      <w:start w:val="1"/>
      <w:numFmt w:val="lowerLetter"/>
      <w:lvlText w:val="%8."/>
      <w:lvlJc w:val="left"/>
      <w:pPr>
        <w:ind w:left="5760" w:hanging="360"/>
      </w:pPr>
    </w:lvl>
    <w:lvl w:ilvl="8" w:tplc="5882F8B2">
      <w:start w:val="1"/>
      <w:numFmt w:val="lowerRoman"/>
      <w:lvlText w:val="%9."/>
      <w:lvlJc w:val="right"/>
      <w:pPr>
        <w:ind w:left="6480" w:hanging="180"/>
      </w:pPr>
    </w:lvl>
  </w:abstractNum>
  <w:abstractNum w:abstractNumId="11">
    <w:nsid w:val="2A483D10"/>
    <w:multiLevelType w:val="hybridMultilevel"/>
    <w:tmpl w:val="9E4A1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67322B7"/>
    <w:multiLevelType w:val="hybridMultilevel"/>
    <w:tmpl w:val="F7E6F160"/>
    <w:lvl w:ilvl="0" w:tplc="8FEA6EC8">
      <w:start w:val="1"/>
      <w:numFmt w:val="decimal"/>
      <w:lvlText w:val="%1."/>
      <w:lvlJc w:val="left"/>
      <w:pPr>
        <w:ind w:left="720" w:hanging="360"/>
      </w:pPr>
    </w:lvl>
    <w:lvl w:ilvl="1" w:tplc="92962C44">
      <w:start w:val="1"/>
      <w:numFmt w:val="lowerLetter"/>
      <w:lvlText w:val="%2."/>
      <w:lvlJc w:val="left"/>
      <w:pPr>
        <w:ind w:left="1440" w:hanging="360"/>
      </w:pPr>
    </w:lvl>
    <w:lvl w:ilvl="2" w:tplc="93CA316E">
      <w:start w:val="1"/>
      <w:numFmt w:val="lowerRoman"/>
      <w:lvlText w:val="%3."/>
      <w:lvlJc w:val="right"/>
      <w:pPr>
        <w:ind w:left="2160" w:hanging="180"/>
      </w:pPr>
    </w:lvl>
    <w:lvl w:ilvl="3" w:tplc="90082FCC">
      <w:start w:val="1"/>
      <w:numFmt w:val="decimal"/>
      <w:lvlText w:val="%4."/>
      <w:lvlJc w:val="left"/>
      <w:pPr>
        <w:ind w:left="2880" w:hanging="360"/>
      </w:pPr>
    </w:lvl>
    <w:lvl w:ilvl="4" w:tplc="EAD6D048">
      <w:start w:val="1"/>
      <w:numFmt w:val="lowerLetter"/>
      <w:lvlText w:val="%5."/>
      <w:lvlJc w:val="left"/>
      <w:pPr>
        <w:ind w:left="3600" w:hanging="360"/>
      </w:pPr>
    </w:lvl>
    <w:lvl w:ilvl="5" w:tplc="0142821A">
      <w:start w:val="1"/>
      <w:numFmt w:val="lowerRoman"/>
      <w:lvlText w:val="%6."/>
      <w:lvlJc w:val="right"/>
      <w:pPr>
        <w:ind w:left="4320" w:hanging="180"/>
      </w:pPr>
    </w:lvl>
    <w:lvl w:ilvl="6" w:tplc="A7841D3E">
      <w:start w:val="1"/>
      <w:numFmt w:val="decimal"/>
      <w:lvlText w:val="%7."/>
      <w:lvlJc w:val="left"/>
      <w:pPr>
        <w:ind w:left="5040" w:hanging="360"/>
      </w:pPr>
    </w:lvl>
    <w:lvl w:ilvl="7" w:tplc="15384318">
      <w:start w:val="1"/>
      <w:numFmt w:val="lowerLetter"/>
      <w:lvlText w:val="%8."/>
      <w:lvlJc w:val="left"/>
      <w:pPr>
        <w:ind w:left="5760" w:hanging="360"/>
      </w:pPr>
    </w:lvl>
    <w:lvl w:ilvl="8" w:tplc="477A77EE">
      <w:start w:val="1"/>
      <w:numFmt w:val="lowerRoman"/>
      <w:lvlText w:val="%9."/>
      <w:lvlJc w:val="right"/>
      <w:pPr>
        <w:ind w:left="6480" w:hanging="180"/>
      </w:pPr>
    </w:lvl>
  </w:abstractNum>
  <w:abstractNum w:abstractNumId="13">
    <w:nsid w:val="478F70E1"/>
    <w:multiLevelType w:val="hybridMultilevel"/>
    <w:tmpl w:val="44783512"/>
    <w:lvl w:ilvl="0" w:tplc="BA085A36">
      <w:start w:val="1"/>
      <w:numFmt w:val="decimal"/>
      <w:lvlText w:val="%1."/>
      <w:lvlJc w:val="left"/>
      <w:pPr>
        <w:ind w:left="720" w:hanging="360"/>
      </w:pPr>
    </w:lvl>
    <w:lvl w:ilvl="1" w:tplc="563000BC">
      <w:start w:val="1"/>
      <w:numFmt w:val="lowerLetter"/>
      <w:lvlText w:val="%2."/>
      <w:lvlJc w:val="left"/>
      <w:pPr>
        <w:ind w:left="1440" w:hanging="360"/>
      </w:pPr>
    </w:lvl>
    <w:lvl w:ilvl="2" w:tplc="7ECCC26C">
      <w:start w:val="1"/>
      <w:numFmt w:val="lowerRoman"/>
      <w:lvlText w:val="%3."/>
      <w:lvlJc w:val="right"/>
      <w:pPr>
        <w:ind w:left="2160" w:hanging="180"/>
      </w:pPr>
    </w:lvl>
    <w:lvl w:ilvl="3" w:tplc="44A00F7A">
      <w:start w:val="1"/>
      <w:numFmt w:val="decimal"/>
      <w:lvlText w:val="%4."/>
      <w:lvlJc w:val="left"/>
      <w:pPr>
        <w:ind w:left="2880" w:hanging="360"/>
      </w:pPr>
    </w:lvl>
    <w:lvl w:ilvl="4" w:tplc="29DA11BC">
      <w:start w:val="1"/>
      <w:numFmt w:val="lowerLetter"/>
      <w:lvlText w:val="%5."/>
      <w:lvlJc w:val="left"/>
      <w:pPr>
        <w:ind w:left="3600" w:hanging="360"/>
      </w:pPr>
    </w:lvl>
    <w:lvl w:ilvl="5" w:tplc="B0204B2A">
      <w:start w:val="1"/>
      <w:numFmt w:val="lowerRoman"/>
      <w:lvlText w:val="%6."/>
      <w:lvlJc w:val="right"/>
      <w:pPr>
        <w:ind w:left="4320" w:hanging="180"/>
      </w:pPr>
    </w:lvl>
    <w:lvl w:ilvl="6" w:tplc="E9202D16">
      <w:start w:val="1"/>
      <w:numFmt w:val="decimal"/>
      <w:lvlText w:val="%7."/>
      <w:lvlJc w:val="left"/>
      <w:pPr>
        <w:ind w:left="5040" w:hanging="360"/>
      </w:pPr>
    </w:lvl>
    <w:lvl w:ilvl="7" w:tplc="EC1A4F74">
      <w:start w:val="1"/>
      <w:numFmt w:val="lowerLetter"/>
      <w:lvlText w:val="%8."/>
      <w:lvlJc w:val="left"/>
      <w:pPr>
        <w:ind w:left="5760" w:hanging="360"/>
      </w:pPr>
    </w:lvl>
    <w:lvl w:ilvl="8" w:tplc="92185124">
      <w:start w:val="1"/>
      <w:numFmt w:val="lowerRoman"/>
      <w:lvlText w:val="%9."/>
      <w:lvlJc w:val="right"/>
      <w:pPr>
        <w:ind w:left="6480" w:hanging="180"/>
      </w:pPr>
    </w:lvl>
  </w:abstractNum>
  <w:abstractNum w:abstractNumId="14">
    <w:nsid w:val="4B972DD2"/>
    <w:multiLevelType w:val="hybridMultilevel"/>
    <w:tmpl w:val="FFFFFFFF"/>
    <w:lvl w:ilvl="0" w:tplc="2F949FE8">
      <w:start w:val="1"/>
      <w:numFmt w:val="bullet"/>
      <w:lvlText w:val=""/>
      <w:lvlJc w:val="left"/>
      <w:pPr>
        <w:ind w:left="720" w:hanging="360"/>
      </w:pPr>
      <w:rPr>
        <w:rFonts w:ascii="Symbol" w:hAnsi="Symbol" w:hint="default"/>
      </w:rPr>
    </w:lvl>
    <w:lvl w:ilvl="1" w:tplc="35BA7D32">
      <w:start w:val="1"/>
      <w:numFmt w:val="bullet"/>
      <w:lvlText w:val="o"/>
      <w:lvlJc w:val="left"/>
      <w:pPr>
        <w:ind w:left="1440" w:hanging="360"/>
      </w:pPr>
      <w:rPr>
        <w:rFonts w:ascii="Courier New" w:hAnsi="Courier New" w:hint="default"/>
      </w:rPr>
    </w:lvl>
    <w:lvl w:ilvl="2" w:tplc="87D805C8">
      <w:start w:val="1"/>
      <w:numFmt w:val="bullet"/>
      <w:lvlText w:val=""/>
      <w:lvlJc w:val="left"/>
      <w:pPr>
        <w:ind w:left="2160" w:hanging="360"/>
      </w:pPr>
      <w:rPr>
        <w:rFonts w:ascii="Wingdings" w:hAnsi="Wingdings" w:hint="default"/>
      </w:rPr>
    </w:lvl>
    <w:lvl w:ilvl="3" w:tplc="459A88B0">
      <w:start w:val="1"/>
      <w:numFmt w:val="bullet"/>
      <w:lvlText w:val=""/>
      <w:lvlJc w:val="left"/>
      <w:pPr>
        <w:ind w:left="2880" w:hanging="360"/>
      </w:pPr>
      <w:rPr>
        <w:rFonts w:ascii="Symbol" w:hAnsi="Symbol" w:hint="default"/>
      </w:rPr>
    </w:lvl>
    <w:lvl w:ilvl="4" w:tplc="293A1652">
      <w:start w:val="1"/>
      <w:numFmt w:val="bullet"/>
      <w:lvlText w:val="o"/>
      <w:lvlJc w:val="left"/>
      <w:pPr>
        <w:ind w:left="3600" w:hanging="360"/>
      </w:pPr>
      <w:rPr>
        <w:rFonts w:ascii="Courier New" w:hAnsi="Courier New" w:hint="default"/>
      </w:rPr>
    </w:lvl>
    <w:lvl w:ilvl="5" w:tplc="9C04BFB8">
      <w:start w:val="1"/>
      <w:numFmt w:val="bullet"/>
      <w:lvlText w:val=""/>
      <w:lvlJc w:val="left"/>
      <w:pPr>
        <w:ind w:left="4320" w:hanging="360"/>
      </w:pPr>
      <w:rPr>
        <w:rFonts w:ascii="Wingdings" w:hAnsi="Wingdings" w:hint="default"/>
      </w:rPr>
    </w:lvl>
    <w:lvl w:ilvl="6" w:tplc="8382B83E">
      <w:start w:val="1"/>
      <w:numFmt w:val="bullet"/>
      <w:lvlText w:val=""/>
      <w:lvlJc w:val="left"/>
      <w:pPr>
        <w:ind w:left="5040" w:hanging="360"/>
      </w:pPr>
      <w:rPr>
        <w:rFonts w:ascii="Symbol" w:hAnsi="Symbol" w:hint="default"/>
      </w:rPr>
    </w:lvl>
    <w:lvl w:ilvl="7" w:tplc="C33C6778">
      <w:start w:val="1"/>
      <w:numFmt w:val="bullet"/>
      <w:lvlText w:val="o"/>
      <w:lvlJc w:val="left"/>
      <w:pPr>
        <w:ind w:left="5760" w:hanging="360"/>
      </w:pPr>
      <w:rPr>
        <w:rFonts w:ascii="Courier New" w:hAnsi="Courier New" w:hint="default"/>
      </w:rPr>
    </w:lvl>
    <w:lvl w:ilvl="8" w:tplc="CA98A358">
      <w:start w:val="1"/>
      <w:numFmt w:val="bullet"/>
      <w:lvlText w:val=""/>
      <w:lvlJc w:val="left"/>
      <w:pPr>
        <w:ind w:left="6480" w:hanging="360"/>
      </w:pPr>
      <w:rPr>
        <w:rFonts w:ascii="Wingdings" w:hAnsi="Wingdings" w:hint="default"/>
      </w:rPr>
    </w:lvl>
  </w:abstractNum>
  <w:abstractNum w:abstractNumId="15">
    <w:nsid w:val="56D31226"/>
    <w:multiLevelType w:val="hybridMultilevel"/>
    <w:tmpl w:val="F888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8B40F8"/>
    <w:multiLevelType w:val="hybridMultilevel"/>
    <w:tmpl w:val="6B726C86"/>
    <w:lvl w:ilvl="0" w:tplc="E89AF03C">
      <w:start w:val="1"/>
      <w:numFmt w:val="decimal"/>
      <w:lvlText w:val="%1."/>
      <w:lvlJc w:val="left"/>
      <w:pPr>
        <w:ind w:left="720" w:hanging="360"/>
      </w:pPr>
    </w:lvl>
    <w:lvl w:ilvl="1" w:tplc="E4E6FD4A">
      <w:start w:val="1"/>
      <w:numFmt w:val="lowerLetter"/>
      <w:lvlText w:val="%2."/>
      <w:lvlJc w:val="left"/>
      <w:pPr>
        <w:ind w:left="1440" w:hanging="360"/>
      </w:pPr>
    </w:lvl>
    <w:lvl w:ilvl="2" w:tplc="91D401F6">
      <w:start w:val="1"/>
      <w:numFmt w:val="lowerRoman"/>
      <w:lvlText w:val="%3."/>
      <w:lvlJc w:val="right"/>
      <w:pPr>
        <w:ind w:left="2160" w:hanging="180"/>
      </w:pPr>
    </w:lvl>
    <w:lvl w:ilvl="3" w:tplc="AD284B1E">
      <w:start w:val="1"/>
      <w:numFmt w:val="decimal"/>
      <w:lvlText w:val="%4."/>
      <w:lvlJc w:val="left"/>
      <w:pPr>
        <w:ind w:left="2880" w:hanging="360"/>
      </w:pPr>
    </w:lvl>
    <w:lvl w:ilvl="4" w:tplc="33246788">
      <w:start w:val="1"/>
      <w:numFmt w:val="lowerLetter"/>
      <w:lvlText w:val="%5."/>
      <w:lvlJc w:val="left"/>
      <w:pPr>
        <w:ind w:left="3600" w:hanging="360"/>
      </w:pPr>
    </w:lvl>
    <w:lvl w:ilvl="5" w:tplc="66E4C0F4">
      <w:start w:val="1"/>
      <w:numFmt w:val="lowerRoman"/>
      <w:lvlText w:val="%6."/>
      <w:lvlJc w:val="right"/>
      <w:pPr>
        <w:ind w:left="4320" w:hanging="180"/>
      </w:pPr>
    </w:lvl>
    <w:lvl w:ilvl="6" w:tplc="CFEABC9C">
      <w:start w:val="1"/>
      <w:numFmt w:val="decimal"/>
      <w:lvlText w:val="%7."/>
      <w:lvlJc w:val="left"/>
      <w:pPr>
        <w:ind w:left="5040" w:hanging="360"/>
      </w:pPr>
    </w:lvl>
    <w:lvl w:ilvl="7" w:tplc="64C8C71E">
      <w:start w:val="1"/>
      <w:numFmt w:val="lowerLetter"/>
      <w:lvlText w:val="%8."/>
      <w:lvlJc w:val="left"/>
      <w:pPr>
        <w:ind w:left="5760" w:hanging="360"/>
      </w:pPr>
    </w:lvl>
    <w:lvl w:ilvl="8" w:tplc="3C60853E">
      <w:start w:val="1"/>
      <w:numFmt w:val="lowerRoman"/>
      <w:lvlText w:val="%9."/>
      <w:lvlJc w:val="right"/>
      <w:pPr>
        <w:ind w:left="6480" w:hanging="180"/>
      </w:pPr>
    </w:lvl>
  </w:abstractNum>
  <w:abstractNum w:abstractNumId="17">
    <w:nsid w:val="6F9326D8"/>
    <w:multiLevelType w:val="hybridMultilevel"/>
    <w:tmpl w:val="FFFFFFFF"/>
    <w:lvl w:ilvl="0" w:tplc="AA7277E0">
      <w:start w:val="1"/>
      <w:numFmt w:val="bullet"/>
      <w:lvlText w:val=""/>
      <w:lvlJc w:val="left"/>
      <w:pPr>
        <w:ind w:left="720" w:hanging="360"/>
      </w:pPr>
      <w:rPr>
        <w:rFonts w:ascii="Symbol" w:hAnsi="Symbol" w:hint="default"/>
      </w:rPr>
    </w:lvl>
    <w:lvl w:ilvl="1" w:tplc="7012EAE4">
      <w:start w:val="1"/>
      <w:numFmt w:val="bullet"/>
      <w:lvlText w:val="o"/>
      <w:lvlJc w:val="left"/>
      <w:pPr>
        <w:ind w:left="1440" w:hanging="360"/>
      </w:pPr>
      <w:rPr>
        <w:rFonts w:ascii="Courier New" w:hAnsi="Courier New" w:hint="default"/>
      </w:rPr>
    </w:lvl>
    <w:lvl w:ilvl="2" w:tplc="C2D638E0">
      <w:start w:val="1"/>
      <w:numFmt w:val="bullet"/>
      <w:lvlText w:val=""/>
      <w:lvlJc w:val="left"/>
      <w:pPr>
        <w:ind w:left="2160" w:hanging="360"/>
      </w:pPr>
      <w:rPr>
        <w:rFonts w:ascii="Wingdings" w:hAnsi="Wingdings" w:hint="default"/>
      </w:rPr>
    </w:lvl>
    <w:lvl w:ilvl="3" w:tplc="752822A0">
      <w:start w:val="1"/>
      <w:numFmt w:val="bullet"/>
      <w:lvlText w:val=""/>
      <w:lvlJc w:val="left"/>
      <w:pPr>
        <w:ind w:left="2880" w:hanging="360"/>
      </w:pPr>
      <w:rPr>
        <w:rFonts w:ascii="Symbol" w:hAnsi="Symbol" w:hint="default"/>
      </w:rPr>
    </w:lvl>
    <w:lvl w:ilvl="4" w:tplc="C73CFBEA">
      <w:start w:val="1"/>
      <w:numFmt w:val="bullet"/>
      <w:lvlText w:val="o"/>
      <w:lvlJc w:val="left"/>
      <w:pPr>
        <w:ind w:left="3600" w:hanging="360"/>
      </w:pPr>
      <w:rPr>
        <w:rFonts w:ascii="Courier New" w:hAnsi="Courier New" w:hint="default"/>
      </w:rPr>
    </w:lvl>
    <w:lvl w:ilvl="5" w:tplc="0630BB7C">
      <w:start w:val="1"/>
      <w:numFmt w:val="bullet"/>
      <w:lvlText w:val=""/>
      <w:lvlJc w:val="left"/>
      <w:pPr>
        <w:ind w:left="4320" w:hanging="360"/>
      </w:pPr>
      <w:rPr>
        <w:rFonts w:ascii="Wingdings" w:hAnsi="Wingdings" w:hint="default"/>
      </w:rPr>
    </w:lvl>
    <w:lvl w:ilvl="6" w:tplc="0CF0B6A4">
      <w:start w:val="1"/>
      <w:numFmt w:val="bullet"/>
      <w:lvlText w:val=""/>
      <w:lvlJc w:val="left"/>
      <w:pPr>
        <w:ind w:left="5040" w:hanging="360"/>
      </w:pPr>
      <w:rPr>
        <w:rFonts w:ascii="Symbol" w:hAnsi="Symbol" w:hint="default"/>
      </w:rPr>
    </w:lvl>
    <w:lvl w:ilvl="7" w:tplc="2F6A761E">
      <w:start w:val="1"/>
      <w:numFmt w:val="bullet"/>
      <w:lvlText w:val="o"/>
      <w:lvlJc w:val="left"/>
      <w:pPr>
        <w:ind w:left="5760" w:hanging="360"/>
      </w:pPr>
      <w:rPr>
        <w:rFonts w:ascii="Courier New" w:hAnsi="Courier New" w:hint="default"/>
      </w:rPr>
    </w:lvl>
    <w:lvl w:ilvl="8" w:tplc="FA62320C">
      <w:start w:val="1"/>
      <w:numFmt w:val="bullet"/>
      <w:lvlText w:val=""/>
      <w:lvlJc w:val="left"/>
      <w:pPr>
        <w:ind w:left="6480" w:hanging="360"/>
      </w:pPr>
      <w:rPr>
        <w:rFonts w:ascii="Wingdings" w:hAnsi="Wingdings" w:hint="default"/>
      </w:rPr>
    </w:lvl>
  </w:abstractNum>
  <w:abstractNum w:abstractNumId="18">
    <w:nsid w:val="7ED6219D"/>
    <w:multiLevelType w:val="hybridMultilevel"/>
    <w:tmpl w:val="9D5C3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3"/>
  </w:num>
  <w:num w:numId="3">
    <w:abstractNumId w:val="10"/>
  </w:num>
  <w:num w:numId="4">
    <w:abstractNumId w:val="9"/>
  </w:num>
  <w:num w:numId="5">
    <w:abstractNumId w:val="5"/>
  </w:num>
  <w:num w:numId="6">
    <w:abstractNumId w:val="16"/>
  </w:num>
  <w:num w:numId="7">
    <w:abstractNumId w:val="18"/>
  </w:num>
  <w:num w:numId="8">
    <w:abstractNumId w:val="11"/>
  </w:num>
  <w:num w:numId="9">
    <w:abstractNumId w:val="7"/>
  </w:num>
  <w:num w:numId="10">
    <w:abstractNumId w:val="8"/>
  </w:num>
  <w:num w:numId="11">
    <w:abstractNumId w:val="14"/>
  </w:num>
  <w:num w:numId="12">
    <w:abstractNumId w:val="6"/>
  </w:num>
  <w:num w:numId="13">
    <w:abstractNumId w:val="17"/>
  </w:num>
  <w:num w:numId="14">
    <w:abstractNumId w:val="15"/>
  </w:num>
  <w:num w:numId="15">
    <w:abstractNumId w:val="0"/>
  </w:num>
  <w:num w:numId="16">
    <w:abstractNumId w:val="1"/>
  </w:num>
  <w:num w:numId="17">
    <w:abstractNumId w:val="2"/>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77"/>
    <w:rsid w:val="0000208E"/>
    <w:rsid w:val="0000766D"/>
    <w:rsid w:val="0002247E"/>
    <w:rsid w:val="000337C4"/>
    <w:rsid w:val="00033EAF"/>
    <w:rsid w:val="000340BE"/>
    <w:rsid w:val="000416B8"/>
    <w:rsid w:val="00044808"/>
    <w:rsid w:val="00051DEA"/>
    <w:rsid w:val="00063BAF"/>
    <w:rsid w:val="00064A98"/>
    <w:rsid w:val="0007293C"/>
    <w:rsid w:val="00072B9B"/>
    <w:rsid w:val="000738C8"/>
    <w:rsid w:val="00073AC7"/>
    <w:rsid w:val="00092670"/>
    <w:rsid w:val="00096574"/>
    <w:rsid w:val="000A7D35"/>
    <w:rsid w:val="000B6B49"/>
    <w:rsid w:val="000C2B6A"/>
    <w:rsid w:val="000C6376"/>
    <w:rsid w:val="000D25A4"/>
    <w:rsid w:val="000DBCA3"/>
    <w:rsid w:val="000E2A0F"/>
    <w:rsid w:val="000E5CA5"/>
    <w:rsid w:val="000E76FD"/>
    <w:rsid w:val="001073FE"/>
    <w:rsid w:val="00111F0C"/>
    <w:rsid w:val="00111F29"/>
    <w:rsid w:val="00122FD6"/>
    <w:rsid w:val="001344E3"/>
    <w:rsid w:val="00136C85"/>
    <w:rsid w:val="001405E7"/>
    <w:rsid w:val="00143310"/>
    <w:rsid w:val="00146668"/>
    <w:rsid w:val="00166DAD"/>
    <w:rsid w:val="001706A5"/>
    <w:rsid w:val="00171403"/>
    <w:rsid w:val="001822A6"/>
    <w:rsid w:val="0018725D"/>
    <w:rsid w:val="0019444B"/>
    <w:rsid w:val="001A389B"/>
    <w:rsid w:val="001A42B7"/>
    <w:rsid w:val="001B1BBE"/>
    <w:rsid w:val="001B38C0"/>
    <w:rsid w:val="001B554B"/>
    <w:rsid w:val="001D07FA"/>
    <w:rsid w:val="001D21CE"/>
    <w:rsid w:val="00214547"/>
    <w:rsid w:val="00223E6A"/>
    <w:rsid w:val="0023446C"/>
    <w:rsid w:val="0023498C"/>
    <w:rsid w:val="00246161"/>
    <w:rsid w:val="0025134B"/>
    <w:rsid w:val="0025156A"/>
    <w:rsid w:val="00251E03"/>
    <w:rsid w:val="002537DE"/>
    <w:rsid w:val="00293969"/>
    <w:rsid w:val="0029C116"/>
    <w:rsid w:val="002A301D"/>
    <w:rsid w:val="002B0184"/>
    <w:rsid w:val="002B05B5"/>
    <w:rsid w:val="002B1482"/>
    <w:rsid w:val="002B4BB8"/>
    <w:rsid w:val="002B6BC3"/>
    <w:rsid w:val="002C2678"/>
    <w:rsid w:val="002D0762"/>
    <w:rsid w:val="002D3650"/>
    <w:rsid w:val="002E7E08"/>
    <w:rsid w:val="002F0EDF"/>
    <w:rsid w:val="002F1DC6"/>
    <w:rsid w:val="002F2D7C"/>
    <w:rsid w:val="002F6E5B"/>
    <w:rsid w:val="00307DA0"/>
    <w:rsid w:val="003211C8"/>
    <w:rsid w:val="00321B00"/>
    <w:rsid w:val="00322809"/>
    <w:rsid w:val="003274B6"/>
    <w:rsid w:val="00327C0E"/>
    <w:rsid w:val="00336096"/>
    <w:rsid w:val="00352E74"/>
    <w:rsid w:val="003656D1"/>
    <w:rsid w:val="003721B1"/>
    <w:rsid w:val="00377BFD"/>
    <w:rsid w:val="003959A0"/>
    <w:rsid w:val="003A06CA"/>
    <w:rsid w:val="003B0F49"/>
    <w:rsid w:val="003B3FA4"/>
    <w:rsid w:val="003B7E26"/>
    <w:rsid w:val="003C0373"/>
    <w:rsid w:val="003C29AF"/>
    <w:rsid w:val="003C4992"/>
    <w:rsid w:val="003D0AAE"/>
    <w:rsid w:val="003E053A"/>
    <w:rsid w:val="003E2F95"/>
    <w:rsid w:val="003F1AA9"/>
    <w:rsid w:val="003F7BFC"/>
    <w:rsid w:val="003F7F65"/>
    <w:rsid w:val="0040714E"/>
    <w:rsid w:val="00410CD1"/>
    <w:rsid w:val="00411F70"/>
    <w:rsid w:val="0041412E"/>
    <w:rsid w:val="00414D77"/>
    <w:rsid w:val="00430056"/>
    <w:rsid w:val="004316CA"/>
    <w:rsid w:val="00432ED1"/>
    <w:rsid w:val="00446820"/>
    <w:rsid w:val="0045116C"/>
    <w:rsid w:val="00463909"/>
    <w:rsid w:val="00475101"/>
    <w:rsid w:val="004758F3"/>
    <w:rsid w:val="00476542"/>
    <w:rsid w:val="00481049"/>
    <w:rsid w:val="004912AD"/>
    <w:rsid w:val="004971DF"/>
    <w:rsid w:val="00497FF5"/>
    <w:rsid w:val="004A4059"/>
    <w:rsid w:val="004A5950"/>
    <w:rsid w:val="004D0263"/>
    <w:rsid w:val="004D2DD7"/>
    <w:rsid w:val="004D6453"/>
    <w:rsid w:val="004E07DC"/>
    <w:rsid w:val="004F066F"/>
    <w:rsid w:val="004F2BA3"/>
    <w:rsid w:val="00503EC7"/>
    <w:rsid w:val="0051207E"/>
    <w:rsid w:val="005147B2"/>
    <w:rsid w:val="00515EDD"/>
    <w:rsid w:val="00532A35"/>
    <w:rsid w:val="00533E5E"/>
    <w:rsid w:val="00533EB8"/>
    <w:rsid w:val="00542286"/>
    <w:rsid w:val="00546823"/>
    <w:rsid w:val="00546D71"/>
    <w:rsid w:val="005527B8"/>
    <w:rsid w:val="005530A2"/>
    <w:rsid w:val="00553D1F"/>
    <w:rsid w:val="00555541"/>
    <w:rsid w:val="00561962"/>
    <w:rsid w:val="00567281"/>
    <w:rsid w:val="00584C1E"/>
    <w:rsid w:val="005A506F"/>
    <w:rsid w:val="005B2F51"/>
    <w:rsid w:val="005B363A"/>
    <w:rsid w:val="005B436D"/>
    <w:rsid w:val="005D1FA5"/>
    <w:rsid w:val="005D5C11"/>
    <w:rsid w:val="005D7A00"/>
    <w:rsid w:val="005DB479"/>
    <w:rsid w:val="005E0E0E"/>
    <w:rsid w:val="005E1E31"/>
    <w:rsid w:val="005E2BEB"/>
    <w:rsid w:val="005E5F03"/>
    <w:rsid w:val="005F4C0A"/>
    <w:rsid w:val="005F4EE5"/>
    <w:rsid w:val="005F782B"/>
    <w:rsid w:val="0060184D"/>
    <w:rsid w:val="006102A2"/>
    <w:rsid w:val="00612EB5"/>
    <w:rsid w:val="00622033"/>
    <w:rsid w:val="0062338B"/>
    <w:rsid w:val="00634492"/>
    <w:rsid w:val="00636438"/>
    <w:rsid w:val="00637154"/>
    <w:rsid w:val="00654B6A"/>
    <w:rsid w:val="0065518E"/>
    <w:rsid w:val="006552DD"/>
    <w:rsid w:val="00662229"/>
    <w:rsid w:val="0066573A"/>
    <w:rsid w:val="00674155"/>
    <w:rsid w:val="00675A52"/>
    <w:rsid w:val="00690DC6"/>
    <w:rsid w:val="006936B7"/>
    <w:rsid w:val="006A365B"/>
    <w:rsid w:val="006A3C9E"/>
    <w:rsid w:val="006A3F49"/>
    <w:rsid w:val="006C0086"/>
    <w:rsid w:val="006C052A"/>
    <w:rsid w:val="006D6A1A"/>
    <w:rsid w:val="006E18E9"/>
    <w:rsid w:val="006F4260"/>
    <w:rsid w:val="006F561D"/>
    <w:rsid w:val="006F6307"/>
    <w:rsid w:val="00701915"/>
    <w:rsid w:val="007078CA"/>
    <w:rsid w:val="00715EBA"/>
    <w:rsid w:val="007245BC"/>
    <w:rsid w:val="0072725C"/>
    <w:rsid w:val="0073451D"/>
    <w:rsid w:val="007347EF"/>
    <w:rsid w:val="00734AEC"/>
    <w:rsid w:val="007354A0"/>
    <w:rsid w:val="00755E81"/>
    <w:rsid w:val="0076479A"/>
    <w:rsid w:val="0077362E"/>
    <w:rsid w:val="00774703"/>
    <w:rsid w:val="00781A1A"/>
    <w:rsid w:val="0078554E"/>
    <w:rsid w:val="00797346"/>
    <w:rsid w:val="007A6668"/>
    <w:rsid w:val="007A7AA9"/>
    <w:rsid w:val="007C657F"/>
    <w:rsid w:val="007D6C9F"/>
    <w:rsid w:val="007E16B5"/>
    <w:rsid w:val="007E6AC7"/>
    <w:rsid w:val="007F0E11"/>
    <w:rsid w:val="007F3E62"/>
    <w:rsid w:val="00801AE8"/>
    <w:rsid w:val="008021F7"/>
    <w:rsid w:val="00802C90"/>
    <w:rsid w:val="00802CED"/>
    <w:rsid w:val="00806996"/>
    <w:rsid w:val="008072C2"/>
    <w:rsid w:val="008118B8"/>
    <w:rsid w:val="008204D5"/>
    <w:rsid w:val="008221C9"/>
    <w:rsid w:val="008301E4"/>
    <w:rsid w:val="008327C1"/>
    <w:rsid w:val="00842400"/>
    <w:rsid w:val="0084476E"/>
    <w:rsid w:val="0084625A"/>
    <w:rsid w:val="00856EE7"/>
    <w:rsid w:val="00857D79"/>
    <w:rsid w:val="00881741"/>
    <w:rsid w:val="008825E5"/>
    <w:rsid w:val="00890B94"/>
    <w:rsid w:val="008A7A6C"/>
    <w:rsid w:val="008B3B04"/>
    <w:rsid w:val="008B6429"/>
    <w:rsid w:val="008C6609"/>
    <w:rsid w:val="008C6BA7"/>
    <w:rsid w:val="008D3481"/>
    <w:rsid w:val="008E1F3C"/>
    <w:rsid w:val="008E4D34"/>
    <w:rsid w:val="008E61E7"/>
    <w:rsid w:val="008E7376"/>
    <w:rsid w:val="008F5DFF"/>
    <w:rsid w:val="00900BD3"/>
    <w:rsid w:val="009046A4"/>
    <w:rsid w:val="00905102"/>
    <w:rsid w:val="00910577"/>
    <w:rsid w:val="00922D3F"/>
    <w:rsid w:val="00950EF3"/>
    <w:rsid w:val="009648B6"/>
    <w:rsid w:val="00972326"/>
    <w:rsid w:val="0097653E"/>
    <w:rsid w:val="00982B56"/>
    <w:rsid w:val="00984C50"/>
    <w:rsid w:val="009855D3"/>
    <w:rsid w:val="00987286"/>
    <w:rsid w:val="00996DC3"/>
    <w:rsid w:val="009A5A6A"/>
    <w:rsid w:val="009B0BF0"/>
    <w:rsid w:val="009B2D30"/>
    <w:rsid w:val="009C7228"/>
    <w:rsid w:val="009D2E02"/>
    <w:rsid w:val="009D52C4"/>
    <w:rsid w:val="009E1741"/>
    <w:rsid w:val="009F02A0"/>
    <w:rsid w:val="00A001F1"/>
    <w:rsid w:val="00A05890"/>
    <w:rsid w:val="00A136CD"/>
    <w:rsid w:val="00A2081E"/>
    <w:rsid w:val="00A212A6"/>
    <w:rsid w:val="00A21751"/>
    <w:rsid w:val="00A24A2D"/>
    <w:rsid w:val="00A50FC9"/>
    <w:rsid w:val="00A511A5"/>
    <w:rsid w:val="00A57480"/>
    <w:rsid w:val="00A7505F"/>
    <w:rsid w:val="00A84605"/>
    <w:rsid w:val="00A904E4"/>
    <w:rsid w:val="00A90E00"/>
    <w:rsid w:val="00A93CA6"/>
    <w:rsid w:val="00AA28F5"/>
    <w:rsid w:val="00AA4B6A"/>
    <w:rsid w:val="00AA60D0"/>
    <w:rsid w:val="00AC0995"/>
    <w:rsid w:val="00AD07C2"/>
    <w:rsid w:val="00AD1C01"/>
    <w:rsid w:val="00AD66FA"/>
    <w:rsid w:val="00AE0518"/>
    <w:rsid w:val="00AE0A18"/>
    <w:rsid w:val="00AE4C86"/>
    <w:rsid w:val="00AE503A"/>
    <w:rsid w:val="00AE6A60"/>
    <w:rsid w:val="00B0642E"/>
    <w:rsid w:val="00B07060"/>
    <w:rsid w:val="00B07299"/>
    <w:rsid w:val="00B1089A"/>
    <w:rsid w:val="00B1697B"/>
    <w:rsid w:val="00B169D6"/>
    <w:rsid w:val="00B17D86"/>
    <w:rsid w:val="00B31EB0"/>
    <w:rsid w:val="00B340A1"/>
    <w:rsid w:val="00B341DE"/>
    <w:rsid w:val="00B379A3"/>
    <w:rsid w:val="00B44BFA"/>
    <w:rsid w:val="00B46B2A"/>
    <w:rsid w:val="00B54F8E"/>
    <w:rsid w:val="00B652EC"/>
    <w:rsid w:val="00B672B2"/>
    <w:rsid w:val="00B70FD2"/>
    <w:rsid w:val="00B73331"/>
    <w:rsid w:val="00B7560C"/>
    <w:rsid w:val="00B85257"/>
    <w:rsid w:val="00B906E2"/>
    <w:rsid w:val="00B9E524"/>
    <w:rsid w:val="00BA2EE9"/>
    <w:rsid w:val="00BA42B7"/>
    <w:rsid w:val="00BC700A"/>
    <w:rsid w:val="00BE0467"/>
    <w:rsid w:val="00BE2573"/>
    <w:rsid w:val="00BE2ACF"/>
    <w:rsid w:val="00BF41F9"/>
    <w:rsid w:val="00BF6685"/>
    <w:rsid w:val="00C01BCF"/>
    <w:rsid w:val="00C038C7"/>
    <w:rsid w:val="00C060EF"/>
    <w:rsid w:val="00C06736"/>
    <w:rsid w:val="00C11E35"/>
    <w:rsid w:val="00C153D5"/>
    <w:rsid w:val="00C16DAF"/>
    <w:rsid w:val="00C1C9D3"/>
    <w:rsid w:val="00C246B8"/>
    <w:rsid w:val="00C30462"/>
    <w:rsid w:val="00C362FA"/>
    <w:rsid w:val="00C430D6"/>
    <w:rsid w:val="00C43953"/>
    <w:rsid w:val="00C43A3A"/>
    <w:rsid w:val="00C46200"/>
    <w:rsid w:val="00C51172"/>
    <w:rsid w:val="00C53A68"/>
    <w:rsid w:val="00C53FB0"/>
    <w:rsid w:val="00C64C0B"/>
    <w:rsid w:val="00C7316F"/>
    <w:rsid w:val="00C826C0"/>
    <w:rsid w:val="00C83825"/>
    <w:rsid w:val="00C86435"/>
    <w:rsid w:val="00C90F3F"/>
    <w:rsid w:val="00C95678"/>
    <w:rsid w:val="00CA2088"/>
    <w:rsid w:val="00CA5A35"/>
    <w:rsid w:val="00CB006D"/>
    <w:rsid w:val="00CB1D97"/>
    <w:rsid w:val="00CB3F02"/>
    <w:rsid w:val="00CC1E35"/>
    <w:rsid w:val="00CD0664"/>
    <w:rsid w:val="00CD66EA"/>
    <w:rsid w:val="00CE112A"/>
    <w:rsid w:val="00CE2B24"/>
    <w:rsid w:val="00CF1D0D"/>
    <w:rsid w:val="00CF34FE"/>
    <w:rsid w:val="00CF45AC"/>
    <w:rsid w:val="00D01B9D"/>
    <w:rsid w:val="00D0559D"/>
    <w:rsid w:val="00D0561E"/>
    <w:rsid w:val="00D10056"/>
    <w:rsid w:val="00D1079B"/>
    <w:rsid w:val="00D165E5"/>
    <w:rsid w:val="00D263A5"/>
    <w:rsid w:val="00D3324E"/>
    <w:rsid w:val="00D335DD"/>
    <w:rsid w:val="00D42739"/>
    <w:rsid w:val="00D458A7"/>
    <w:rsid w:val="00D678C0"/>
    <w:rsid w:val="00D75B05"/>
    <w:rsid w:val="00D8008E"/>
    <w:rsid w:val="00D81337"/>
    <w:rsid w:val="00D8FB53"/>
    <w:rsid w:val="00D94AC2"/>
    <w:rsid w:val="00D94E69"/>
    <w:rsid w:val="00DA7F72"/>
    <w:rsid w:val="00DB0C1A"/>
    <w:rsid w:val="00DC5BC1"/>
    <w:rsid w:val="00DF36F5"/>
    <w:rsid w:val="00DF48B2"/>
    <w:rsid w:val="00E040DC"/>
    <w:rsid w:val="00E13F0B"/>
    <w:rsid w:val="00E14CEF"/>
    <w:rsid w:val="00E40167"/>
    <w:rsid w:val="00E41D20"/>
    <w:rsid w:val="00E43307"/>
    <w:rsid w:val="00E45AE8"/>
    <w:rsid w:val="00E57274"/>
    <w:rsid w:val="00E60CED"/>
    <w:rsid w:val="00E60F7E"/>
    <w:rsid w:val="00E8049F"/>
    <w:rsid w:val="00E850E3"/>
    <w:rsid w:val="00E858E7"/>
    <w:rsid w:val="00E86E21"/>
    <w:rsid w:val="00E9052F"/>
    <w:rsid w:val="00E91031"/>
    <w:rsid w:val="00E93D7E"/>
    <w:rsid w:val="00E93DDD"/>
    <w:rsid w:val="00E94A64"/>
    <w:rsid w:val="00EA0189"/>
    <w:rsid w:val="00EA4942"/>
    <w:rsid w:val="00EB40F2"/>
    <w:rsid w:val="00EB40F7"/>
    <w:rsid w:val="00EC37A4"/>
    <w:rsid w:val="00EC7B84"/>
    <w:rsid w:val="00EDD40D"/>
    <w:rsid w:val="00EE5213"/>
    <w:rsid w:val="00F040E1"/>
    <w:rsid w:val="00F06B06"/>
    <w:rsid w:val="00F15C81"/>
    <w:rsid w:val="00F24B2E"/>
    <w:rsid w:val="00F321DE"/>
    <w:rsid w:val="00F422B0"/>
    <w:rsid w:val="00F428B5"/>
    <w:rsid w:val="00F43532"/>
    <w:rsid w:val="00F444EA"/>
    <w:rsid w:val="00F4553E"/>
    <w:rsid w:val="00F52AA7"/>
    <w:rsid w:val="00F60E7F"/>
    <w:rsid w:val="00F6164B"/>
    <w:rsid w:val="00F72C6F"/>
    <w:rsid w:val="00F7F257"/>
    <w:rsid w:val="00F90318"/>
    <w:rsid w:val="00F964DB"/>
    <w:rsid w:val="00FA224D"/>
    <w:rsid w:val="00FA5DB5"/>
    <w:rsid w:val="00FB0D74"/>
    <w:rsid w:val="00FB3A4B"/>
    <w:rsid w:val="00FB4325"/>
    <w:rsid w:val="00FB46DE"/>
    <w:rsid w:val="00FC22B3"/>
    <w:rsid w:val="00FC7124"/>
    <w:rsid w:val="00FC77B0"/>
    <w:rsid w:val="00FD6354"/>
    <w:rsid w:val="00FE4B18"/>
    <w:rsid w:val="00FF0539"/>
    <w:rsid w:val="00FF2B0A"/>
    <w:rsid w:val="01065AFC"/>
    <w:rsid w:val="010996B8"/>
    <w:rsid w:val="010EC1FE"/>
    <w:rsid w:val="013FE18B"/>
    <w:rsid w:val="01707E7B"/>
    <w:rsid w:val="01856FF2"/>
    <w:rsid w:val="018D80AD"/>
    <w:rsid w:val="01A8CBF8"/>
    <w:rsid w:val="01ACEED1"/>
    <w:rsid w:val="01B050F6"/>
    <w:rsid w:val="01D18A1E"/>
    <w:rsid w:val="01D1B7BB"/>
    <w:rsid w:val="01D1EBB6"/>
    <w:rsid w:val="0222872C"/>
    <w:rsid w:val="023C471F"/>
    <w:rsid w:val="02428AAA"/>
    <w:rsid w:val="025250F2"/>
    <w:rsid w:val="0280047C"/>
    <w:rsid w:val="029369F6"/>
    <w:rsid w:val="02B0DF79"/>
    <w:rsid w:val="02D98062"/>
    <w:rsid w:val="02D9D3F6"/>
    <w:rsid w:val="02E6DC37"/>
    <w:rsid w:val="02EC5D90"/>
    <w:rsid w:val="02F175B2"/>
    <w:rsid w:val="02FB82A2"/>
    <w:rsid w:val="03246781"/>
    <w:rsid w:val="035656B6"/>
    <w:rsid w:val="035ED63E"/>
    <w:rsid w:val="0380B36F"/>
    <w:rsid w:val="039DEDC5"/>
    <w:rsid w:val="03DB1868"/>
    <w:rsid w:val="03F2745F"/>
    <w:rsid w:val="03F6E2BB"/>
    <w:rsid w:val="0405AB8E"/>
    <w:rsid w:val="04099098"/>
    <w:rsid w:val="043C9F10"/>
    <w:rsid w:val="044D0B05"/>
    <w:rsid w:val="0463D32E"/>
    <w:rsid w:val="04882DF1"/>
    <w:rsid w:val="0495BD7C"/>
    <w:rsid w:val="049718C4"/>
    <w:rsid w:val="049D0A77"/>
    <w:rsid w:val="04A3FF0B"/>
    <w:rsid w:val="04B6BF1B"/>
    <w:rsid w:val="04D339CB"/>
    <w:rsid w:val="04E21713"/>
    <w:rsid w:val="04ED2781"/>
    <w:rsid w:val="0532C979"/>
    <w:rsid w:val="053E7414"/>
    <w:rsid w:val="05449FEC"/>
    <w:rsid w:val="055FDE84"/>
    <w:rsid w:val="0566E48A"/>
    <w:rsid w:val="056BE5DD"/>
    <w:rsid w:val="05751C63"/>
    <w:rsid w:val="05873ABC"/>
    <w:rsid w:val="058C5D09"/>
    <w:rsid w:val="059128BA"/>
    <w:rsid w:val="0594B2C0"/>
    <w:rsid w:val="0596A235"/>
    <w:rsid w:val="05A84A69"/>
    <w:rsid w:val="05A8A2CB"/>
    <w:rsid w:val="05AADE94"/>
    <w:rsid w:val="05ADEF71"/>
    <w:rsid w:val="06112124"/>
    <w:rsid w:val="064CECBA"/>
    <w:rsid w:val="067F3B44"/>
    <w:rsid w:val="06927AFA"/>
    <w:rsid w:val="06B4C265"/>
    <w:rsid w:val="06BB9227"/>
    <w:rsid w:val="06DA62BE"/>
    <w:rsid w:val="06E0704D"/>
    <w:rsid w:val="06F805D9"/>
    <w:rsid w:val="070CCC85"/>
    <w:rsid w:val="071E0C74"/>
    <w:rsid w:val="0734AE8E"/>
    <w:rsid w:val="0776E756"/>
    <w:rsid w:val="07784734"/>
    <w:rsid w:val="077C3D83"/>
    <w:rsid w:val="077E297E"/>
    <w:rsid w:val="078A77BA"/>
    <w:rsid w:val="079528A3"/>
    <w:rsid w:val="07B100CD"/>
    <w:rsid w:val="07BFA2F9"/>
    <w:rsid w:val="07CBE2D4"/>
    <w:rsid w:val="07EAD05C"/>
    <w:rsid w:val="07F16D22"/>
    <w:rsid w:val="07F1DCEB"/>
    <w:rsid w:val="07F4FFD8"/>
    <w:rsid w:val="08024808"/>
    <w:rsid w:val="0806E1F1"/>
    <w:rsid w:val="08094E86"/>
    <w:rsid w:val="0817CA2F"/>
    <w:rsid w:val="081C6361"/>
    <w:rsid w:val="0832BA27"/>
    <w:rsid w:val="0852C214"/>
    <w:rsid w:val="086A019B"/>
    <w:rsid w:val="086AFE0A"/>
    <w:rsid w:val="087DF6BA"/>
    <w:rsid w:val="089168E3"/>
    <w:rsid w:val="0895584C"/>
    <w:rsid w:val="08CC0519"/>
    <w:rsid w:val="08EC6C8A"/>
    <w:rsid w:val="0908A77A"/>
    <w:rsid w:val="092FBE5E"/>
    <w:rsid w:val="09478ED9"/>
    <w:rsid w:val="0952A54C"/>
    <w:rsid w:val="096ED4F0"/>
    <w:rsid w:val="09795027"/>
    <w:rsid w:val="097CAAF1"/>
    <w:rsid w:val="09818E2C"/>
    <w:rsid w:val="098EB0D7"/>
    <w:rsid w:val="0995DEAC"/>
    <w:rsid w:val="09A2918F"/>
    <w:rsid w:val="09D6D311"/>
    <w:rsid w:val="09EE78EA"/>
    <w:rsid w:val="09F3EF9C"/>
    <w:rsid w:val="0A2A7E92"/>
    <w:rsid w:val="0A4B7180"/>
    <w:rsid w:val="0A747A58"/>
    <w:rsid w:val="0A7821BE"/>
    <w:rsid w:val="0A7BFF71"/>
    <w:rsid w:val="0A7FB7CE"/>
    <w:rsid w:val="0A880E08"/>
    <w:rsid w:val="0A8B3938"/>
    <w:rsid w:val="0A92979A"/>
    <w:rsid w:val="0AA477DB"/>
    <w:rsid w:val="0AA8ECAD"/>
    <w:rsid w:val="0AAB55C6"/>
    <w:rsid w:val="0ABF35BB"/>
    <w:rsid w:val="0AD98392"/>
    <w:rsid w:val="0AF743BB"/>
    <w:rsid w:val="0B01803C"/>
    <w:rsid w:val="0B0DA099"/>
    <w:rsid w:val="0B1C5E19"/>
    <w:rsid w:val="0B2465AD"/>
    <w:rsid w:val="0B3F1278"/>
    <w:rsid w:val="0B402858"/>
    <w:rsid w:val="0B4499F9"/>
    <w:rsid w:val="0B59BA53"/>
    <w:rsid w:val="0B60B896"/>
    <w:rsid w:val="0B61689B"/>
    <w:rsid w:val="0B68EC62"/>
    <w:rsid w:val="0B6FD204"/>
    <w:rsid w:val="0B81550E"/>
    <w:rsid w:val="0B82749E"/>
    <w:rsid w:val="0B995BCD"/>
    <w:rsid w:val="0B9F5259"/>
    <w:rsid w:val="0BA4FC66"/>
    <w:rsid w:val="0BBDAB07"/>
    <w:rsid w:val="0BD044EA"/>
    <w:rsid w:val="0BEED96C"/>
    <w:rsid w:val="0C003612"/>
    <w:rsid w:val="0C03BB08"/>
    <w:rsid w:val="0C1E59E8"/>
    <w:rsid w:val="0CAA1117"/>
    <w:rsid w:val="0CC9ACCD"/>
    <w:rsid w:val="0CD081B4"/>
    <w:rsid w:val="0CF25E8F"/>
    <w:rsid w:val="0CF93036"/>
    <w:rsid w:val="0D05F2EA"/>
    <w:rsid w:val="0D2705CB"/>
    <w:rsid w:val="0D2896C1"/>
    <w:rsid w:val="0D40CCD9"/>
    <w:rsid w:val="0D566394"/>
    <w:rsid w:val="0D5E3688"/>
    <w:rsid w:val="0D9E55FE"/>
    <w:rsid w:val="0DA8750E"/>
    <w:rsid w:val="0DABE673"/>
    <w:rsid w:val="0DB7C23F"/>
    <w:rsid w:val="0DBB1B43"/>
    <w:rsid w:val="0DDC6BAA"/>
    <w:rsid w:val="0DDE2964"/>
    <w:rsid w:val="0DEC6E1D"/>
    <w:rsid w:val="0DF0FBEF"/>
    <w:rsid w:val="0E03A99A"/>
    <w:rsid w:val="0E17031D"/>
    <w:rsid w:val="0E1E6D71"/>
    <w:rsid w:val="0E488CBE"/>
    <w:rsid w:val="0E730525"/>
    <w:rsid w:val="0E74608C"/>
    <w:rsid w:val="0E74F9E1"/>
    <w:rsid w:val="0E803812"/>
    <w:rsid w:val="0EA0B2B9"/>
    <w:rsid w:val="0EA963C3"/>
    <w:rsid w:val="0EADFC20"/>
    <w:rsid w:val="0EAF2A60"/>
    <w:rsid w:val="0F098B1C"/>
    <w:rsid w:val="0F193B1C"/>
    <w:rsid w:val="0F1F664E"/>
    <w:rsid w:val="0F2CBADA"/>
    <w:rsid w:val="0F347D78"/>
    <w:rsid w:val="0F3B5836"/>
    <w:rsid w:val="0F3FBC66"/>
    <w:rsid w:val="0F43C755"/>
    <w:rsid w:val="0F58E215"/>
    <w:rsid w:val="0F5D38A3"/>
    <w:rsid w:val="0F6049F9"/>
    <w:rsid w:val="0F605AD6"/>
    <w:rsid w:val="0F6EDA79"/>
    <w:rsid w:val="0FB6070F"/>
    <w:rsid w:val="0FD8AD05"/>
    <w:rsid w:val="0FE50DA0"/>
    <w:rsid w:val="0FE8899F"/>
    <w:rsid w:val="0FE9FD34"/>
    <w:rsid w:val="0FEB6156"/>
    <w:rsid w:val="0FEC876D"/>
    <w:rsid w:val="0FFD54B0"/>
    <w:rsid w:val="10206AC3"/>
    <w:rsid w:val="103006CE"/>
    <w:rsid w:val="10460E1A"/>
    <w:rsid w:val="1055907A"/>
    <w:rsid w:val="1064A682"/>
    <w:rsid w:val="107415FE"/>
    <w:rsid w:val="107BDAF9"/>
    <w:rsid w:val="10ADF7E7"/>
    <w:rsid w:val="10CBAB94"/>
    <w:rsid w:val="10CF0CCF"/>
    <w:rsid w:val="10D5F6C0"/>
    <w:rsid w:val="10E66B3E"/>
    <w:rsid w:val="10EB5BF3"/>
    <w:rsid w:val="10F9D4AA"/>
    <w:rsid w:val="10FFFBC8"/>
    <w:rsid w:val="1127743C"/>
    <w:rsid w:val="1138A60A"/>
    <w:rsid w:val="113D7E15"/>
    <w:rsid w:val="116CE919"/>
    <w:rsid w:val="119DBECB"/>
    <w:rsid w:val="119E914E"/>
    <w:rsid w:val="11A08549"/>
    <w:rsid w:val="11AF77AE"/>
    <w:rsid w:val="11C5CF20"/>
    <w:rsid w:val="11E2D358"/>
    <w:rsid w:val="120AEF50"/>
    <w:rsid w:val="123823AC"/>
    <w:rsid w:val="12402CEC"/>
    <w:rsid w:val="1245669D"/>
    <w:rsid w:val="127024CE"/>
    <w:rsid w:val="127E1FCB"/>
    <w:rsid w:val="129D1374"/>
    <w:rsid w:val="12BFE2D7"/>
    <w:rsid w:val="12CCB38B"/>
    <w:rsid w:val="12F791B2"/>
    <w:rsid w:val="130DD466"/>
    <w:rsid w:val="1326BD0C"/>
    <w:rsid w:val="133A61AF"/>
    <w:rsid w:val="13568B5F"/>
    <w:rsid w:val="1381B5E0"/>
    <w:rsid w:val="1384F154"/>
    <w:rsid w:val="13874E93"/>
    <w:rsid w:val="13952855"/>
    <w:rsid w:val="139F54F3"/>
    <w:rsid w:val="13C4875D"/>
    <w:rsid w:val="13ED4A85"/>
    <w:rsid w:val="13FA84C9"/>
    <w:rsid w:val="140AB801"/>
    <w:rsid w:val="143A38A9"/>
    <w:rsid w:val="143ECE52"/>
    <w:rsid w:val="1441FBB5"/>
    <w:rsid w:val="146E0F38"/>
    <w:rsid w:val="14754803"/>
    <w:rsid w:val="14761630"/>
    <w:rsid w:val="1484617B"/>
    <w:rsid w:val="1484F491"/>
    <w:rsid w:val="149860BC"/>
    <w:rsid w:val="14ACF152"/>
    <w:rsid w:val="14AF2322"/>
    <w:rsid w:val="14C1B735"/>
    <w:rsid w:val="14DB7DD2"/>
    <w:rsid w:val="14F3B1EE"/>
    <w:rsid w:val="14F54A1E"/>
    <w:rsid w:val="15015A75"/>
    <w:rsid w:val="1506D093"/>
    <w:rsid w:val="150A1CC1"/>
    <w:rsid w:val="15258B62"/>
    <w:rsid w:val="153024DA"/>
    <w:rsid w:val="1543C829"/>
    <w:rsid w:val="157B4821"/>
    <w:rsid w:val="158F2D32"/>
    <w:rsid w:val="15A967E3"/>
    <w:rsid w:val="15B0C080"/>
    <w:rsid w:val="15BAB4C8"/>
    <w:rsid w:val="15C6F13A"/>
    <w:rsid w:val="15C88B9C"/>
    <w:rsid w:val="15C8A60E"/>
    <w:rsid w:val="15CB5B95"/>
    <w:rsid w:val="15E1B3C0"/>
    <w:rsid w:val="160B1B3E"/>
    <w:rsid w:val="161A5FBE"/>
    <w:rsid w:val="1629DDB4"/>
    <w:rsid w:val="164E86A9"/>
    <w:rsid w:val="164FB65F"/>
    <w:rsid w:val="165B7CE1"/>
    <w:rsid w:val="1668319E"/>
    <w:rsid w:val="1668A932"/>
    <w:rsid w:val="166CFEB5"/>
    <w:rsid w:val="16720271"/>
    <w:rsid w:val="1675E301"/>
    <w:rsid w:val="168F824F"/>
    <w:rsid w:val="16C9D1EA"/>
    <w:rsid w:val="16CBFFD3"/>
    <w:rsid w:val="16D0B000"/>
    <w:rsid w:val="16D48273"/>
    <w:rsid w:val="16DEF67A"/>
    <w:rsid w:val="16E1269D"/>
    <w:rsid w:val="16E33DAB"/>
    <w:rsid w:val="16F54D24"/>
    <w:rsid w:val="16FCA9F6"/>
    <w:rsid w:val="16FF1284"/>
    <w:rsid w:val="170A3501"/>
    <w:rsid w:val="1715CE90"/>
    <w:rsid w:val="1717E72E"/>
    <w:rsid w:val="1743DB9B"/>
    <w:rsid w:val="175D46B7"/>
    <w:rsid w:val="17763E31"/>
    <w:rsid w:val="17766F14"/>
    <w:rsid w:val="1778623D"/>
    <w:rsid w:val="17991E38"/>
    <w:rsid w:val="17A173EF"/>
    <w:rsid w:val="17BDB540"/>
    <w:rsid w:val="17CE578A"/>
    <w:rsid w:val="17F7D1D0"/>
    <w:rsid w:val="18006357"/>
    <w:rsid w:val="180269E1"/>
    <w:rsid w:val="1805954F"/>
    <w:rsid w:val="18180712"/>
    <w:rsid w:val="18250FA5"/>
    <w:rsid w:val="1837EC3E"/>
    <w:rsid w:val="1845DBD3"/>
    <w:rsid w:val="184969BC"/>
    <w:rsid w:val="1851F212"/>
    <w:rsid w:val="186278EA"/>
    <w:rsid w:val="1892980F"/>
    <w:rsid w:val="18D3A6FF"/>
    <w:rsid w:val="18DFABFC"/>
    <w:rsid w:val="18F96E8E"/>
    <w:rsid w:val="19018C90"/>
    <w:rsid w:val="1938CAB3"/>
    <w:rsid w:val="193CDC04"/>
    <w:rsid w:val="195726DE"/>
    <w:rsid w:val="1964BAB8"/>
    <w:rsid w:val="196A2115"/>
    <w:rsid w:val="1981FA4C"/>
    <w:rsid w:val="1986276B"/>
    <w:rsid w:val="199D7B85"/>
    <w:rsid w:val="19BC5DC6"/>
    <w:rsid w:val="19C22AE3"/>
    <w:rsid w:val="19CF4B21"/>
    <w:rsid w:val="19D1B4C8"/>
    <w:rsid w:val="19F9D05D"/>
    <w:rsid w:val="19FA123F"/>
    <w:rsid w:val="1A04BBE7"/>
    <w:rsid w:val="1A27A34F"/>
    <w:rsid w:val="1A2BA5E9"/>
    <w:rsid w:val="1A4B5048"/>
    <w:rsid w:val="1A5551CB"/>
    <w:rsid w:val="1A7BA296"/>
    <w:rsid w:val="1AA9AB2D"/>
    <w:rsid w:val="1AACAB00"/>
    <w:rsid w:val="1AC53B07"/>
    <w:rsid w:val="1AD0008C"/>
    <w:rsid w:val="1ADA02AE"/>
    <w:rsid w:val="1AF69470"/>
    <w:rsid w:val="1AFAEF5D"/>
    <w:rsid w:val="1AFC6361"/>
    <w:rsid w:val="1B21F7CC"/>
    <w:rsid w:val="1B368CA2"/>
    <w:rsid w:val="1B6F75A9"/>
    <w:rsid w:val="1B713823"/>
    <w:rsid w:val="1B7DD77E"/>
    <w:rsid w:val="1B893B93"/>
    <w:rsid w:val="1BA7F396"/>
    <w:rsid w:val="1C0438A8"/>
    <w:rsid w:val="1C08238D"/>
    <w:rsid w:val="1C22D77C"/>
    <w:rsid w:val="1C2D7789"/>
    <w:rsid w:val="1C3B349D"/>
    <w:rsid w:val="1C5DDC17"/>
    <w:rsid w:val="1C8059E8"/>
    <w:rsid w:val="1C80D846"/>
    <w:rsid w:val="1C83FE14"/>
    <w:rsid w:val="1C9289F3"/>
    <w:rsid w:val="1C95BAC6"/>
    <w:rsid w:val="1C974CE8"/>
    <w:rsid w:val="1CA3A175"/>
    <w:rsid w:val="1CB8D78C"/>
    <w:rsid w:val="1CE03EA1"/>
    <w:rsid w:val="1CF1289E"/>
    <w:rsid w:val="1D2C8523"/>
    <w:rsid w:val="1D2DAC9D"/>
    <w:rsid w:val="1D321B44"/>
    <w:rsid w:val="1D3D9F37"/>
    <w:rsid w:val="1D9D511F"/>
    <w:rsid w:val="1DA8CBD3"/>
    <w:rsid w:val="1DB31D1F"/>
    <w:rsid w:val="1DC8486E"/>
    <w:rsid w:val="1DE6965E"/>
    <w:rsid w:val="1E0A7F6D"/>
    <w:rsid w:val="1E14C819"/>
    <w:rsid w:val="1E42C43F"/>
    <w:rsid w:val="1E480306"/>
    <w:rsid w:val="1E5DF299"/>
    <w:rsid w:val="1E7BE8AC"/>
    <w:rsid w:val="1E8A1505"/>
    <w:rsid w:val="1E9253C2"/>
    <w:rsid w:val="1E9295B1"/>
    <w:rsid w:val="1EDD2E3E"/>
    <w:rsid w:val="1EFC8756"/>
    <w:rsid w:val="1F000AE4"/>
    <w:rsid w:val="1F00DD74"/>
    <w:rsid w:val="1F04910E"/>
    <w:rsid w:val="1F150D84"/>
    <w:rsid w:val="1F42C718"/>
    <w:rsid w:val="1F44CC12"/>
    <w:rsid w:val="1F548490"/>
    <w:rsid w:val="1F59B643"/>
    <w:rsid w:val="1F66269A"/>
    <w:rsid w:val="1F6DD9B7"/>
    <w:rsid w:val="1F995223"/>
    <w:rsid w:val="1FC04ADE"/>
    <w:rsid w:val="1FD614BA"/>
    <w:rsid w:val="1FDD9BEB"/>
    <w:rsid w:val="2009F774"/>
    <w:rsid w:val="203D2DC3"/>
    <w:rsid w:val="206AB825"/>
    <w:rsid w:val="2084B85B"/>
    <w:rsid w:val="20B077A4"/>
    <w:rsid w:val="20C4E5FA"/>
    <w:rsid w:val="20CE042E"/>
    <w:rsid w:val="20D8C454"/>
    <w:rsid w:val="20E933F9"/>
    <w:rsid w:val="2130266D"/>
    <w:rsid w:val="21370143"/>
    <w:rsid w:val="217C0330"/>
    <w:rsid w:val="218060D2"/>
    <w:rsid w:val="218EDD31"/>
    <w:rsid w:val="219E00C7"/>
    <w:rsid w:val="21A560F8"/>
    <w:rsid w:val="21AB23A1"/>
    <w:rsid w:val="21B16C6C"/>
    <w:rsid w:val="21B7416E"/>
    <w:rsid w:val="21B8A7F2"/>
    <w:rsid w:val="21CA133C"/>
    <w:rsid w:val="21ED7C61"/>
    <w:rsid w:val="21FE692A"/>
    <w:rsid w:val="22657120"/>
    <w:rsid w:val="228BB00C"/>
    <w:rsid w:val="22BA29DD"/>
    <w:rsid w:val="22C56E86"/>
    <w:rsid w:val="22DB501B"/>
    <w:rsid w:val="22EBA596"/>
    <w:rsid w:val="2304FC4A"/>
    <w:rsid w:val="232271A5"/>
    <w:rsid w:val="234760C9"/>
    <w:rsid w:val="2349C941"/>
    <w:rsid w:val="234E7D8B"/>
    <w:rsid w:val="23785BBA"/>
    <w:rsid w:val="237A5135"/>
    <w:rsid w:val="23ADF7F8"/>
    <w:rsid w:val="23C4ED97"/>
    <w:rsid w:val="23D1D151"/>
    <w:rsid w:val="23D44E97"/>
    <w:rsid w:val="241BEA36"/>
    <w:rsid w:val="241CCD4B"/>
    <w:rsid w:val="2469A217"/>
    <w:rsid w:val="2480F8EE"/>
    <w:rsid w:val="248FBD43"/>
    <w:rsid w:val="24918D99"/>
    <w:rsid w:val="249B3B46"/>
    <w:rsid w:val="24A1AA2D"/>
    <w:rsid w:val="24C6AED1"/>
    <w:rsid w:val="25093E46"/>
    <w:rsid w:val="2541B51D"/>
    <w:rsid w:val="254582E1"/>
    <w:rsid w:val="2549AADD"/>
    <w:rsid w:val="254D43A8"/>
    <w:rsid w:val="25B058BE"/>
    <w:rsid w:val="25BC0295"/>
    <w:rsid w:val="25DB761F"/>
    <w:rsid w:val="25E43E78"/>
    <w:rsid w:val="25F9A5D1"/>
    <w:rsid w:val="25F9CF6D"/>
    <w:rsid w:val="263FF526"/>
    <w:rsid w:val="2644324F"/>
    <w:rsid w:val="2651237F"/>
    <w:rsid w:val="2661FEDA"/>
    <w:rsid w:val="268C78C3"/>
    <w:rsid w:val="26900405"/>
    <w:rsid w:val="269A2F8F"/>
    <w:rsid w:val="26AD939F"/>
    <w:rsid w:val="26AE0D11"/>
    <w:rsid w:val="26BFD8C7"/>
    <w:rsid w:val="26C60E51"/>
    <w:rsid w:val="26D2F0E0"/>
    <w:rsid w:val="26D2FD6F"/>
    <w:rsid w:val="26FA9DBD"/>
    <w:rsid w:val="2708CDEE"/>
    <w:rsid w:val="272FEB48"/>
    <w:rsid w:val="2746EAE4"/>
    <w:rsid w:val="277ABE9A"/>
    <w:rsid w:val="27957632"/>
    <w:rsid w:val="27A0B7A4"/>
    <w:rsid w:val="27D7D436"/>
    <w:rsid w:val="27F98080"/>
    <w:rsid w:val="2802E8DC"/>
    <w:rsid w:val="2804B2F5"/>
    <w:rsid w:val="2805F0D7"/>
    <w:rsid w:val="2814751F"/>
    <w:rsid w:val="281576BA"/>
    <w:rsid w:val="2818A1C1"/>
    <w:rsid w:val="2821C353"/>
    <w:rsid w:val="2840204C"/>
    <w:rsid w:val="28419765"/>
    <w:rsid w:val="285254F2"/>
    <w:rsid w:val="28672D74"/>
    <w:rsid w:val="286F7988"/>
    <w:rsid w:val="2877A344"/>
    <w:rsid w:val="2892759C"/>
    <w:rsid w:val="28A1295D"/>
    <w:rsid w:val="28AD0981"/>
    <w:rsid w:val="28C9F0C8"/>
    <w:rsid w:val="28D31971"/>
    <w:rsid w:val="28D6F339"/>
    <w:rsid w:val="28F56D7D"/>
    <w:rsid w:val="29172868"/>
    <w:rsid w:val="2922C50E"/>
    <w:rsid w:val="2931664F"/>
    <w:rsid w:val="293220A0"/>
    <w:rsid w:val="29328AF2"/>
    <w:rsid w:val="294421F7"/>
    <w:rsid w:val="29623B0C"/>
    <w:rsid w:val="29642237"/>
    <w:rsid w:val="29661915"/>
    <w:rsid w:val="29C46B36"/>
    <w:rsid w:val="29D75D26"/>
    <w:rsid w:val="29F66147"/>
    <w:rsid w:val="2A02FDD5"/>
    <w:rsid w:val="2A097B0F"/>
    <w:rsid w:val="2A4FB947"/>
    <w:rsid w:val="2A7CE404"/>
    <w:rsid w:val="2A842813"/>
    <w:rsid w:val="2A84EFA2"/>
    <w:rsid w:val="2A9CB63E"/>
    <w:rsid w:val="2AA58E6B"/>
    <w:rsid w:val="2AAECBB9"/>
    <w:rsid w:val="2AB2F8C9"/>
    <w:rsid w:val="2AC07822"/>
    <w:rsid w:val="2AC19464"/>
    <w:rsid w:val="2AD8C0D5"/>
    <w:rsid w:val="2AFA1D0F"/>
    <w:rsid w:val="2AFE0B6D"/>
    <w:rsid w:val="2B26B753"/>
    <w:rsid w:val="2B2CECC5"/>
    <w:rsid w:val="2B374E5D"/>
    <w:rsid w:val="2B542B66"/>
    <w:rsid w:val="2B634F66"/>
    <w:rsid w:val="2B77E84C"/>
    <w:rsid w:val="2B9441B3"/>
    <w:rsid w:val="2BA1BF36"/>
    <w:rsid w:val="2BA9B019"/>
    <w:rsid w:val="2BAA2358"/>
    <w:rsid w:val="2BC73944"/>
    <w:rsid w:val="2BCD74E3"/>
    <w:rsid w:val="2BF8AD58"/>
    <w:rsid w:val="2C3ADA8B"/>
    <w:rsid w:val="2C406634"/>
    <w:rsid w:val="2C53B1D2"/>
    <w:rsid w:val="2C8F53E8"/>
    <w:rsid w:val="2C9606E2"/>
    <w:rsid w:val="2C9B0BED"/>
    <w:rsid w:val="2CA73551"/>
    <w:rsid w:val="2CB8FEF3"/>
    <w:rsid w:val="2CDE8281"/>
    <w:rsid w:val="2CE32F56"/>
    <w:rsid w:val="2D33AA38"/>
    <w:rsid w:val="2D3ADC00"/>
    <w:rsid w:val="2D41D823"/>
    <w:rsid w:val="2D43140F"/>
    <w:rsid w:val="2D5D4E65"/>
    <w:rsid w:val="2D7BFA2B"/>
    <w:rsid w:val="2D9357A5"/>
    <w:rsid w:val="2DAB6025"/>
    <w:rsid w:val="2DD4BCA2"/>
    <w:rsid w:val="2DE844FB"/>
    <w:rsid w:val="2E0D6CDF"/>
    <w:rsid w:val="2E373FC6"/>
    <w:rsid w:val="2E7D9021"/>
    <w:rsid w:val="2E8A566C"/>
    <w:rsid w:val="2E8E738F"/>
    <w:rsid w:val="2E96AA72"/>
    <w:rsid w:val="2EB145E9"/>
    <w:rsid w:val="2EBB6112"/>
    <w:rsid w:val="2EEB32AC"/>
    <w:rsid w:val="2EECC643"/>
    <w:rsid w:val="2F4C71CA"/>
    <w:rsid w:val="2F6163FE"/>
    <w:rsid w:val="2F8FA058"/>
    <w:rsid w:val="2F9308F9"/>
    <w:rsid w:val="2FA34B3B"/>
    <w:rsid w:val="2FA7D90D"/>
    <w:rsid w:val="2FAEC55C"/>
    <w:rsid w:val="2FB3FAF3"/>
    <w:rsid w:val="2FC5FB69"/>
    <w:rsid w:val="2FDA2B22"/>
    <w:rsid w:val="2FEB5B01"/>
    <w:rsid w:val="30068AC2"/>
    <w:rsid w:val="300AF3C5"/>
    <w:rsid w:val="300C63BD"/>
    <w:rsid w:val="301EF403"/>
    <w:rsid w:val="3035F0B3"/>
    <w:rsid w:val="3054E0F8"/>
    <w:rsid w:val="3062F68E"/>
    <w:rsid w:val="3079EB83"/>
    <w:rsid w:val="309E3CC9"/>
    <w:rsid w:val="30E0B477"/>
    <w:rsid w:val="30E28229"/>
    <w:rsid w:val="30FB2D25"/>
    <w:rsid w:val="3100E309"/>
    <w:rsid w:val="313F4F33"/>
    <w:rsid w:val="31473528"/>
    <w:rsid w:val="3153AF69"/>
    <w:rsid w:val="31769720"/>
    <w:rsid w:val="31814CEA"/>
    <w:rsid w:val="318424B3"/>
    <w:rsid w:val="31962243"/>
    <w:rsid w:val="31A6AC72"/>
    <w:rsid w:val="31AF99D3"/>
    <w:rsid w:val="31B1025A"/>
    <w:rsid w:val="31D02D1F"/>
    <w:rsid w:val="31E8248C"/>
    <w:rsid w:val="31EFEC37"/>
    <w:rsid w:val="3208FAD3"/>
    <w:rsid w:val="321B0EBA"/>
    <w:rsid w:val="3231E336"/>
    <w:rsid w:val="32392759"/>
    <w:rsid w:val="3254F021"/>
    <w:rsid w:val="32586331"/>
    <w:rsid w:val="328B45FC"/>
    <w:rsid w:val="328B7735"/>
    <w:rsid w:val="32AFA7B8"/>
    <w:rsid w:val="32DA470F"/>
    <w:rsid w:val="32E6661E"/>
    <w:rsid w:val="330AB0E9"/>
    <w:rsid w:val="3351E692"/>
    <w:rsid w:val="3353FCD5"/>
    <w:rsid w:val="335ABA2E"/>
    <w:rsid w:val="336248DF"/>
    <w:rsid w:val="336B6CB2"/>
    <w:rsid w:val="337D9538"/>
    <w:rsid w:val="339D438D"/>
    <w:rsid w:val="33B398E2"/>
    <w:rsid w:val="33BF5132"/>
    <w:rsid w:val="33C958DC"/>
    <w:rsid w:val="33F55A73"/>
    <w:rsid w:val="341608DF"/>
    <w:rsid w:val="3422E849"/>
    <w:rsid w:val="34238B4E"/>
    <w:rsid w:val="34274796"/>
    <w:rsid w:val="3453AFFE"/>
    <w:rsid w:val="3456A45B"/>
    <w:rsid w:val="34600CEF"/>
    <w:rsid w:val="346E14B1"/>
    <w:rsid w:val="347C75C4"/>
    <w:rsid w:val="34D1B1F2"/>
    <w:rsid w:val="34DAA086"/>
    <w:rsid w:val="34E48CCF"/>
    <w:rsid w:val="34F08B85"/>
    <w:rsid w:val="34F16601"/>
    <w:rsid w:val="350031C4"/>
    <w:rsid w:val="3507415F"/>
    <w:rsid w:val="3516AB36"/>
    <w:rsid w:val="3520DEC3"/>
    <w:rsid w:val="353CAD19"/>
    <w:rsid w:val="35414F90"/>
    <w:rsid w:val="3594566B"/>
    <w:rsid w:val="35A0C4A1"/>
    <w:rsid w:val="35A427A3"/>
    <w:rsid w:val="35A73D1E"/>
    <w:rsid w:val="35B34979"/>
    <w:rsid w:val="35B95B9A"/>
    <w:rsid w:val="35BCD50B"/>
    <w:rsid w:val="35DE9556"/>
    <w:rsid w:val="35F3D577"/>
    <w:rsid w:val="364DB2FA"/>
    <w:rsid w:val="3672FA19"/>
    <w:rsid w:val="36780799"/>
    <w:rsid w:val="3691860B"/>
    <w:rsid w:val="36925D4E"/>
    <w:rsid w:val="36A77D0D"/>
    <w:rsid w:val="36B500E9"/>
    <w:rsid w:val="36C85880"/>
    <w:rsid w:val="36E570F6"/>
    <w:rsid w:val="3702A051"/>
    <w:rsid w:val="3709EF46"/>
    <w:rsid w:val="372D5B6C"/>
    <w:rsid w:val="3734950B"/>
    <w:rsid w:val="37398BD7"/>
    <w:rsid w:val="3773407E"/>
    <w:rsid w:val="378D1728"/>
    <w:rsid w:val="378E9F0D"/>
    <w:rsid w:val="3790050A"/>
    <w:rsid w:val="379AC26C"/>
    <w:rsid w:val="37C76E90"/>
    <w:rsid w:val="37EE673F"/>
    <w:rsid w:val="37FA136B"/>
    <w:rsid w:val="380563C7"/>
    <w:rsid w:val="3812E626"/>
    <w:rsid w:val="38189F2C"/>
    <w:rsid w:val="3851EC95"/>
    <w:rsid w:val="3854A95F"/>
    <w:rsid w:val="385FA55C"/>
    <w:rsid w:val="386D7E35"/>
    <w:rsid w:val="389452BE"/>
    <w:rsid w:val="389D54A7"/>
    <w:rsid w:val="38AEBAA8"/>
    <w:rsid w:val="38B4C809"/>
    <w:rsid w:val="38BA43F6"/>
    <w:rsid w:val="38DBC865"/>
    <w:rsid w:val="38FB528F"/>
    <w:rsid w:val="38FC5A45"/>
    <w:rsid w:val="39072EC9"/>
    <w:rsid w:val="3912AD0E"/>
    <w:rsid w:val="391902E0"/>
    <w:rsid w:val="391F01C5"/>
    <w:rsid w:val="3935F380"/>
    <w:rsid w:val="396DA513"/>
    <w:rsid w:val="3996A78A"/>
    <w:rsid w:val="39BFE629"/>
    <w:rsid w:val="39C939B4"/>
    <w:rsid w:val="39D1B09F"/>
    <w:rsid w:val="39D83B52"/>
    <w:rsid w:val="39E0F2BA"/>
    <w:rsid w:val="39F64AA1"/>
    <w:rsid w:val="39F976B8"/>
    <w:rsid w:val="39FD1DCB"/>
    <w:rsid w:val="3A056688"/>
    <w:rsid w:val="3A0C4073"/>
    <w:rsid w:val="3A17AE7C"/>
    <w:rsid w:val="3A18C5A9"/>
    <w:rsid w:val="3A19E85A"/>
    <w:rsid w:val="3A3D4762"/>
    <w:rsid w:val="3A43E279"/>
    <w:rsid w:val="3A5D187C"/>
    <w:rsid w:val="3A64FC2E"/>
    <w:rsid w:val="3A99184E"/>
    <w:rsid w:val="3AB4EB28"/>
    <w:rsid w:val="3ACD091C"/>
    <w:rsid w:val="3ADA1FE0"/>
    <w:rsid w:val="3AE76239"/>
    <w:rsid w:val="3AEFCEDD"/>
    <w:rsid w:val="3B0007A3"/>
    <w:rsid w:val="3B7E21F7"/>
    <w:rsid w:val="3BAE7C90"/>
    <w:rsid w:val="3BB162E1"/>
    <w:rsid w:val="3BBC228B"/>
    <w:rsid w:val="3BD61955"/>
    <w:rsid w:val="3BE2F1ED"/>
    <w:rsid w:val="3BE7DFDC"/>
    <w:rsid w:val="3C0807E8"/>
    <w:rsid w:val="3C397A45"/>
    <w:rsid w:val="3C5A6BDB"/>
    <w:rsid w:val="3C8BD433"/>
    <w:rsid w:val="3C9CCADA"/>
    <w:rsid w:val="3C9FF623"/>
    <w:rsid w:val="3CA4BE8E"/>
    <w:rsid w:val="3CCB6417"/>
    <w:rsid w:val="3CDD7078"/>
    <w:rsid w:val="3CDD7D7C"/>
    <w:rsid w:val="3CFD23A8"/>
    <w:rsid w:val="3D2E56D2"/>
    <w:rsid w:val="3D365D5D"/>
    <w:rsid w:val="3D711846"/>
    <w:rsid w:val="3D7B833B"/>
    <w:rsid w:val="3D7B92B5"/>
    <w:rsid w:val="3D82DC57"/>
    <w:rsid w:val="3DBADAB5"/>
    <w:rsid w:val="3DCAABD6"/>
    <w:rsid w:val="3DCECF66"/>
    <w:rsid w:val="3DD1762A"/>
    <w:rsid w:val="3DDEDA31"/>
    <w:rsid w:val="3DEE1232"/>
    <w:rsid w:val="3DF931F6"/>
    <w:rsid w:val="3DFBCE9A"/>
    <w:rsid w:val="3DFE03F0"/>
    <w:rsid w:val="3E0387CC"/>
    <w:rsid w:val="3E093057"/>
    <w:rsid w:val="3E1ADCE3"/>
    <w:rsid w:val="3E261425"/>
    <w:rsid w:val="3E44CCD7"/>
    <w:rsid w:val="3E45C74B"/>
    <w:rsid w:val="3E484007"/>
    <w:rsid w:val="3E558967"/>
    <w:rsid w:val="3E5AF9EF"/>
    <w:rsid w:val="3E5E4211"/>
    <w:rsid w:val="3E6FCBE9"/>
    <w:rsid w:val="3E7BA3BB"/>
    <w:rsid w:val="3E91086E"/>
    <w:rsid w:val="3E9586F8"/>
    <w:rsid w:val="3E9F6B8E"/>
    <w:rsid w:val="3EA89B50"/>
    <w:rsid w:val="3EB73DCD"/>
    <w:rsid w:val="3EB75DCB"/>
    <w:rsid w:val="3EB83FE1"/>
    <w:rsid w:val="3EC9A8E7"/>
    <w:rsid w:val="3EDBE912"/>
    <w:rsid w:val="3EF2543E"/>
    <w:rsid w:val="3EF85398"/>
    <w:rsid w:val="3F116197"/>
    <w:rsid w:val="3F1748E8"/>
    <w:rsid w:val="3F3A3C92"/>
    <w:rsid w:val="3F4B4498"/>
    <w:rsid w:val="3F5FD710"/>
    <w:rsid w:val="3F7D332B"/>
    <w:rsid w:val="3F81EE92"/>
    <w:rsid w:val="3FA1E35C"/>
    <w:rsid w:val="3FAF6D52"/>
    <w:rsid w:val="3FD2B804"/>
    <w:rsid w:val="40024193"/>
    <w:rsid w:val="402CD8CF"/>
    <w:rsid w:val="404ECFEF"/>
    <w:rsid w:val="40582FE8"/>
    <w:rsid w:val="40668AC5"/>
    <w:rsid w:val="4083B41B"/>
    <w:rsid w:val="408AB9C5"/>
    <w:rsid w:val="409492CE"/>
    <w:rsid w:val="40A39C72"/>
    <w:rsid w:val="40A94561"/>
    <w:rsid w:val="40C4221B"/>
    <w:rsid w:val="40DFC1AC"/>
    <w:rsid w:val="4141B0E7"/>
    <w:rsid w:val="414CFD30"/>
    <w:rsid w:val="414F7221"/>
    <w:rsid w:val="41527DA5"/>
    <w:rsid w:val="415F952F"/>
    <w:rsid w:val="4161C03E"/>
    <w:rsid w:val="4163FAA1"/>
    <w:rsid w:val="417416F8"/>
    <w:rsid w:val="417C2616"/>
    <w:rsid w:val="41977236"/>
    <w:rsid w:val="41C25568"/>
    <w:rsid w:val="41E155A1"/>
    <w:rsid w:val="41FAEA3A"/>
    <w:rsid w:val="420A97F5"/>
    <w:rsid w:val="422621DC"/>
    <w:rsid w:val="4227CB36"/>
    <w:rsid w:val="4235ED50"/>
    <w:rsid w:val="42661F4C"/>
    <w:rsid w:val="4285DECF"/>
    <w:rsid w:val="42AE5CF4"/>
    <w:rsid w:val="42D9953C"/>
    <w:rsid w:val="42E18441"/>
    <w:rsid w:val="42E70DE0"/>
    <w:rsid w:val="42E8C9F3"/>
    <w:rsid w:val="430AC92C"/>
    <w:rsid w:val="4317F677"/>
    <w:rsid w:val="4345D522"/>
    <w:rsid w:val="43494081"/>
    <w:rsid w:val="435746D5"/>
    <w:rsid w:val="435DB2C1"/>
    <w:rsid w:val="436DB664"/>
    <w:rsid w:val="437D923E"/>
    <w:rsid w:val="43852FBB"/>
    <w:rsid w:val="43913E3E"/>
    <w:rsid w:val="439B7D9A"/>
    <w:rsid w:val="43CBAA5D"/>
    <w:rsid w:val="43DBF650"/>
    <w:rsid w:val="43E49403"/>
    <w:rsid w:val="441EB5BB"/>
    <w:rsid w:val="4430005D"/>
    <w:rsid w:val="443D21E9"/>
    <w:rsid w:val="44476D05"/>
    <w:rsid w:val="444F0E7C"/>
    <w:rsid w:val="448A7D8E"/>
    <w:rsid w:val="449403AF"/>
    <w:rsid w:val="449B0E75"/>
    <w:rsid w:val="44B611E9"/>
    <w:rsid w:val="44E34327"/>
    <w:rsid w:val="44EE86D3"/>
    <w:rsid w:val="4509AFAC"/>
    <w:rsid w:val="451FA2D9"/>
    <w:rsid w:val="45350B1C"/>
    <w:rsid w:val="4550BA3C"/>
    <w:rsid w:val="4557253E"/>
    <w:rsid w:val="45625180"/>
    <w:rsid w:val="4585CEE0"/>
    <w:rsid w:val="45BE7506"/>
    <w:rsid w:val="45DBA697"/>
    <w:rsid w:val="45DDCBBC"/>
    <w:rsid w:val="45EEBE75"/>
    <w:rsid w:val="45EEFDDC"/>
    <w:rsid w:val="46026CD0"/>
    <w:rsid w:val="460BE5B4"/>
    <w:rsid w:val="4611D9E9"/>
    <w:rsid w:val="46254A5A"/>
    <w:rsid w:val="462860AF"/>
    <w:rsid w:val="464150BF"/>
    <w:rsid w:val="46790C83"/>
    <w:rsid w:val="46AF249B"/>
    <w:rsid w:val="46E4D056"/>
    <w:rsid w:val="46E59B5A"/>
    <w:rsid w:val="46FA380A"/>
    <w:rsid w:val="46FDFAA3"/>
    <w:rsid w:val="470B4A0C"/>
    <w:rsid w:val="4724FB5E"/>
    <w:rsid w:val="474B6CBC"/>
    <w:rsid w:val="47B5A4B9"/>
    <w:rsid w:val="47C79734"/>
    <w:rsid w:val="47F5A251"/>
    <w:rsid w:val="48089AAB"/>
    <w:rsid w:val="4822CAE8"/>
    <w:rsid w:val="4835733E"/>
    <w:rsid w:val="483658AC"/>
    <w:rsid w:val="4839B84C"/>
    <w:rsid w:val="4849A344"/>
    <w:rsid w:val="485D4601"/>
    <w:rsid w:val="48671F70"/>
    <w:rsid w:val="486C360A"/>
    <w:rsid w:val="487D7FB3"/>
    <w:rsid w:val="488A886B"/>
    <w:rsid w:val="488D1821"/>
    <w:rsid w:val="4891A46F"/>
    <w:rsid w:val="48AEA707"/>
    <w:rsid w:val="48CB31E2"/>
    <w:rsid w:val="48E58C43"/>
    <w:rsid w:val="48E5B25F"/>
    <w:rsid w:val="48EE9EFC"/>
    <w:rsid w:val="49002FA3"/>
    <w:rsid w:val="492DA71B"/>
    <w:rsid w:val="495C651C"/>
    <w:rsid w:val="49856211"/>
    <w:rsid w:val="49A41A10"/>
    <w:rsid w:val="49AB160F"/>
    <w:rsid w:val="49C3E0C5"/>
    <w:rsid w:val="49C51C69"/>
    <w:rsid w:val="49D4147F"/>
    <w:rsid w:val="49F1312A"/>
    <w:rsid w:val="49F46B7A"/>
    <w:rsid w:val="4A055107"/>
    <w:rsid w:val="4A12740B"/>
    <w:rsid w:val="4A2A1473"/>
    <w:rsid w:val="4A33A22C"/>
    <w:rsid w:val="4A3F7C1D"/>
    <w:rsid w:val="4A40DDE6"/>
    <w:rsid w:val="4A5F4525"/>
    <w:rsid w:val="4A661337"/>
    <w:rsid w:val="4A724027"/>
    <w:rsid w:val="4A8422A7"/>
    <w:rsid w:val="4AA68DBA"/>
    <w:rsid w:val="4AA7B220"/>
    <w:rsid w:val="4ACA9CFC"/>
    <w:rsid w:val="4AD7444C"/>
    <w:rsid w:val="4AE9B086"/>
    <w:rsid w:val="4AF75B94"/>
    <w:rsid w:val="4B2C7FE6"/>
    <w:rsid w:val="4B3B7706"/>
    <w:rsid w:val="4B5284AB"/>
    <w:rsid w:val="4B6B00C6"/>
    <w:rsid w:val="4B6F1302"/>
    <w:rsid w:val="4B80875A"/>
    <w:rsid w:val="4B88A423"/>
    <w:rsid w:val="4B9BA180"/>
    <w:rsid w:val="4BC47D39"/>
    <w:rsid w:val="4BDE6F01"/>
    <w:rsid w:val="4C093F98"/>
    <w:rsid w:val="4C3BE470"/>
    <w:rsid w:val="4C4F3D3E"/>
    <w:rsid w:val="4C560E5D"/>
    <w:rsid w:val="4C5B1521"/>
    <w:rsid w:val="4C6DF787"/>
    <w:rsid w:val="4C8234D1"/>
    <w:rsid w:val="4C89C00A"/>
    <w:rsid w:val="4CA2B381"/>
    <w:rsid w:val="4CB3C51D"/>
    <w:rsid w:val="4CBFBE86"/>
    <w:rsid w:val="4CC05250"/>
    <w:rsid w:val="4CCB16D2"/>
    <w:rsid w:val="4D11FBBB"/>
    <w:rsid w:val="4D2DB793"/>
    <w:rsid w:val="4D2DE11F"/>
    <w:rsid w:val="4D5525C7"/>
    <w:rsid w:val="4D571838"/>
    <w:rsid w:val="4D80EB75"/>
    <w:rsid w:val="4DB90903"/>
    <w:rsid w:val="4DF52634"/>
    <w:rsid w:val="4E07EF22"/>
    <w:rsid w:val="4E08C8FF"/>
    <w:rsid w:val="4E0C2E1A"/>
    <w:rsid w:val="4E228786"/>
    <w:rsid w:val="4E2FF130"/>
    <w:rsid w:val="4E3EF4D0"/>
    <w:rsid w:val="4E95C6B6"/>
    <w:rsid w:val="4EA38510"/>
    <w:rsid w:val="4EBCF565"/>
    <w:rsid w:val="4EBEB703"/>
    <w:rsid w:val="4EDE3215"/>
    <w:rsid w:val="4EE231E2"/>
    <w:rsid w:val="4EF17BB5"/>
    <w:rsid w:val="4EFBC3CB"/>
    <w:rsid w:val="4F0A9DA6"/>
    <w:rsid w:val="4F0C9C7A"/>
    <w:rsid w:val="4F1388C9"/>
    <w:rsid w:val="4F2E07C5"/>
    <w:rsid w:val="4F496346"/>
    <w:rsid w:val="4F51075D"/>
    <w:rsid w:val="4F57152F"/>
    <w:rsid w:val="4F59E271"/>
    <w:rsid w:val="4FADCBF2"/>
    <w:rsid w:val="4FC3D3E4"/>
    <w:rsid w:val="4FC752CC"/>
    <w:rsid w:val="4FD197BC"/>
    <w:rsid w:val="4FDE3715"/>
    <w:rsid w:val="4FF8E8DD"/>
    <w:rsid w:val="50488E38"/>
    <w:rsid w:val="505A40AB"/>
    <w:rsid w:val="505C7339"/>
    <w:rsid w:val="50663FB8"/>
    <w:rsid w:val="507F9CFE"/>
    <w:rsid w:val="50E54DB7"/>
    <w:rsid w:val="5100745B"/>
    <w:rsid w:val="51071E87"/>
    <w:rsid w:val="51174367"/>
    <w:rsid w:val="5125BCB0"/>
    <w:rsid w:val="513DC339"/>
    <w:rsid w:val="5151183C"/>
    <w:rsid w:val="515E29DE"/>
    <w:rsid w:val="51627FFC"/>
    <w:rsid w:val="5175CC17"/>
    <w:rsid w:val="517CDD8F"/>
    <w:rsid w:val="5184C5E5"/>
    <w:rsid w:val="5186F103"/>
    <w:rsid w:val="51C1FE34"/>
    <w:rsid w:val="51C36DC2"/>
    <w:rsid w:val="51C61823"/>
    <w:rsid w:val="51C81150"/>
    <w:rsid w:val="51E6BA80"/>
    <w:rsid w:val="51F9802D"/>
    <w:rsid w:val="5204FDBA"/>
    <w:rsid w:val="52075218"/>
    <w:rsid w:val="520C25E0"/>
    <w:rsid w:val="5238B52C"/>
    <w:rsid w:val="52416900"/>
    <w:rsid w:val="52450565"/>
    <w:rsid w:val="524FB17F"/>
    <w:rsid w:val="525DB061"/>
    <w:rsid w:val="527E03CC"/>
    <w:rsid w:val="528B20B0"/>
    <w:rsid w:val="528EF18A"/>
    <w:rsid w:val="52905538"/>
    <w:rsid w:val="5291894A"/>
    <w:rsid w:val="52B52953"/>
    <w:rsid w:val="52DE2F24"/>
    <w:rsid w:val="52EC5C69"/>
    <w:rsid w:val="530375B1"/>
    <w:rsid w:val="5328950D"/>
    <w:rsid w:val="533602D9"/>
    <w:rsid w:val="5344B6BF"/>
    <w:rsid w:val="53579BE6"/>
    <w:rsid w:val="5386A4F9"/>
    <w:rsid w:val="539AB968"/>
    <w:rsid w:val="53A15E8F"/>
    <w:rsid w:val="53D2E971"/>
    <w:rsid w:val="53FB0688"/>
    <w:rsid w:val="54165FE6"/>
    <w:rsid w:val="542DDD44"/>
    <w:rsid w:val="5433222B"/>
    <w:rsid w:val="543CC13A"/>
    <w:rsid w:val="54406DBB"/>
    <w:rsid w:val="544C5D8B"/>
    <w:rsid w:val="544EE429"/>
    <w:rsid w:val="545028E8"/>
    <w:rsid w:val="54668C2F"/>
    <w:rsid w:val="546C353F"/>
    <w:rsid w:val="547146A7"/>
    <w:rsid w:val="548A7F66"/>
    <w:rsid w:val="549317B3"/>
    <w:rsid w:val="54C53B9A"/>
    <w:rsid w:val="54CC0E8F"/>
    <w:rsid w:val="54D6D6FB"/>
    <w:rsid w:val="54E904D6"/>
    <w:rsid w:val="55432EC7"/>
    <w:rsid w:val="5578F8F1"/>
    <w:rsid w:val="55824CB3"/>
    <w:rsid w:val="55B12990"/>
    <w:rsid w:val="55C8B037"/>
    <w:rsid w:val="55D4A52F"/>
    <w:rsid w:val="55D781E9"/>
    <w:rsid w:val="55DF517A"/>
    <w:rsid w:val="55F918F9"/>
    <w:rsid w:val="562BAC9C"/>
    <w:rsid w:val="5632274E"/>
    <w:rsid w:val="5639E281"/>
    <w:rsid w:val="563D8A78"/>
    <w:rsid w:val="56530965"/>
    <w:rsid w:val="565D97B4"/>
    <w:rsid w:val="5675AF48"/>
    <w:rsid w:val="56C30B9C"/>
    <w:rsid w:val="56EAA3E7"/>
    <w:rsid w:val="56EBE3EA"/>
    <w:rsid w:val="570C958E"/>
    <w:rsid w:val="5732A4C2"/>
    <w:rsid w:val="57612A0D"/>
    <w:rsid w:val="57705599"/>
    <w:rsid w:val="57711BA6"/>
    <w:rsid w:val="57A784E9"/>
    <w:rsid w:val="57E99E24"/>
    <w:rsid w:val="57F21E58"/>
    <w:rsid w:val="5831439D"/>
    <w:rsid w:val="5836AB99"/>
    <w:rsid w:val="58617D87"/>
    <w:rsid w:val="586D8795"/>
    <w:rsid w:val="58893EAD"/>
    <w:rsid w:val="588F3756"/>
    <w:rsid w:val="5890A08A"/>
    <w:rsid w:val="589A98DB"/>
    <w:rsid w:val="589FB016"/>
    <w:rsid w:val="58A2E4E4"/>
    <w:rsid w:val="58CCB506"/>
    <w:rsid w:val="58DDCC1A"/>
    <w:rsid w:val="58E4388A"/>
    <w:rsid w:val="5920DAC7"/>
    <w:rsid w:val="59451FDD"/>
    <w:rsid w:val="595448A4"/>
    <w:rsid w:val="595B4FC5"/>
    <w:rsid w:val="598C407B"/>
    <w:rsid w:val="598C8C18"/>
    <w:rsid w:val="59B0525B"/>
    <w:rsid w:val="59D394A2"/>
    <w:rsid w:val="59DE8B8F"/>
    <w:rsid w:val="59F51D2F"/>
    <w:rsid w:val="59F7329C"/>
    <w:rsid w:val="5A188C65"/>
    <w:rsid w:val="5A1D5554"/>
    <w:rsid w:val="5A2BEB69"/>
    <w:rsid w:val="5A440A0E"/>
    <w:rsid w:val="5A552C9A"/>
    <w:rsid w:val="5A5983E7"/>
    <w:rsid w:val="5A6D6A94"/>
    <w:rsid w:val="5A88C21D"/>
    <w:rsid w:val="5A8F985D"/>
    <w:rsid w:val="5A91E413"/>
    <w:rsid w:val="5A99A83A"/>
    <w:rsid w:val="5A9BDD93"/>
    <w:rsid w:val="5AC84B53"/>
    <w:rsid w:val="5AF0FF7E"/>
    <w:rsid w:val="5B0ABE58"/>
    <w:rsid w:val="5B28E71D"/>
    <w:rsid w:val="5B3501BB"/>
    <w:rsid w:val="5B3612A1"/>
    <w:rsid w:val="5B551495"/>
    <w:rsid w:val="5B5FA912"/>
    <w:rsid w:val="5B606D33"/>
    <w:rsid w:val="5B810891"/>
    <w:rsid w:val="5B82D789"/>
    <w:rsid w:val="5B8CA306"/>
    <w:rsid w:val="5B997040"/>
    <w:rsid w:val="5B9CCB92"/>
    <w:rsid w:val="5BAD7989"/>
    <w:rsid w:val="5BB0E2C8"/>
    <w:rsid w:val="5BCD607C"/>
    <w:rsid w:val="5BECC87E"/>
    <w:rsid w:val="5BF350BF"/>
    <w:rsid w:val="5C182BEF"/>
    <w:rsid w:val="5C19124D"/>
    <w:rsid w:val="5C5CDBAE"/>
    <w:rsid w:val="5C672494"/>
    <w:rsid w:val="5CBEC5EA"/>
    <w:rsid w:val="5CC22A26"/>
    <w:rsid w:val="5CCC0874"/>
    <w:rsid w:val="5CD97392"/>
    <w:rsid w:val="5CDEBF8D"/>
    <w:rsid w:val="5CEB2E99"/>
    <w:rsid w:val="5CF1ACC6"/>
    <w:rsid w:val="5D2540A5"/>
    <w:rsid w:val="5D6DFE00"/>
    <w:rsid w:val="5D922E3D"/>
    <w:rsid w:val="5D95FA25"/>
    <w:rsid w:val="5DA4EDFA"/>
    <w:rsid w:val="5DAE69D2"/>
    <w:rsid w:val="5DC8BB87"/>
    <w:rsid w:val="5DFD3C9B"/>
    <w:rsid w:val="5E09CDE9"/>
    <w:rsid w:val="5E2E5B41"/>
    <w:rsid w:val="5E37E977"/>
    <w:rsid w:val="5E44F2ED"/>
    <w:rsid w:val="5E4BEACF"/>
    <w:rsid w:val="5E5029F2"/>
    <w:rsid w:val="5E601427"/>
    <w:rsid w:val="5E68DB06"/>
    <w:rsid w:val="5E7358AB"/>
    <w:rsid w:val="5E73603F"/>
    <w:rsid w:val="5E82811C"/>
    <w:rsid w:val="5EBB935D"/>
    <w:rsid w:val="5EDDCE07"/>
    <w:rsid w:val="5EF49068"/>
    <w:rsid w:val="5EFC4191"/>
    <w:rsid w:val="5F53DEF4"/>
    <w:rsid w:val="5F6C3B0A"/>
    <w:rsid w:val="5F7D8174"/>
    <w:rsid w:val="5FC7A267"/>
    <w:rsid w:val="5FC9862A"/>
    <w:rsid w:val="600B1420"/>
    <w:rsid w:val="60117E63"/>
    <w:rsid w:val="6038D77B"/>
    <w:rsid w:val="605ECD4B"/>
    <w:rsid w:val="606C1980"/>
    <w:rsid w:val="60AEA073"/>
    <w:rsid w:val="60B4D111"/>
    <w:rsid w:val="60BC6D7A"/>
    <w:rsid w:val="60BF2E98"/>
    <w:rsid w:val="60CE4CEB"/>
    <w:rsid w:val="60D89516"/>
    <w:rsid w:val="60DEDB44"/>
    <w:rsid w:val="60E5DC29"/>
    <w:rsid w:val="6106E41B"/>
    <w:rsid w:val="61178B6D"/>
    <w:rsid w:val="61650E2E"/>
    <w:rsid w:val="6169691B"/>
    <w:rsid w:val="616C2D83"/>
    <w:rsid w:val="61751C8F"/>
    <w:rsid w:val="61759934"/>
    <w:rsid w:val="61849248"/>
    <w:rsid w:val="61953ECC"/>
    <w:rsid w:val="61B36714"/>
    <w:rsid w:val="61B797AB"/>
    <w:rsid w:val="61BDE374"/>
    <w:rsid w:val="61C5292D"/>
    <w:rsid w:val="61CA7ABE"/>
    <w:rsid w:val="61CE4FC5"/>
    <w:rsid w:val="61E2EC63"/>
    <w:rsid w:val="61F0DCE8"/>
    <w:rsid w:val="61F41E41"/>
    <w:rsid w:val="61F92202"/>
    <w:rsid w:val="61FA0D25"/>
    <w:rsid w:val="62247D27"/>
    <w:rsid w:val="622FD320"/>
    <w:rsid w:val="6233E253"/>
    <w:rsid w:val="62471E41"/>
    <w:rsid w:val="62578FCA"/>
    <w:rsid w:val="6269C1EB"/>
    <w:rsid w:val="626D5BC0"/>
    <w:rsid w:val="6284545C"/>
    <w:rsid w:val="62929A7A"/>
    <w:rsid w:val="62A2F447"/>
    <w:rsid w:val="62B1F41B"/>
    <w:rsid w:val="62BA7F0B"/>
    <w:rsid w:val="62D614B9"/>
    <w:rsid w:val="62DF33CA"/>
    <w:rsid w:val="62E5C486"/>
    <w:rsid w:val="62EC8F3F"/>
    <w:rsid w:val="62F83E7D"/>
    <w:rsid w:val="63006FBB"/>
    <w:rsid w:val="630AC71C"/>
    <w:rsid w:val="63160133"/>
    <w:rsid w:val="6355421E"/>
    <w:rsid w:val="6399D466"/>
    <w:rsid w:val="639A8D2A"/>
    <w:rsid w:val="63A78DDC"/>
    <w:rsid w:val="63BD4D91"/>
    <w:rsid w:val="63C30C34"/>
    <w:rsid w:val="63D090BE"/>
    <w:rsid w:val="63EFC624"/>
    <w:rsid w:val="63F27D72"/>
    <w:rsid w:val="640147B2"/>
    <w:rsid w:val="64029466"/>
    <w:rsid w:val="643DF0F4"/>
    <w:rsid w:val="64517970"/>
    <w:rsid w:val="646D4127"/>
    <w:rsid w:val="6487384E"/>
    <w:rsid w:val="648A468F"/>
    <w:rsid w:val="64C85E25"/>
    <w:rsid w:val="64DC2DAA"/>
    <w:rsid w:val="651FF788"/>
    <w:rsid w:val="6529DE3F"/>
    <w:rsid w:val="6531E5D2"/>
    <w:rsid w:val="657369C3"/>
    <w:rsid w:val="6575BB64"/>
    <w:rsid w:val="6587154D"/>
    <w:rsid w:val="658E2A3E"/>
    <w:rsid w:val="65B44B06"/>
    <w:rsid w:val="65B8150A"/>
    <w:rsid w:val="65CAA918"/>
    <w:rsid w:val="65E29883"/>
    <w:rsid w:val="65F075F5"/>
    <w:rsid w:val="65F0FC6F"/>
    <w:rsid w:val="65FD1EF5"/>
    <w:rsid w:val="661B3BBD"/>
    <w:rsid w:val="661D731E"/>
    <w:rsid w:val="66268B88"/>
    <w:rsid w:val="662D9EB0"/>
    <w:rsid w:val="663191AE"/>
    <w:rsid w:val="6650485A"/>
    <w:rsid w:val="66541A16"/>
    <w:rsid w:val="66788747"/>
    <w:rsid w:val="667DA5B9"/>
    <w:rsid w:val="66846D35"/>
    <w:rsid w:val="66A60F5A"/>
    <w:rsid w:val="66C2E9DB"/>
    <w:rsid w:val="66E00A3D"/>
    <w:rsid w:val="66F47450"/>
    <w:rsid w:val="66F81B75"/>
    <w:rsid w:val="67114118"/>
    <w:rsid w:val="67247578"/>
    <w:rsid w:val="6727406D"/>
    <w:rsid w:val="672DCA48"/>
    <w:rsid w:val="67477270"/>
    <w:rsid w:val="67510E03"/>
    <w:rsid w:val="6754EF09"/>
    <w:rsid w:val="675DCE76"/>
    <w:rsid w:val="67618BCD"/>
    <w:rsid w:val="67A9D619"/>
    <w:rsid w:val="67B824AE"/>
    <w:rsid w:val="67B9310C"/>
    <w:rsid w:val="67E70ACE"/>
    <w:rsid w:val="6802A094"/>
    <w:rsid w:val="680568B2"/>
    <w:rsid w:val="687E1E4E"/>
    <w:rsid w:val="687E3F8D"/>
    <w:rsid w:val="68AC63A1"/>
    <w:rsid w:val="68E9ED29"/>
    <w:rsid w:val="692463BA"/>
    <w:rsid w:val="69557D4D"/>
    <w:rsid w:val="69610D21"/>
    <w:rsid w:val="69B24214"/>
    <w:rsid w:val="69BBBFD8"/>
    <w:rsid w:val="69BD3627"/>
    <w:rsid w:val="69C67C49"/>
    <w:rsid w:val="69F06203"/>
    <w:rsid w:val="6A2CE56A"/>
    <w:rsid w:val="6A5B2463"/>
    <w:rsid w:val="6A604D3D"/>
    <w:rsid w:val="6A61B772"/>
    <w:rsid w:val="6A777C10"/>
    <w:rsid w:val="6A83001B"/>
    <w:rsid w:val="6AC2F16D"/>
    <w:rsid w:val="6ACCC90B"/>
    <w:rsid w:val="6ADD7BBC"/>
    <w:rsid w:val="6AE319F6"/>
    <w:rsid w:val="6B1F8604"/>
    <w:rsid w:val="6B24ECBC"/>
    <w:rsid w:val="6B2EEB4D"/>
    <w:rsid w:val="6B5EAD0A"/>
    <w:rsid w:val="6B7BEEA7"/>
    <w:rsid w:val="6B7F5360"/>
    <w:rsid w:val="6B8C5E2D"/>
    <w:rsid w:val="6BA9BB7F"/>
    <w:rsid w:val="6BAD6988"/>
    <w:rsid w:val="6BC33D61"/>
    <w:rsid w:val="6BCAC5C9"/>
    <w:rsid w:val="6BD370E9"/>
    <w:rsid w:val="6BEAA688"/>
    <w:rsid w:val="6C104127"/>
    <w:rsid w:val="6C4838F4"/>
    <w:rsid w:val="6C6F3950"/>
    <w:rsid w:val="6C717348"/>
    <w:rsid w:val="6C7333A0"/>
    <w:rsid w:val="6CBDC5B9"/>
    <w:rsid w:val="6CBFDC96"/>
    <w:rsid w:val="6CDBA509"/>
    <w:rsid w:val="6CDE63FE"/>
    <w:rsid w:val="6CEBA662"/>
    <w:rsid w:val="6D0C97AC"/>
    <w:rsid w:val="6D0CD356"/>
    <w:rsid w:val="6D1BD142"/>
    <w:rsid w:val="6D38EC3D"/>
    <w:rsid w:val="6D65218A"/>
    <w:rsid w:val="6D6F2087"/>
    <w:rsid w:val="6D7B7B86"/>
    <w:rsid w:val="6D97A230"/>
    <w:rsid w:val="6DA6A0F0"/>
    <w:rsid w:val="6DD33694"/>
    <w:rsid w:val="6DE1B97B"/>
    <w:rsid w:val="6DE8C6B7"/>
    <w:rsid w:val="6E0B09B1"/>
    <w:rsid w:val="6E13D7BF"/>
    <w:rsid w:val="6E1F6831"/>
    <w:rsid w:val="6E20788E"/>
    <w:rsid w:val="6E7D2643"/>
    <w:rsid w:val="6E8D13F5"/>
    <w:rsid w:val="6EA6F781"/>
    <w:rsid w:val="6EACB182"/>
    <w:rsid w:val="6EB1007C"/>
    <w:rsid w:val="6EB6C591"/>
    <w:rsid w:val="6EC40FD1"/>
    <w:rsid w:val="6ECEDF3A"/>
    <w:rsid w:val="6EE50A4A"/>
    <w:rsid w:val="6EF652EE"/>
    <w:rsid w:val="6F232DC4"/>
    <w:rsid w:val="6F36E555"/>
    <w:rsid w:val="6F6A6078"/>
    <w:rsid w:val="6F6BB288"/>
    <w:rsid w:val="6F846D3D"/>
    <w:rsid w:val="6FAC0F56"/>
    <w:rsid w:val="6FC38163"/>
    <w:rsid w:val="6FC43867"/>
    <w:rsid w:val="6FD4AEA9"/>
    <w:rsid w:val="6FE65803"/>
    <w:rsid w:val="702450B7"/>
    <w:rsid w:val="70377F25"/>
    <w:rsid w:val="7037A6C7"/>
    <w:rsid w:val="70654B37"/>
    <w:rsid w:val="7079838F"/>
    <w:rsid w:val="70B7F707"/>
    <w:rsid w:val="70C9C7F4"/>
    <w:rsid w:val="70D56715"/>
    <w:rsid w:val="70DB6569"/>
    <w:rsid w:val="70F68CCA"/>
    <w:rsid w:val="712E2CC4"/>
    <w:rsid w:val="71525180"/>
    <w:rsid w:val="71728EDC"/>
    <w:rsid w:val="717439BD"/>
    <w:rsid w:val="71D39762"/>
    <w:rsid w:val="71E016B6"/>
    <w:rsid w:val="71F625B2"/>
    <w:rsid w:val="720AC07C"/>
    <w:rsid w:val="722C2563"/>
    <w:rsid w:val="72303C85"/>
    <w:rsid w:val="723C677E"/>
    <w:rsid w:val="7275E1A5"/>
    <w:rsid w:val="727A8E87"/>
    <w:rsid w:val="72B4C893"/>
    <w:rsid w:val="72BDFBA5"/>
    <w:rsid w:val="72C94CC7"/>
    <w:rsid w:val="72F1F81E"/>
    <w:rsid w:val="73043AF3"/>
    <w:rsid w:val="732FBE53"/>
    <w:rsid w:val="7342C91C"/>
    <w:rsid w:val="7354CD76"/>
    <w:rsid w:val="7360F68C"/>
    <w:rsid w:val="7377E229"/>
    <w:rsid w:val="737B53FE"/>
    <w:rsid w:val="738652BA"/>
    <w:rsid w:val="739F426C"/>
    <w:rsid w:val="73AB9CE1"/>
    <w:rsid w:val="73BF03DA"/>
    <w:rsid w:val="73CE2765"/>
    <w:rsid w:val="73E67651"/>
    <w:rsid w:val="73F66579"/>
    <w:rsid w:val="73FC430A"/>
    <w:rsid w:val="7400F190"/>
    <w:rsid w:val="7434E0EA"/>
    <w:rsid w:val="74371AB8"/>
    <w:rsid w:val="7440CDC9"/>
    <w:rsid w:val="747F0285"/>
    <w:rsid w:val="74850762"/>
    <w:rsid w:val="74903E08"/>
    <w:rsid w:val="74A89EE6"/>
    <w:rsid w:val="74BBE666"/>
    <w:rsid w:val="74C3DE84"/>
    <w:rsid w:val="74C4A9B2"/>
    <w:rsid w:val="74E0BE7B"/>
    <w:rsid w:val="751D666E"/>
    <w:rsid w:val="757A59AA"/>
    <w:rsid w:val="758682FA"/>
    <w:rsid w:val="75894234"/>
    <w:rsid w:val="758B7BA4"/>
    <w:rsid w:val="759FF167"/>
    <w:rsid w:val="75CC2B5C"/>
    <w:rsid w:val="75ECE0AD"/>
    <w:rsid w:val="761A782F"/>
    <w:rsid w:val="761F3178"/>
    <w:rsid w:val="763CF445"/>
    <w:rsid w:val="763E5619"/>
    <w:rsid w:val="7647ED5C"/>
    <w:rsid w:val="7655D549"/>
    <w:rsid w:val="765B1B5E"/>
    <w:rsid w:val="765B6B5A"/>
    <w:rsid w:val="765EECB2"/>
    <w:rsid w:val="7675ADB6"/>
    <w:rsid w:val="76845D02"/>
    <w:rsid w:val="769CFD63"/>
    <w:rsid w:val="76AB907E"/>
    <w:rsid w:val="76ACEC6E"/>
    <w:rsid w:val="76B7CB57"/>
    <w:rsid w:val="76C04AD2"/>
    <w:rsid w:val="76DE880F"/>
    <w:rsid w:val="76E248E4"/>
    <w:rsid w:val="76EDC191"/>
    <w:rsid w:val="76FDCCCF"/>
    <w:rsid w:val="771FE11B"/>
    <w:rsid w:val="774A715E"/>
    <w:rsid w:val="778488CC"/>
    <w:rsid w:val="77BBA3B1"/>
    <w:rsid w:val="77BD5185"/>
    <w:rsid w:val="77E6A9F9"/>
    <w:rsid w:val="781CAA4A"/>
    <w:rsid w:val="784F4A53"/>
    <w:rsid w:val="785102C3"/>
    <w:rsid w:val="78580385"/>
    <w:rsid w:val="785FF10B"/>
    <w:rsid w:val="7893753A"/>
    <w:rsid w:val="78DE0A5A"/>
    <w:rsid w:val="790414BC"/>
    <w:rsid w:val="7904D6EB"/>
    <w:rsid w:val="79145769"/>
    <w:rsid w:val="791605BE"/>
    <w:rsid w:val="79251DCD"/>
    <w:rsid w:val="79418288"/>
    <w:rsid w:val="79462EF7"/>
    <w:rsid w:val="794703CC"/>
    <w:rsid w:val="7950AF7F"/>
    <w:rsid w:val="7996AD97"/>
    <w:rsid w:val="79BA279E"/>
    <w:rsid w:val="79C8D0B0"/>
    <w:rsid w:val="79D97382"/>
    <w:rsid w:val="7A259DE2"/>
    <w:rsid w:val="7A2A333D"/>
    <w:rsid w:val="7A397C89"/>
    <w:rsid w:val="7A527ACE"/>
    <w:rsid w:val="7A5DE43C"/>
    <w:rsid w:val="7A93FB44"/>
    <w:rsid w:val="7AC34595"/>
    <w:rsid w:val="7AF151C8"/>
    <w:rsid w:val="7AF8BC6F"/>
    <w:rsid w:val="7B4A74E0"/>
    <w:rsid w:val="7B646D2D"/>
    <w:rsid w:val="7B69B5AD"/>
    <w:rsid w:val="7B710F93"/>
    <w:rsid w:val="7B9AF14C"/>
    <w:rsid w:val="7BB3E6D8"/>
    <w:rsid w:val="7BBFE1BE"/>
    <w:rsid w:val="7BCA8A8E"/>
    <w:rsid w:val="7BCD410B"/>
    <w:rsid w:val="7BDB611F"/>
    <w:rsid w:val="7BDCF67C"/>
    <w:rsid w:val="7BE76279"/>
    <w:rsid w:val="7C208CFF"/>
    <w:rsid w:val="7C247D6B"/>
    <w:rsid w:val="7C2551D6"/>
    <w:rsid w:val="7C2DE88A"/>
    <w:rsid w:val="7C55C2FA"/>
    <w:rsid w:val="7C616383"/>
    <w:rsid w:val="7C795E16"/>
    <w:rsid w:val="7C914F88"/>
    <w:rsid w:val="7CA3826E"/>
    <w:rsid w:val="7CB45896"/>
    <w:rsid w:val="7CCAB8B0"/>
    <w:rsid w:val="7CD48AA7"/>
    <w:rsid w:val="7CD5032F"/>
    <w:rsid w:val="7CF46607"/>
    <w:rsid w:val="7CF55B70"/>
    <w:rsid w:val="7D0980D0"/>
    <w:rsid w:val="7D124C4D"/>
    <w:rsid w:val="7D238C3A"/>
    <w:rsid w:val="7D295EEF"/>
    <w:rsid w:val="7D5CCEC3"/>
    <w:rsid w:val="7D6C115C"/>
    <w:rsid w:val="7D80666B"/>
    <w:rsid w:val="7DB38C34"/>
    <w:rsid w:val="7E047989"/>
    <w:rsid w:val="7E05B112"/>
    <w:rsid w:val="7E3B0696"/>
    <w:rsid w:val="7E411BCB"/>
    <w:rsid w:val="7E47DA1C"/>
    <w:rsid w:val="7E61457B"/>
    <w:rsid w:val="7E668911"/>
    <w:rsid w:val="7EB15935"/>
    <w:rsid w:val="7F031B9A"/>
    <w:rsid w:val="7F0C37DB"/>
    <w:rsid w:val="7F5CB2BD"/>
    <w:rsid w:val="7F66EE8B"/>
    <w:rsid w:val="7F70B71F"/>
    <w:rsid w:val="7F814CEC"/>
    <w:rsid w:val="7F8B1D11"/>
    <w:rsid w:val="7F8C3FF5"/>
    <w:rsid w:val="7F8CEABB"/>
    <w:rsid w:val="7F9B5B50"/>
    <w:rsid w:val="7FA42158"/>
    <w:rsid w:val="7FC35FCA"/>
    <w:rsid w:val="7FEC255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F0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D5C1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B2D30"/>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F36F5"/>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281"/>
    <w:pPr>
      <w:ind w:left="720"/>
      <w:contextualSpacing/>
    </w:pPr>
  </w:style>
  <w:style w:type="character" w:styleId="Hyperlink">
    <w:name w:val="Hyperlink"/>
    <w:basedOn w:val="DefaultParagraphFont"/>
    <w:uiPriority w:val="99"/>
    <w:unhideWhenUsed/>
    <w:rsid w:val="00146668"/>
    <w:rPr>
      <w:color w:val="0563C1" w:themeColor="hyperlink"/>
      <w:u w:val="single"/>
    </w:rPr>
  </w:style>
  <w:style w:type="character" w:customStyle="1" w:styleId="UnresolvedMention1">
    <w:name w:val="Unresolved Mention1"/>
    <w:basedOn w:val="DefaultParagraphFont"/>
    <w:uiPriority w:val="99"/>
    <w:semiHidden/>
    <w:unhideWhenUsed/>
    <w:rsid w:val="00146668"/>
    <w:rPr>
      <w:color w:val="605E5C"/>
      <w:shd w:val="clear" w:color="auto" w:fill="E1DFDD"/>
    </w:rPr>
  </w:style>
  <w:style w:type="paragraph" w:styleId="Footer">
    <w:name w:val="footer"/>
    <w:basedOn w:val="Normal"/>
    <w:link w:val="FooterChar"/>
    <w:uiPriority w:val="99"/>
    <w:unhideWhenUsed/>
    <w:rsid w:val="0060184D"/>
    <w:pPr>
      <w:tabs>
        <w:tab w:val="center" w:pos="4513"/>
        <w:tab w:val="right" w:pos="9026"/>
      </w:tabs>
    </w:pPr>
  </w:style>
  <w:style w:type="character" w:customStyle="1" w:styleId="FooterChar">
    <w:name w:val="Footer Char"/>
    <w:basedOn w:val="DefaultParagraphFont"/>
    <w:link w:val="Footer"/>
    <w:uiPriority w:val="99"/>
    <w:rsid w:val="0060184D"/>
  </w:style>
  <w:style w:type="character" w:styleId="PageNumber">
    <w:name w:val="page number"/>
    <w:basedOn w:val="DefaultParagraphFont"/>
    <w:uiPriority w:val="99"/>
    <w:semiHidden/>
    <w:unhideWhenUsed/>
    <w:rsid w:val="0060184D"/>
  </w:style>
  <w:style w:type="table" w:styleId="TableGrid">
    <w:name w:val="Table Grid"/>
    <w:basedOn w:val="TableNormal"/>
    <w:uiPriority w:val="39"/>
    <w:rsid w:val="00E45A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553E"/>
    <w:rPr>
      <w:rFonts w:ascii="Tahoma" w:hAnsi="Tahoma" w:cs="Tahoma"/>
      <w:sz w:val="16"/>
      <w:szCs w:val="16"/>
    </w:rPr>
  </w:style>
  <w:style w:type="character" w:customStyle="1" w:styleId="BalloonTextChar">
    <w:name w:val="Balloon Text Char"/>
    <w:basedOn w:val="DefaultParagraphFont"/>
    <w:link w:val="BalloonText"/>
    <w:uiPriority w:val="99"/>
    <w:semiHidden/>
    <w:rsid w:val="00F4553E"/>
    <w:rPr>
      <w:rFonts w:ascii="Tahoma" w:hAnsi="Tahoma" w:cs="Tahoma"/>
      <w:sz w:val="16"/>
      <w:szCs w:val="16"/>
    </w:rPr>
  </w:style>
  <w:style w:type="character" w:customStyle="1" w:styleId="Heading1Char">
    <w:name w:val="Heading 1 Char"/>
    <w:basedOn w:val="DefaultParagraphFont"/>
    <w:link w:val="Heading1"/>
    <w:uiPriority w:val="9"/>
    <w:rsid w:val="005E5F03"/>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5E5F03"/>
    <w:pPr>
      <w:spacing w:line="276" w:lineRule="auto"/>
      <w:outlineLvl w:val="9"/>
    </w:pPr>
    <w:rPr>
      <w:lang w:val="en-US" w:eastAsia="ja-JP"/>
    </w:rPr>
  </w:style>
  <w:style w:type="paragraph" w:styleId="TOC1">
    <w:name w:val="toc 1"/>
    <w:basedOn w:val="Normal"/>
    <w:next w:val="Normal"/>
    <w:autoRedefine/>
    <w:uiPriority w:val="39"/>
    <w:unhideWhenUsed/>
    <w:rsid w:val="005E5F03"/>
    <w:pPr>
      <w:spacing w:after="100"/>
    </w:pPr>
  </w:style>
  <w:style w:type="character" w:customStyle="1" w:styleId="Heading2Char">
    <w:name w:val="Heading 2 Char"/>
    <w:basedOn w:val="DefaultParagraphFont"/>
    <w:link w:val="Heading2"/>
    <w:uiPriority w:val="9"/>
    <w:rsid w:val="005D5C11"/>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semiHidden/>
    <w:unhideWhenUsed/>
    <w:rsid w:val="0045116C"/>
    <w:pPr>
      <w:tabs>
        <w:tab w:val="center" w:pos="4680"/>
        <w:tab w:val="right" w:pos="9360"/>
      </w:tabs>
    </w:pPr>
  </w:style>
  <w:style w:type="character" w:customStyle="1" w:styleId="HeaderChar">
    <w:name w:val="Header Char"/>
    <w:basedOn w:val="DefaultParagraphFont"/>
    <w:link w:val="Header"/>
    <w:uiPriority w:val="99"/>
    <w:semiHidden/>
    <w:rsid w:val="0045116C"/>
  </w:style>
  <w:style w:type="paragraph" w:styleId="TOC2">
    <w:name w:val="toc 2"/>
    <w:basedOn w:val="Normal"/>
    <w:next w:val="Normal"/>
    <w:autoRedefine/>
    <w:uiPriority w:val="39"/>
    <w:unhideWhenUsed/>
    <w:rsid w:val="00715EBA"/>
    <w:pPr>
      <w:spacing w:after="100"/>
      <w:ind w:left="240"/>
    </w:pPr>
  </w:style>
  <w:style w:type="character" w:customStyle="1" w:styleId="Heading3Char">
    <w:name w:val="Heading 3 Char"/>
    <w:basedOn w:val="DefaultParagraphFont"/>
    <w:link w:val="Heading3"/>
    <w:uiPriority w:val="9"/>
    <w:rsid w:val="009B2D3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DF36F5"/>
    <w:rPr>
      <w:rFonts w:asciiTheme="majorHAnsi" w:eastAsiaTheme="majorEastAsia" w:hAnsiTheme="majorHAnsi" w:cstheme="majorBidi"/>
      <w:b/>
      <w:bCs/>
      <w:i/>
      <w:iCs/>
      <w:color w:val="4472C4" w:themeColor="accent1"/>
    </w:rPr>
  </w:style>
  <w:style w:type="paragraph" w:styleId="TOC3">
    <w:name w:val="toc 3"/>
    <w:basedOn w:val="Normal"/>
    <w:next w:val="Normal"/>
    <w:autoRedefine/>
    <w:uiPriority w:val="39"/>
    <w:unhideWhenUsed/>
    <w:rsid w:val="00F321D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F0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D5C1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B2D30"/>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F36F5"/>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281"/>
    <w:pPr>
      <w:ind w:left="720"/>
      <w:contextualSpacing/>
    </w:pPr>
  </w:style>
  <w:style w:type="character" w:styleId="Hyperlink">
    <w:name w:val="Hyperlink"/>
    <w:basedOn w:val="DefaultParagraphFont"/>
    <w:uiPriority w:val="99"/>
    <w:unhideWhenUsed/>
    <w:rsid w:val="00146668"/>
    <w:rPr>
      <w:color w:val="0563C1" w:themeColor="hyperlink"/>
      <w:u w:val="single"/>
    </w:rPr>
  </w:style>
  <w:style w:type="character" w:customStyle="1" w:styleId="UnresolvedMention1">
    <w:name w:val="Unresolved Mention1"/>
    <w:basedOn w:val="DefaultParagraphFont"/>
    <w:uiPriority w:val="99"/>
    <w:semiHidden/>
    <w:unhideWhenUsed/>
    <w:rsid w:val="00146668"/>
    <w:rPr>
      <w:color w:val="605E5C"/>
      <w:shd w:val="clear" w:color="auto" w:fill="E1DFDD"/>
    </w:rPr>
  </w:style>
  <w:style w:type="paragraph" w:styleId="Footer">
    <w:name w:val="footer"/>
    <w:basedOn w:val="Normal"/>
    <w:link w:val="FooterChar"/>
    <w:uiPriority w:val="99"/>
    <w:unhideWhenUsed/>
    <w:rsid w:val="0060184D"/>
    <w:pPr>
      <w:tabs>
        <w:tab w:val="center" w:pos="4513"/>
        <w:tab w:val="right" w:pos="9026"/>
      </w:tabs>
    </w:pPr>
  </w:style>
  <w:style w:type="character" w:customStyle="1" w:styleId="FooterChar">
    <w:name w:val="Footer Char"/>
    <w:basedOn w:val="DefaultParagraphFont"/>
    <w:link w:val="Footer"/>
    <w:uiPriority w:val="99"/>
    <w:rsid w:val="0060184D"/>
  </w:style>
  <w:style w:type="character" w:styleId="PageNumber">
    <w:name w:val="page number"/>
    <w:basedOn w:val="DefaultParagraphFont"/>
    <w:uiPriority w:val="99"/>
    <w:semiHidden/>
    <w:unhideWhenUsed/>
    <w:rsid w:val="0060184D"/>
  </w:style>
  <w:style w:type="table" w:styleId="TableGrid">
    <w:name w:val="Table Grid"/>
    <w:basedOn w:val="TableNormal"/>
    <w:uiPriority w:val="39"/>
    <w:rsid w:val="00E45A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553E"/>
    <w:rPr>
      <w:rFonts w:ascii="Tahoma" w:hAnsi="Tahoma" w:cs="Tahoma"/>
      <w:sz w:val="16"/>
      <w:szCs w:val="16"/>
    </w:rPr>
  </w:style>
  <w:style w:type="character" w:customStyle="1" w:styleId="BalloonTextChar">
    <w:name w:val="Balloon Text Char"/>
    <w:basedOn w:val="DefaultParagraphFont"/>
    <w:link w:val="BalloonText"/>
    <w:uiPriority w:val="99"/>
    <w:semiHidden/>
    <w:rsid w:val="00F4553E"/>
    <w:rPr>
      <w:rFonts w:ascii="Tahoma" w:hAnsi="Tahoma" w:cs="Tahoma"/>
      <w:sz w:val="16"/>
      <w:szCs w:val="16"/>
    </w:rPr>
  </w:style>
  <w:style w:type="character" w:customStyle="1" w:styleId="Heading1Char">
    <w:name w:val="Heading 1 Char"/>
    <w:basedOn w:val="DefaultParagraphFont"/>
    <w:link w:val="Heading1"/>
    <w:uiPriority w:val="9"/>
    <w:rsid w:val="005E5F03"/>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5E5F03"/>
    <w:pPr>
      <w:spacing w:line="276" w:lineRule="auto"/>
      <w:outlineLvl w:val="9"/>
    </w:pPr>
    <w:rPr>
      <w:lang w:val="en-US" w:eastAsia="ja-JP"/>
    </w:rPr>
  </w:style>
  <w:style w:type="paragraph" w:styleId="TOC1">
    <w:name w:val="toc 1"/>
    <w:basedOn w:val="Normal"/>
    <w:next w:val="Normal"/>
    <w:autoRedefine/>
    <w:uiPriority w:val="39"/>
    <w:unhideWhenUsed/>
    <w:rsid w:val="005E5F03"/>
    <w:pPr>
      <w:spacing w:after="100"/>
    </w:pPr>
  </w:style>
  <w:style w:type="character" w:customStyle="1" w:styleId="Heading2Char">
    <w:name w:val="Heading 2 Char"/>
    <w:basedOn w:val="DefaultParagraphFont"/>
    <w:link w:val="Heading2"/>
    <w:uiPriority w:val="9"/>
    <w:rsid w:val="005D5C11"/>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semiHidden/>
    <w:unhideWhenUsed/>
    <w:rsid w:val="0045116C"/>
    <w:pPr>
      <w:tabs>
        <w:tab w:val="center" w:pos="4680"/>
        <w:tab w:val="right" w:pos="9360"/>
      </w:tabs>
    </w:pPr>
  </w:style>
  <w:style w:type="character" w:customStyle="1" w:styleId="HeaderChar">
    <w:name w:val="Header Char"/>
    <w:basedOn w:val="DefaultParagraphFont"/>
    <w:link w:val="Header"/>
    <w:uiPriority w:val="99"/>
    <w:semiHidden/>
    <w:rsid w:val="0045116C"/>
  </w:style>
  <w:style w:type="paragraph" w:styleId="TOC2">
    <w:name w:val="toc 2"/>
    <w:basedOn w:val="Normal"/>
    <w:next w:val="Normal"/>
    <w:autoRedefine/>
    <w:uiPriority w:val="39"/>
    <w:unhideWhenUsed/>
    <w:rsid w:val="00715EBA"/>
    <w:pPr>
      <w:spacing w:after="100"/>
      <w:ind w:left="240"/>
    </w:pPr>
  </w:style>
  <w:style w:type="character" w:customStyle="1" w:styleId="Heading3Char">
    <w:name w:val="Heading 3 Char"/>
    <w:basedOn w:val="DefaultParagraphFont"/>
    <w:link w:val="Heading3"/>
    <w:uiPriority w:val="9"/>
    <w:rsid w:val="009B2D3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DF36F5"/>
    <w:rPr>
      <w:rFonts w:asciiTheme="majorHAnsi" w:eastAsiaTheme="majorEastAsia" w:hAnsiTheme="majorHAnsi" w:cstheme="majorBidi"/>
      <w:b/>
      <w:bCs/>
      <w:i/>
      <w:iCs/>
      <w:color w:val="4472C4" w:themeColor="accent1"/>
    </w:rPr>
  </w:style>
  <w:style w:type="paragraph" w:styleId="TOC3">
    <w:name w:val="toc 3"/>
    <w:basedOn w:val="Normal"/>
    <w:next w:val="Normal"/>
    <w:autoRedefine/>
    <w:uiPriority w:val="39"/>
    <w:unhideWhenUsed/>
    <w:rsid w:val="00F321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330226">
      <w:bodyDiv w:val="1"/>
      <w:marLeft w:val="0"/>
      <w:marRight w:val="0"/>
      <w:marTop w:val="0"/>
      <w:marBottom w:val="0"/>
      <w:divBdr>
        <w:top w:val="none" w:sz="0" w:space="0" w:color="auto"/>
        <w:left w:val="none" w:sz="0" w:space="0" w:color="auto"/>
        <w:bottom w:val="none" w:sz="0" w:space="0" w:color="auto"/>
        <w:right w:val="none" w:sz="0" w:space="0" w:color="auto"/>
      </w:divBdr>
    </w:div>
    <w:div w:id="211165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z3290805@ad.unsw.edu.au" TargetMode="External"/><Relationship Id="rId18" Type="http://schemas.openxmlformats.org/officeDocument/2006/relationships/image" Target="media/image2.png"/><Relationship Id="rId26" Type="http://schemas.openxmlformats.org/officeDocument/2006/relationships/hyperlink" Target="https://blog.kore.ai/examples-of-chatbots-and-ai-in-media-and-entertainment-industry"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mailto:z5298610@ad.unsw.edu.au" TargetMode="External"/><Relationship Id="rId25" Type="http://schemas.openxmlformats.org/officeDocument/2006/relationships/hyperlink" Target="https://herobot.app/messenger-chatbot/ai-bot-online-in-the-entertainment-industry/"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z5192405@ad.unsw.edu.au" TargetMode="External"/><Relationship Id="rId20" Type="http://schemas.openxmlformats.org/officeDocument/2006/relationships/image" Target="media/image4.png"/><Relationship Id="rId29" Type="http://schemas.openxmlformats.org/officeDocument/2006/relationships/hyperlink" Target="https://thechatbot.net/2020-chatbot-spor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mycustomer.com/service/channels/what-netflix-teaches-us-about-using-ai-to-create-amazing-customer-experiences"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z5251994@ad.unsw.edu.au" TargetMode="External"/><Relationship Id="rId23" Type="http://schemas.openxmlformats.org/officeDocument/2006/relationships/image" Target="media/image7.png"/><Relationship Id="rId28" Type="http://schemas.openxmlformats.org/officeDocument/2006/relationships/hyperlink" Target="https://botcore.ai/media-and-entertainment-bots/" TargetMode="Externa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z5232023@ad.unsw.edu.au" TargetMode="External"/><Relationship Id="rId22" Type="http://schemas.openxmlformats.org/officeDocument/2006/relationships/image" Target="media/image6.png"/><Relationship Id="rId27" Type="http://schemas.openxmlformats.org/officeDocument/2006/relationships/hyperlink" Target="https://chatbotslife.com/advantages-of-chatbot-integration-into-entertainment-industry-f62bfed3c003" TargetMode="External"/><Relationship Id="rId30" Type="http://schemas.openxmlformats.org/officeDocument/2006/relationships/hyperlink" Target="https://www.artificial-solutions.com/conversational-ai-media-entertai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84C8D2A6DE3E4A96077B24FF586AA2" ma:contentTypeVersion="8" ma:contentTypeDescription="Create a new document." ma:contentTypeScope="" ma:versionID="b458e5df94c12869a253286c4def9cbd">
  <xsd:schema xmlns:xsd="http://www.w3.org/2001/XMLSchema" xmlns:xs="http://www.w3.org/2001/XMLSchema" xmlns:p="http://schemas.microsoft.com/office/2006/metadata/properties" xmlns:ns2="e125ce32-870d-42ac-a1d5-aa3acabe1db5" targetNamespace="http://schemas.microsoft.com/office/2006/metadata/properties" ma:root="true" ma:fieldsID="4ba0255802a88352e84e4261057fbd0b" ns2:_="">
    <xsd:import namespace="e125ce32-870d-42ac-a1d5-aa3acabe1d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5ce32-870d-42ac-a1d5-aa3acabe1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08C7E-1731-4FA9-AD9E-F8A51815E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5ce32-870d-42ac-a1d5-aa3acabe1d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AFC61A-E29D-44B9-AEC9-B2D1C50960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19608B-D13F-44AB-A3E0-012AE4306967}">
  <ds:schemaRefs>
    <ds:schemaRef ds:uri="http://schemas.microsoft.com/sharepoint/v3/contenttype/forms"/>
  </ds:schemaRefs>
</ds:datastoreItem>
</file>

<file path=customXml/itemProps4.xml><?xml version="1.0" encoding="utf-8"?>
<ds:datastoreItem xmlns:ds="http://schemas.openxmlformats.org/officeDocument/2006/customXml" ds:itemID="{20C78BD3-30C2-4B3A-985C-A841EF9B0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Darshana Pritam Shah</dc:creator>
  <cp:lastModifiedBy>Sriram Murali</cp:lastModifiedBy>
  <cp:revision>326</cp:revision>
  <cp:lastPrinted>2021-03-07T10:58:00Z</cp:lastPrinted>
  <dcterms:created xsi:type="dcterms:W3CDTF">2021-02-26T16:28:00Z</dcterms:created>
  <dcterms:modified xsi:type="dcterms:W3CDTF">2021-04-20T08:50:00Z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0x010100F884C8D2A6DE3E4A96077B24FF586AA2</vt:lpwstr>
  </property>
</Properties>
</file>